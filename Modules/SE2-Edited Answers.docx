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Primary constraints of project management are: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Scope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Requirements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Resources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Feasibility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Decision makers in B2B could be less emotional in their decision-making process because: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Consequences of purchase decisions do affect them directly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Usage of company’s resources instead of their own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Hadoop was developed by: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Doug Cutting &amp; Mike Cafarella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Colonel Sanders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Linus Torvald</w:t>
      </w:r>
    </w:p>
    <w:p>
      <w:pPr>
        <w:pStyle w:val="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Tim apple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Which one of the following is not a cloud Service model?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SaaS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Paas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Iaas </w:t>
      </w:r>
    </w:p>
    <w:p>
      <w:pPr>
        <w:pStyle w:val="9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Kaas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Profitability of cryptocurrency mining depends on: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Power consumption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of infrastructure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Speed</w:t>
      </w:r>
    </w:p>
    <w:p>
      <w:pPr>
        <w:pStyle w:val="9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Storage capacity of bitcoin wallet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This is not a primary functional area of supply chain management:</w:t>
      </w:r>
    </w:p>
    <w:p>
      <w:pPr>
        <w:pStyle w:val="9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Purchasing</w:t>
      </w:r>
    </w:p>
    <w:p>
      <w:pPr>
        <w:pStyle w:val="9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 Planning</w:t>
      </w:r>
    </w:p>
    <w:p>
      <w:pPr>
        <w:pStyle w:val="9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Warehousing</w:t>
      </w:r>
    </w:p>
    <w:p>
      <w:pPr>
        <w:pStyle w:val="9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Sales</w:t>
      </w:r>
    </w:p>
    <w:p/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1. Which of the following is not an application of AI in IT industry? </w:t>
      </w:r>
    </w:p>
    <w:p>
      <w:pPr>
        <w:pStyle w:val="9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chatbots </w:t>
      </w:r>
    </w:p>
    <w:p>
      <w:pPr>
        <w:pStyle w:val="9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Predictive Analytical Solutions </w:t>
      </w:r>
    </w:p>
    <w:p>
      <w:pPr>
        <w:pStyle w:val="9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Deciding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Raise and Increments</w:t>
      </w:r>
      <w:r>
        <w:rPr>
          <w:rFonts w:ascii="Times New Roman" w:hAnsi="Times New Roman" w:cs="Times New Roman"/>
        </w:rPr>
        <w:t xml:space="preserve"> </w:t>
      </w:r>
    </w:p>
    <w:p>
      <w:pPr>
        <w:pStyle w:val="9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Making 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2.  In which year ASIC was launched by Bell Labs ?</w:t>
      </w:r>
    </w:p>
    <w:p>
      <w:pPr>
        <w:pStyle w:val="9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</w:t>
      </w:r>
    </w:p>
    <w:p>
      <w:pPr>
        <w:pStyle w:val="9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</w:p>
    <w:p>
      <w:pPr>
        <w:pStyle w:val="9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</w:p>
    <w:p>
      <w:pPr>
        <w:pStyle w:val="9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2012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Question3. In which year Bitcoin came into existence ?</w:t>
      </w:r>
    </w:p>
    <w:p>
      <w:pPr>
        <w:pStyle w:val="9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2009</w:t>
      </w:r>
    </w:p>
    <w:p>
      <w:pPr>
        <w:pStyle w:val="9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</w:t>
      </w:r>
    </w:p>
    <w:p>
      <w:pPr>
        <w:pStyle w:val="9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</w:t>
      </w:r>
    </w:p>
    <w:p>
      <w:pPr>
        <w:pStyle w:val="9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4. Which of the following is a cloud based help desk software ?</w:t>
      </w:r>
    </w:p>
    <w:p>
      <w:pPr>
        <w:pStyle w:val="9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Cayzu</w:t>
      </w:r>
    </w:p>
    <w:p>
      <w:pPr>
        <w:pStyle w:val="9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Kanban </w:t>
      </w:r>
    </w:p>
    <w:p>
      <w:pPr>
        <w:pStyle w:val="9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NinjaRMM</w:t>
      </w:r>
    </w:p>
    <w:p>
      <w:pPr>
        <w:pStyle w:val="9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None of the above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5. What is the main area of concern when we talk about IOT devices ?</w:t>
      </w:r>
    </w:p>
    <w:p>
      <w:pPr>
        <w:pStyle w:val="9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Cost </w:t>
      </w:r>
    </w:p>
    <w:p>
      <w:pPr>
        <w:pStyle w:val="9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Lack of Research </w:t>
      </w:r>
    </w:p>
    <w:p>
      <w:pPr>
        <w:pStyle w:val="9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Security </w:t>
      </w:r>
    </w:p>
    <w:p>
      <w:pPr>
        <w:pStyle w:val="9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None of the above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6 Which company created Big Data ?</w:t>
      </w:r>
    </w:p>
    <w:p>
      <w:pPr>
        <w:pStyle w:val="9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</w:t>
      </w:r>
    </w:p>
    <w:p>
      <w:pPr>
        <w:pStyle w:val="9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</w:p>
    <w:p>
      <w:pPr>
        <w:pStyle w:val="9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Yahoo </w:t>
      </w:r>
    </w:p>
    <w:p>
      <w:pPr>
        <w:pStyle w:val="9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Mozilla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7 Who Developed first chatbot named ELIZA?</w:t>
      </w:r>
    </w:p>
    <w:p>
      <w:pPr>
        <w:pStyle w:val="9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Dag Kittlaus </w:t>
      </w:r>
    </w:p>
    <w:p>
      <w:pPr>
        <w:pStyle w:val="9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Larry Heck </w:t>
      </w:r>
    </w:p>
    <w:p>
      <w:pPr>
        <w:pStyle w:val="9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Joseph Weizenbaum</w:t>
      </w:r>
    </w:p>
    <w:p>
      <w:pPr>
        <w:pStyle w:val="9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 Rutter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1)Who is one of the Main person to bring Bitcoin Technology to the world –(Satoshi Nakamoto)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1. Satoshi Nakamoto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Mark Zuckerberg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Steve Jobs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Sundar pichai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2.)What is CRM ? – (Customer Relationship Management)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customer relationship Management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Consumer Rational Management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Custom Relation Management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Custom Rational Management  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3)What is Cayzu ? – (Cloud Based Helpdesk Software)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Cloud Based Helpdesk Software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Social media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Game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Chatbot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4.Which is the Chatbot used in iOS devices ? – (Siri)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Cortana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Siri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Blitz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Blaze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5.What is the full form of Iot? – (Internet of Things)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Internet of Things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Intranet of Things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3. Interpretation of Things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Including Objects and Things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What is Spiceworks? – (</w:t>
      </w:r>
      <w:r>
        <w:rPr>
          <w:rFonts w:ascii="Times New Roman" w:hAnsi="Times New Roman" w:cs="Times New Roman"/>
        </w:rPr>
        <w:t>Free cloud based Helpdesk and Network Monitoring Solution for It professional and system administrators</w:t>
      </w:r>
      <w:r>
        <w:rPr>
          <w:rFonts w:ascii="Times New Roman" w:hAnsi="Times New Roman" w:cs="Times New Roman"/>
          <w:b/>
          <w:bCs/>
        </w:rPr>
        <w:t>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 1. Free cloud based Helpdesk and Network Monitoring Solution for It professional and system administrators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Game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Chatbot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Website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7.On an average mobile users consume how many times more digital minutes compared with desktop users? – (Twice)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1.Equal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2.Twice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3.Thrice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4.None</w:t>
      </w:r>
    </w:p>
    <w:p/>
    <w:p>
      <w:r>
        <w:t>Q1.  CRM stands for ………..</w:t>
      </w:r>
    </w:p>
    <w:p>
      <w:r>
        <w:t>a.</w:t>
      </w:r>
      <w:r>
        <w:tab/>
      </w:r>
      <w:r>
        <w:t>Content Resource Management</w:t>
      </w:r>
    </w:p>
    <w:p>
      <w:r>
        <w:t>b.</w:t>
      </w:r>
      <w:r>
        <w:tab/>
      </w:r>
      <w:r>
        <w:t>Custom Resource Management</w:t>
      </w:r>
    </w:p>
    <w:p>
      <w:r>
        <w:t>c.</w:t>
      </w:r>
      <w:r>
        <w:tab/>
      </w:r>
      <w:r>
        <w:t>Customer Resource Management</w:t>
      </w:r>
    </w:p>
    <w:p>
      <w:r>
        <w:t>d.</w:t>
      </w:r>
      <w:r>
        <w:tab/>
      </w:r>
      <w:r>
        <w:t>Constant Regulation Module</w:t>
      </w:r>
    </w:p>
    <w:p>
      <w:pPr>
        <w:rPr>
          <w:b/>
          <w:bCs/>
        </w:rPr>
      </w:pPr>
      <w:r>
        <w:rPr>
          <w:b/>
          <w:bCs/>
        </w:rPr>
        <w:t>Customer Relationship Management</w:t>
      </w:r>
    </w:p>
    <w:p/>
    <w:p>
      <w:r>
        <w:t>Q2.   Bitcoin was invented by?</w:t>
      </w:r>
    </w:p>
    <w:p>
      <w:r>
        <w:t>a.</w:t>
      </w:r>
      <w:r>
        <w:tab/>
      </w:r>
      <w:r>
        <w:t>Nick Richie</w:t>
      </w:r>
    </w:p>
    <w:p>
      <w:r>
        <w:t>b.</w:t>
      </w:r>
      <w:r>
        <w:tab/>
      </w:r>
      <w:r>
        <w:t>Samantha Ruth</w:t>
      </w:r>
    </w:p>
    <w:p>
      <w:pPr>
        <w:rPr>
          <w:b/>
          <w:bCs/>
        </w:rPr>
      </w:pPr>
      <w:r>
        <w:t>c.</w:t>
      </w:r>
      <w:r>
        <w:tab/>
      </w:r>
      <w:r>
        <w:rPr>
          <w:b/>
          <w:bCs/>
        </w:rPr>
        <w:t>Satoshi Nakamoto</w:t>
      </w:r>
    </w:p>
    <w:p/>
    <w:p>
      <w:r>
        <w:t>A computer Program designed to simulate human conversation is called?</w:t>
      </w:r>
    </w:p>
    <w:p>
      <w:r>
        <w:t>a.</w:t>
      </w:r>
      <w:r>
        <w:tab/>
      </w:r>
      <w:r>
        <w:t>SCM</w:t>
      </w:r>
    </w:p>
    <w:p>
      <w:r>
        <w:t>b.</w:t>
      </w:r>
      <w:r>
        <w:tab/>
      </w:r>
      <w:r>
        <w:rPr>
          <w:b/>
          <w:bCs/>
        </w:rPr>
        <w:t>Chatbot</w:t>
      </w:r>
    </w:p>
    <w:p>
      <w:r>
        <w:t>c.</w:t>
      </w:r>
      <w:r>
        <w:tab/>
      </w:r>
      <w:r>
        <w:t>Human</w:t>
      </w:r>
    </w:p>
    <w:p>
      <w:r>
        <w:t>d.</w:t>
      </w:r>
      <w:r>
        <w:tab/>
      </w:r>
      <w:r>
        <w:t>CRM</w:t>
      </w:r>
    </w:p>
    <w:p/>
    <w:p>
      <w:r>
        <w:t>Success of software does not depend on</w:t>
      </w:r>
    </w:p>
    <w:p>
      <w:r>
        <w:t>a.</w:t>
      </w:r>
      <w:r>
        <w:tab/>
      </w:r>
      <w:r>
        <w:t>People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Population</w:t>
      </w:r>
    </w:p>
    <w:p>
      <w:r>
        <w:t>c.</w:t>
      </w:r>
      <w:r>
        <w:tab/>
      </w:r>
      <w:r>
        <w:t>Process</w:t>
      </w:r>
    </w:p>
    <w:p>
      <w:r>
        <w:t>d.</w:t>
      </w:r>
      <w:r>
        <w:tab/>
      </w:r>
      <w:r>
        <w:t>Plan</w:t>
      </w:r>
    </w:p>
    <w:p/>
    <w:p>
      <w:r>
        <w:t>The term “synthetic media” is related to?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Deep Learning</w:t>
      </w:r>
    </w:p>
    <w:p>
      <w:r>
        <w:t>b.</w:t>
      </w:r>
      <w:r>
        <w:tab/>
      </w:r>
      <w:r>
        <w:t>CRM</w:t>
      </w:r>
    </w:p>
    <w:p>
      <w:r>
        <w:t>c.</w:t>
      </w:r>
      <w:r>
        <w:tab/>
      </w:r>
      <w:r>
        <w:t>SCM</w:t>
      </w:r>
    </w:p>
    <w:p>
      <w:r>
        <w:t>d.</w:t>
      </w:r>
      <w:r>
        <w:tab/>
      </w:r>
      <w:r>
        <w:t>Software management</w:t>
      </w:r>
    </w:p>
    <w:p/>
    <w:p>
      <w:r>
        <w:t>Velocity, Volume and Variety are related to</w:t>
      </w:r>
    </w:p>
    <w:p>
      <w:r>
        <w:t>a.</w:t>
      </w:r>
      <w:r>
        <w:tab/>
      </w:r>
      <w:r>
        <w:t>Deep Learning</w:t>
      </w:r>
    </w:p>
    <w:p>
      <w:r>
        <w:t>b.</w:t>
      </w:r>
      <w:r>
        <w:tab/>
      </w:r>
      <w:r>
        <w:t>Software Management</w:t>
      </w:r>
    </w:p>
    <w:p>
      <w:pPr>
        <w:rPr>
          <w:b/>
          <w:bCs/>
        </w:rPr>
      </w:pPr>
      <w:r>
        <w:rPr>
          <w:b/>
          <w:bCs/>
        </w:rPr>
        <w:t>c.</w:t>
      </w:r>
      <w:r>
        <w:rPr>
          <w:b/>
          <w:bCs/>
        </w:rPr>
        <w:tab/>
      </w:r>
      <w:r>
        <w:rPr>
          <w:b/>
          <w:bCs/>
        </w:rPr>
        <w:t>Big Data</w:t>
      </w:r>
    </w:p>
    <w:p>
      <w:r>
        <w:t>d.</w:t>
      </w:r>
      <w:r>
        <w:tab/>
      </w:r>
      <w:r>
        <w:t>Cryptocurrency</w:t>
      </w:r>
    </w:p>
    <w:p/>
    <w:p>
      <w:r>
        <w:t>Example of IOT devices are</w:t>
      </w:r>
    </w:p>
    <w:p>
      <w:r>
        <w:t>a.</w:t>
      </w:r>
      <w:r>
        <w:tab/>
      </w:r>
      <w:r>
        <w:t>Fitbit</w:t>
      </w:r>
    </w:p>
    <w:p>
      <w:r>
        <w:t>b.</w:t>
      </w:r>
      <w:r>
        <w:tab/>
      </w:r>
      <w:r>
        <w:t>Smart speakers</w:t>
      </w:r>
    </w:p>
    <w:p>
      <w:r>
        <w:t>c.</w:t>
      </w:r>
      <w:r>
        <w:tab/>
      </w:r>
      <w:r>
        <w:t>Smart Door bell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All of the above</w:t>
      </w:r>
    </w:p>
    <w:p/>
    <w:p>
      <w:r>
        <w:t>1.</w:t>
      </w:r>
      <w:r>
        <w:tab/>
      </w:r>
      <w:r>
        <w:t>What was the name of the first chatbot?</w:t>
      </w: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>a.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>Eliza</w:t>
      </w:r>
    </w:p>
    <w:p>
      <w:pPr>
        <w:rPr>
          <w:lang w:val="pt-BR"/>
        </w:rPr>
      </w:pPr>
      <w:r>
        <w:rPr>
          <w:lang w:val="pt-BR"/>
        </w:rPr>
        <w:t>b.</w:t>
      </w:r>
      <w:r>
        <w:rPr>
          <w:lang w:val="pt-BR"/>
        </w:rPr>
        <w:tab/>
      </w:r>
      <w:r>
        <w:rPr>
          <w:lang w:val="pt-BR"/>
        </w:rPr>
        <w:t>Alexa</w:t>
      </w:r>
    </w:p>
    <w:p>
      <w:pPr>
        <w:rPr>
          <w:lang w:val="pt-BR"/>
        </w:rPr>
      </w:pPr>
      <w:r>
        <w:rPr>
          <w:lang w:val="pt-BR"/>
        </w:rPr>
        <w:t>c.</w:t>
      </w:r>
      <w:r>
        <w:rPr>
          <w:lang w:val="pt-BR"/>
        </w:rPr>
        <w:tab/>
      </w:r>
      <w:r>
        <w:rPr>
          <w:lang w:val="pt-BR"/>
        </w:rPr>
        <w:t>Cortana</w:t>
      </w:r>
    </w:p>
    <w:p>
      <w:r>
        <w:t>d.</w:t>
      </w:r>
      <w:r>
        <w:tab/>
      </w:r>
      <w:r>
        <w:t>Siri</w:t>
      </w:r>
    </w:p>
    <w:p/>
    <w:p>
      <w:r>
        <w:t>a</w:t>
      </w:r>
    </w:p>
    <w:p/>
    <w:p>
      <w:r>
        <w:t>2.</w:t>
      </w:r>
      <w:r>
        <w:tab/>
      </w:r>
      <w:r>
        <w:t>What is the main task of Zivebox?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Perform risk modeling and analysis</w:t>
      </w:r>
    </w:p>
    <w:p>
      <w:r>
        <w:t>b.</w:t>
      </w:r>
      <w:r>
        <w:tab/>
      </w:r>
      <w:r>
        <w:t>Calculate LOE(level of Effort)</w:t>
      </w:r>
    </w:p>
    <w:p>
      <w:r>
        <w:t>c.</w:t>
      </w:r>
      <w:r>
        <w:tab/>
      </w:r>
      <w:r>
        <w:t>Match the resources to right requirements</w:t>
      </w:r>
    </w:p>
    <w:p>
      <w:r>
        <w:t>d.</w:t>
      </w:r>
      <w:r>
        <w:tab/>
      </w:r>
      <w:r>
        <w:t>create ecosystem for knowledge management.</w:t>
      </w:r>
    </w:p>
    <w:p/>
    <w:p>
      <w:r>
        <w:t>A</w:t>
      </w:r>
    </w:p>
    <w:p/>
    <w:p>
      <w:r>
        <w:t>3.</w:t>
      </w:r>
      <w:r>
        <w:tab/>
      </w:r>
      <w:r>
        <w:t>What was before blockchain?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distributed ledger technology</w:t>
      </w:r>
    </w:p>
    <w:p>
      <w:r>
        <w:t>b.</w:t>
      </w:r>
      <w:r>
        <w:tab/>
      </w:r>
      <w:r>
        <w:t>divided ledger technology</w:t>
      </w:r>
    </w:p>
    <w:p>
      <w:r>
        <w:t>c.</w:t>
      </w:r>
      <w:r>
        <w:tab/>
      </w:r>
      <w:r>
        <w:t>Both a and b</w:t>
      </w:r>
    </w:p>
    <w:p>
      <w:r>
        <w:t>d.</w:t>
      </w:r>
      <w:r>
        <w:tab/>
      </w:r>
      <w:r>
        <w:t>None of the above</w:t>
      </w:r>
    </w:p>
    <w:p/>
    <w:p>
      <w:r>
        <w:t>a</w:t>
      </w:r>
    </w:p>
    <w:p/>
    <w:p>
      <w:r>
        <w:t>4.</w:t>
      </w:r>
      <w:r>
        <w:tab/>
      </w:r>
      <w:r>
        <w:t>who invented crm?</w:t>
      </w:r>
    </w:p>
    <w:p>
      <w:r>
        <w:t>a.</w:t>
      </w:r>
      <w:r>
        <w:tab/>
      </w:r>
      <w:r>
        <w:t>pat sullivan</w:t>
      </w:r>
    </w:p>
    <w:p>
      <w:r>
        <w:t>b.</w:t>
      </w:r>
      <w:r>
        <w:tab/>
      </w:r>
      <w:r>
        <w:t>Mike muhney</w:t>
      </w:r>
    </w:p>
    <w:p>
      <w:pPr>
        <w:rPr>
          <w:b/>
          <w:bCs/>
        </w:rPr>
      </w:pPr>
      <w:r>
        <w:rPr>
          <w:b/>
          <w:bCs/>
        </w:rPr>
        <w:t>c.</w:t>
      </w:r>
      <w:r>
        <w:rPr>
          <w:b/>
          <w:bCs/>
        </w:rPr>
        <w:tab/>
      </w:r>
      <w:r>
        <w:rPr>
          <w:b/>
          <w:bCs/>
        </w:rPr>
        <w:t>both a and b</w:t>
      </w:r>
    </w:p>
    <w:p>
      <w:r>
        <w:t>d.</w:t>
      </w:r>
      <w:r>
        <w:rPr>
          <w:rFonts w:hint="default"/>
          <w:lang w:val="en-US"/>
        </w:rPr>
        <w:tab/>
      </w:r>
      <w:r>
        <w:t xml:space="preserve"> None</w:t>
      </w:r>
    </w:p>
    <w:p/>
    <w:p>
      <w:r>
        <w:t>c</w:t>
      </w:r>
    </w:p>
    <w:p/>
    <w:p>
      <w:r>
        <w:t>5.</w:t>
      </w:r>
      <w:r>
        <w:tab/>
      </w:r>
      <w:r>
        <w:t>WHAT IS B2B?</w:t>
      </w:r>
    </w:p>
    <w:p>
      <w:pPr>
        <w:rPr>
          <w:b/>
          <w:bCs/>
        </w:rPr>
      </w:pPr>
      <w:r>
        <w:t>a.</w:t>
      </w:r>
      <w:r>
        <w:tab/>
      </w:r>
      <w:r>
        <w:rPr>
          <w:b/>
          <w:bCs/>
        </w:rPr>
        <w:t>business-to-business</w:t>
      </w:r>
    </w:p>
    <w:p>
      <w:r>
        <w:t>b.</w:t>
      </w:r>
      <w:r>
        <w:tab/>
      </w:r>
      <w:r>
        <w:t>business-to-bot</w:t>
      </w:r>
    </w:p>
    <w:p>
      <w:r>
        <w:t>c.</w:t>
      </w:r>
      <w:r>
        <w:tab/>
      </w:r>
      <w:r>
        <w:t>bot-to-business</w:t>
      </w:r>
    </w:p>
    <w:p>
      <w:r>
        <w:t>d.</w:t>
      </w:r>
      <w:r>
        <w:tab/>
      </w:r>
      <w:r>
        <w:t>None</w:t>
      </w:r>
    </w:p>
    <w:p/>
    <w:p>
      <w:r>
        <w:t>a</w:t>
      </w:r>
    </w:p>
    <w:p/>
    <w:p>
      <w:r>
        <w:t>6.</w:t>
      </w:r>
      <w:r>
        <w:tab/>
      </w:r>
      <w:r>
        <w:t>Which language framework Hadoop belongs?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JAVA</w:t>
      </w:r>
    </w:p>
    <w:p>
      <w:pPr>
        <w:rPr>
          <w:lang w:val="pt-BR"/>
        </w:rPr>
      </w:pPr>
      <w:r>
        <w:rPr>
          <w:lang w:val="pt-BR"/>
        </w:rPr>
        <w:t>B.</w:t>
      </w:r>
      <w:r>
        <w:rPr>
          <w:lang w:val="pt-BR"/>
        </w:rPr>
        <w:tab/>
      </w:r>
      <w:r>
        <w:rPr>
          <w:lang w:val="pt-BR"/>
        </w:rPr>
        <w:t>PYTHON</w:t>
      </w:r>
    </w:p>
    <w:p>
      <w:pPr>
        <w:rPr>
          <w:lang w:val="pt-BR"/>
        </w:rPr>
      </w:pPr>
      <w:r>
        <w:rPr>
          <w:lang w:val="pt-BR"/>
        </w:rPr>
        <w:t>C.</w:t>
      </w:r>
      <w:r>
        <w:rPr>
          <w:lang w:val="pt-BR"/>
        </w:rPr>
        <w:tab/>
      </w:r>
      <w:r>
        <w:rPr>
          <w:lang w:val="pt-BR"/>
        </w:rPr>
        <w:t>SCALA</w:t>
      </w:r>
    </w:p>
    <w:p>
      <w:pPr>
        <w:rPr>
          <w:lang w:val="pt-BR"/>
        </w:rPr>
      </w:pPr>
      <w:r>
        <w:rPr>
          <w:lang w:val="pt-BR"/>
        </w:rPr>
        <w:t>D.</w:t>
      </w:r>
      <w:r>
        <w:rPr>
          <w:lang w:val="pt-BR"/>
        </w:rPr>
        <w:tab/>
      </w:r>
      <w:r>
        <w:rPr>
          <w:lang w:val="pt-BR"/>
        </w:rPr>
        <w:t>R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A</w:t>
      </w:r>
    </w:p>
    <w:p>
      <w:pPr>
        <w:rPr>
          <w:lang w:val="pt-BR"/>
        </w:rPr>
      </w:pPr>
    </w:p>
    <w:p>
      <w:r>
        <w:t>7.</w:t>
      </w:r>
      <w:r>
        <w:tab/>
      </w:r>
      <w:r>
        <w:t>Where was the first IOT conference held?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Switzerland</w:t>
      </w:r>
    </w:p>
    <w:p>
      <w:r>
        <w:t>b.</w:t>
      </w:r>
      <w:r>
        <w:tab/>
      </w:r>
      <w:r>
        <w:t>usa</w:t>
      </w:r>
    </w:p>
    <w:p>
      <w:r>
        <w:t>c.</w:t>
      </w:r>
      <w:r>
        <w:tab/>
      </w:r>
      <w:r>
        <w:t>Bangladesh</w:t>
      </w:r>
    </w:p>
    <w:p>
      <w:pPr>
        <w:rPr>
          <w:lang w:val="pt-BR"/>
        </w:rPr>
      </w:pPr>
      <w:r>
        <w:rPr>
          <w:lang w:val="pt-BR"/>
        </w:rPr>
        <w:t>d.</w:t>
      </w:r>
      <w:r>
        <w:rPr>
          <w:lang w:val="pt-BR"/>
        </w:rPr>
        <w:tab/>
      </w:r>
      <w:r>
        <w:rPr>
          <w:lang w:val="pt-BR"/>
        </w:rPr>
        <w:t>India</w:t>
      </w:r>
    </w:p>
    <w:p>
      <w:pPr>
        <w:rPr>
          <w:lang w:val="pt-BR"/>
        </w:rPr>
      </w:pPr>
      <w:r>
        <w:rPr>
          <w:lang w:val="pt-BR"/>
        </w:rPr>
        <w:t>a</w:t>
      </w:r>
    </w:p>
    <w:p>
      <w:pPr>
        <w:rPr>
          <w:lang w:val="pt-BR"/>
        </w:rPr>
      </w:pPr>
    </w:p>
    <w:p>
      <w:r>
        <w:t>Question1 : The main goal of Supply Chain Management is to increase customer service by increasing inventory and reducing cost</w:t>
      </w:r>
    </w:p>
    <w:p>
      <w:pPr>
        <w:rPr>
          <w:b/>
        </w:rPr>
      </w:pPr>
      <w:r>
        <w:rPr>
          <w:b/>
        </w:rPr>
        <w:t>A ) True</w:t>
      </w:r>
    </w:p>
    <w:p>
      <w:r>
        <w:t>B)  False</w:t>
      </w:r>
    </w:p>
    <w:p>
      <w:r>
        <w:t>C) Can’t say</w:t>
      </w:r>
    </w:p>
    <w:p>
      <w:r>
        <w:t>D) Not related to customer service</w:t>
      </w:r>
    </w:p>
    <w:p/>
    <w:p>
      <w:r>
        <w:t>Question 2: What can Customer Relationship Management ( CRM ) achieve ?</w:t>
      </w:r>
    </w:p>
    <w:p>
      <w:r>
        <w:t>A)  Find, attract, and win new customers</w:t>
      </w:r>
    </w:p>
    <w:p>
      <w:r>
        <w:t>B) Retain existing customers</w:t>
      </w:r>
    </w:p>
    <w:p>
      <w:pPr>
        <w:rPr>
          <w:b/>
        </w:rPr>
      </w:pPr>
      <w:r>
        <w:rPr>
          <w:b/>
        </w:rPr>
        <w:t>C) Both A &amp; B</w:t>
      </w:r>
    </w:p>
    <w:p>
      <w:r>
        <w:t>D) None of the above</w:t>
      </w:r>
    </w:p>
    <w:p/>
    <w:p>
      <w:r>
        <w:t>Question 3: Which one of the following can be one of the cons of IoT (Internet of Things)?</w:t>
      </w:r>
    </w:p>
    <w:p>
      <w:r>
        <w:t xml:space="preserve">A) Eases Communication </w:t>
      </w:r>
    </w:p>
    <w:p>
      <w:r>
        <w:t>B) Saves money</w:t>
      </w:r>
    </w:p>
    <w:p>
      <w:pPr>
        <w:rPr>
          <w:b/>
        </w:rPr>
      </w:pPr>
      <w:r>
        <w:rPr>
          <w:b/>
        </w:rPr>
        <w:t>C) Security or Privacy</w:t>
      </w:r>
    </w:p>
    <w:p>
      <w:r>
        <w:t>D) Easy Access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104140</wp:posOffset>
                </wp:positionV>
                <wp:extent cx="285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4pt;margin-top:8.2pt;height:0.75pt;width:2.25pt;z-index:251659264;mso-width-relative:page;mso-height-relative:page;" filled="f" stroked="t" coordsize="21600,21600" o:gfxdata="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7QpTS1wAAAAkBAAAPAAAAAAAAAAEAIAAAACIAAABkcnMvZG93bnJl&#10;di54bWxQSwECFAAUAAAACACHTuJA/MHoP8UBAABxAwAADgAAAAAAAAABACAAAAAmAQAAZHJzL2Uy&#10;b0RvYy54bWxQSwUGAAAAAAYABgBZAQAAX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>Question 4: which among the following focuses on organization’s overall business objective, rather than specific  short term goals ?</w:t>
      </w:r>
    </w:p>
    <w:p>
      <w:pPr>
        <w:rPr>
          <w:b/>
        </w:rPr>
      </w:pPr>
      <w:r>
        <w:rPr>
          <w:b/>
        </w:rPr>
        <w:t>A) Enterprise Project Management</w:t>
      </w:r>
    </w:p>
    <w:p>
      <w:r>
        <w:t>B) Customer Relationship Management</w:t>
      </w:r>
    </w:p>
    <w:p>
      <w:r>
        <w:t>C) Total Quality management</w:t>
      </w:r>
    </w:p>
    <w:p>
      <w:r>
        <w:t>D) None of the above</w:t>
      </w:r>
    </w:p>
    <w:p/>
    <w:p>
      <w:r>
        <w:t>Question 5: Who created Bitcoin ?</w:t>
      </w:r>
    </w:p>
    <w:p>
      <w:r>
        <w:t>A) Samsung</w:t>
      </w:r>
    </w:p>
    <w:p>
      <w:r>
        <w:t>B) Google</w:t>
      </w:r>
    </w:p>
    <w:p>
      <w:r>
        <w:t>C) Yahoo</w:t>
      </w:r>
    </w:p>
    <w:p>
      <w:pPr>
        <w:rPr>
          <w:b/>
        </w:rPr>
      </w:pPr>
      <w:r>
        <w:rPr>
          <w:b/>
        </w:rPr>
        <w:t>D) Satoshi Nakamoto</w:t>
      </w:r>
    </w:p>
    <w:p>
      <w:pPr>
        <w:rPr>
          <w:b/>
        </w:rPr>
      </w:pPr>
    </w:p>
    <w:p>
      <w:r>
        <w:t xml:space="preserve">Question 6: Big data is a field of study that analyze and extract information from large dataset including    </w:t>
      </w:r>
    </w:p>
    <w:p>
      <w:r>
        <w:t>A) Structured Data</w:t>
      </w:r>
    </w:p>
    <w:p>
      <w:r>
        <w:t>B) Unstructured Data</w:t>
      </w:r>
    </w:p>
    <w:p>
      <w:r>
        <w:t>C) Semi Structured Data</w:t>
      </w:r>
    </w:p>
    <w:p>
      <w:pPr>
        <w:rPr>
          <w:b/>
        </w:rPr>
      </w:pPr>
      <w:r>
        <w:rPr>
          <w:b/>
        </w:rPr>
        <w:t>D) All of the above</w:t>
      </w:r>
    </w:p>
    <w:p/>
    <w:p>
      <w:r>
        <w:t>Question 7: Total Quality Management (TQM) focuses on</w:t>
      </w:r>
    </w:p>
    <w:p>
      <w:r>
        <w:t>A) Employee</w:t>
      </w:r>
    </w:p>
    <w:p>
      <w:r>
        <w:t>B) Customer</w:t>
      </w:r>
    </w:p>
    <w:p>
      <w:pPr>
        <w:rPr>
          <w:b/>
        </w:rPr>
      </w:pPr>
      <w:r>
        <w:rPr>
          <w:b/>
        </w:rPr>
        <w:t>C) Both A &amp; B</w:t>
      </w:r>
    </w:p>
    <w:p>
      <w:r>
        <w:t>D) None of the above</w:t>
      </w:r>
    </w:p>
    <w:p>
      <w:pPr>
        <w:rPr>
          <w:lang w:val="pt-BR"/>
        </w:rPr>
      </w:pPr>
    </w:p>
    <w:p>
      <w:pPr>
        <w:pStyle w:val="9"/>
        <w:rPr>
          <w:rFonts w:ascii="Times New Roman" w:hAnsi="Times New Roman" w:cs="Times New Roman"/>
          <w:b/>
          <w:bCs/>
        </w:rPr>
      </w:pPr>
    </w:p>
    <w:p>
      <w:pPr>
        <w:pStyle w:val="9"/>
        <w:rPr>
          <w:rFonts w:ascii="Times New Roman" w:hAnsi="Times New Roman" w:cs="Times New Roman"/>
          <w:b/>
          <w:bCs/>
        </w:rPr>
      </w:pPr>
    </w:p>
    <w:p>
      <w:pPr>
        <w:pStyle w:val="9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organizations that make up the supply chain are linked by the following flows</w:t>
      </w:r>
    </w:p>
    <w:p>
      <w:pPr>
        <w:pStyle w:val="9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Physical and information flow (X)</w:t>
      </w:r>
    </w:p>
    <w:p>
      <w:pPr>
        <w:pStyle w:val="9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Information and statistical flow</w:t>
      </w:r>
    </w:p>
    <w:p>
      <w:pPr>
        <w:pStyle w:val="9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Physical and supply chain flow</w:t>
      </w:r>
    </w:p>
    <w:p>
      <w:pPr>
        <w:pStyle w:val="9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Supply flow logistic flow</w:t>
      </w:r>
    </w:p>
    <w:p>
      <w:pPr>
        <w:pStyle w:val="9"/>
        <w:ind w:left="1440"/>
        <w:rPr>
          <w:rFonts w:cstheme="minorHAnsi"/>
          <w:b/>
          <w:bCs/>
          <w:sz w:val="24"/>
          <w:szCs w:val="24"/>
        </w:rPr>
      </w:pPr>
    </w:p>
    <w:p>
      <w:pPr>
        <w:pStyle w:val="9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term AI was coined by whom and in which year</w:t>
      </w:r>
    </w:p>
    <w:p>
      <w:pPr>
        <w:pStyle w:val="9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John Mc Carthy in 1955 (</w:t>
      </w:r>
      <w:r>
        <w:rPr>
          <w:rFonts w:cstheme="minorHAnsi"/>
          <w:b/>
          <w:bCs/>
          <w:sz w:val="24"/>
          <w:szCs w:val="24"/>
        </w:rPr>
        <w:t>X)</w:t>
      </w:r>
    </w:p>
    <w:p>
      <w:pPr>
        <w:pStyle w:val="9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John Michel in 1955</w:t>
      </w:r>
    </w:p>
    <w:p>
      <w:pPr>
        <w:pStyle w:val="9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Rachel M Carthy in 1956</w:t>
      </w:r>
    </w:p>
    <w:p>
      <w:pPr>
        <w:pStyle w:val="9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Rutherford in 1950</w:t>
      </w:r>
    </w:p>
    <w:p>
      <w:pPr>
        <w:pStyle w:val="9"/>
        <w:ind w:left="1440"/>
        <w:rPr>
          <w:rFonts w:cstheme="minorHAnsi"/>
          <w:b/>
          <w:bCs/>
          <w:sz w:val="24"/>
          <w:szCs w:val="24"/>
        </w:rPr>
      </w:pPr>
    </w:p>
    <w:p>
      <w:pPr>
        <w:pStyle w:val="9"/>
        <w:ind w:left="1440"/>
        <w:rPr>
          <w:rFonts w:cstheme="minorHAnsi"/>
          <w:b/>
          <w:bCs/>
          <w:sz w:val="24"/>
          <w:szCs w:val="24"/>
        </w:rPr>
      </w:pPr>
    </w:p>
    <w:p>
      <w:pPr>
        <w:pStyle w:val="9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Which of the following neural networks does Image analysis use</w:t>
      </w:r>
    </w:p>
    <w:p>
      <w:pPr>
        <w:pStyle w:val="9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Convolution neural networks </w:t>
      </w:r>
      <w:r>
        <w:rPr>
          <w:rFonts w:cstheme="minorHAnsi"/>
          <w:b/>
          <w:bCs/>
          <w:sz w:val="24"/>
          <w:szCs w:val="24"/>
        </w:rPr>
        <w:t>(X)</w:t>
      </w:r>
    </w:p>
    <w:p>
      <w:pPr>
        <w:pStyle w:val="9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Recognitional neural networks</w:t>
      </w:r>
    </w:p>
    <w:p>
      <w:pPr>
        <w:pStyle w:val="9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Cognitional neural networks</w:t>
      </w:r>
    </w:p>
    <w:p>
      <w:pPr>
        <w:pStyle w:val="9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above</w:t>
      </w:r>
    </w:p>
    <w:p>
      <w:pPr>
        <w:pStyle w:val="9"/>
        <w:rPr>
          <w:rFonts w:cstheme="minorHAnsi"/>
          <w:b/>
          <w:bCs/>
          <w:sz w:val="24"/>
          <w:szCs w:val="24"/>
        </w:rPr>
      </w:pPr>
    </w:p>
    <w:p>
      <w:pPr>
        <w:pStyle w:val="9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The concept of CRM started in the year</w:t>
      </w:r>
    </w:p>
    <w:p>
      <w:pPr>
        <w:pStyle w:val="9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Early 1970’s </w:t>
      </w:r>
      <w:r>
        <w:rPr>
          <w:rFonts w:cstheme="minorHAnsi"/>
          <w:b/>
          <w:bCs/>
          <w:sz w:val="24"/>
          <w:szCs w:val="24"/>
        </w:rPr>
        <w:t>(X)</w:t>
      </w:r>
    </w:p>
    <w:p>
      <w:pPr>
        <w:pStyle w:val="9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Early 1980’s</w:t>
      </w:r>
    </w:p>
    <w:p>
      <w:pPr>
        <w:pStyle w:val="9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Early 1960’s</w:t>
      </w:r>
    </w:p>
    <w:p>
      <w:pPr>
        <w:pStyle w:val="9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Early 1950’s</w:t>
      </w:r>
    </w:p>
    <w:p>
      <w:pPr>
        <w:pStyle w:val="9"/>
        <w:ind w:left="1080"/>
        <w:rPr>
          <w:rFonts w:cstheme="minorHAnsi"/>
          <w:b/>
          <w:bCs/>
          <w:sz w:val="24"/>
          <w:szCs w:val="24"/>
        </w:rPr>
      </w:pPr>
    </w:p>
    <w:p>
      <w:pPr>
        <w:pStyle w:val="9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Which of the following approaches is best suited when the teams adhere to a project structure in a strict manner?</w:t>
      </w:r>
    </w:p>
    <w:p>
      <w:pPr>
        <w:pStyle w:val="9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Waterfall model </w:t>
      </w:r>
      <w:r>
        <w:rPr>
          <w:rFonts w:cstheme="minorHAnsi"/>
          <w:b/>
          <w:bCs/>
          <w:sz w:val="24"/>
          <w:szCs w:val="24"/>
        </w:rPr>
        <w:t>(X)</w:t>
      </w:r>
    </w:p>
    <w:p>
      <w:pPr>
        <w:pStyle w:val="9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Agile model</w:t>
      </w:r>
    </w:p>
    <w:p>
      <w:pPr>
        <w:pStyle w:val="9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Spiral model</w:t>
      </w:r>
    </w:p>
    <w:p>
      <w:pPr>
        <w:pStyle w:val="9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Iterative model</w:t>
      </w:r>
    </w:p>
    <w:p>
      <w:pPr>
        <w:pStyle w:val="9"/>
        <w:rPr>
          <w:rFonts w:cstheme="minorHAnsi"/>
          <w:b/>
          <w:bCs/>
          <w:sz w:val="24"/>
          <w:szCs w:val="24"/>
        </w:rPr>
      </w:pPr>
    </w:p>
    <w:p>
      <w:pPr>
        <w:pStyle w:val="9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Which of the following is the structure of Crypto Currency?</w:t>
      </w:r>
    </w:p>
    <w:p>
      <w:pPr>
        <w:pStyle w:val="9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Centralized </w:t>
      </w:r>
    </w:p>
    <w:p>
      <w:pPr>
        <w:pStyle w:val="9"/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Decentralized </w:t>
      </w:r>
      <w:r>
        <w:rPr>
          <w:rFonts w:cstheme="minorHAnsi"/>
          <w:b/>
          <w:bCs/>
          <w:sz w:val="24"/>
          <w:szCs w:val="24"/>
        </w:rPr>
        <w:t>(X)</w:t>
      </w:r>
    </w:p>
    <w:p>
      <w:pPr>
        <w:pStyle w:val="9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decentralized and centralized</w:t>
      </w:r>
    </w:p>
    <w:p>
      <w:pPr>
        <w:pStyle w:val="9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Network of networks</w:t>
      </w:r>
    </w:p>
    <w:p>
      <w:pPr>
        <w:pStyle w:val="9"/>
        <w:rPr>
          <w:rFonts w:cstheme="minorHAnsi"/>
          <w:b/>
          <w:bCs/>
          <w:sz w:val="24"/>
          <w:szCs w:val="24"/>
        </w:rPr>
      </w:pPr>
    </w:p>
    <w:p>
      <w:pPr>
        <w:pStyle w:val="9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What was the name of first chatbot and in which year was it developed?</w:t>
      </w:r>
    </w:p>
    <w:p>
      <w:pPr>
        <w:pStyle w:val="9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ELIZA in 1966 </w:t>
      </w:r>
      <w:r>
        <w:rPr>
          <w:rFonts w:cstheme="minorHAnsi"/>
          <w:b/>
          <w:bCs/>
          <w:sz w:val="24"/>
          <w:szCs w:val="24"/>
        </w:rPr>
        <w:t>(X)</w:t>
      </w:r>
    </w:p>
    <w:p>
      <w:pPr>
        <w:pStyle w:val="9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AURO in 1966 </w:t>
      </w:r>
    </w:p>
    <w:p>
      <w:pPr>
        <w:pStyle w:val="9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ELIZAI in 1965</w:t>
      </w:r>
    </w:p>
    <w:p>
      <w:pPr>
        <w:pStyle w:val="9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HORIZON in 1966</w:t>
      </w:r>
    </w:p>
    <w:p>
      <w:pPr>
        <w:pStyle w:val="9"/>
        <w:ind w:left="1080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Q1) To whom was the first bitcoin sent ?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a] Satoshi Nakamoto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b] David Chain</w:t>
      </w:r>
    </w:p>
    <w:p>
      <w:pPr>
        <w:ind w:firstLine="72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C] Hal Finney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D] straut haber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C] Hal Finneey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Question Is taken from the Video made by – Shubham Shankar. Topic: Blockchain 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Q2)</w:t>
      </w:r>
      <w:r>
        <w:t xml:space="preserve"> </w:t>
      </w:r>
      <w:r>
        <w:rPr>
          <w:rFonts w:ascii="Times New Roman" w:hAnsi="Times New Roman" w:cs="Times New Roman"/>
          <w:b/>
          <w:bCs/>
        </w:rPr>
        <w:t>What is the major level of digital transfirmation?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a)Process Transformation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b)Business model Transformation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c)Domain Transformation</w:t>
      </w:r>
    </w:p>
    <w:p>
      <w:pPr>
        <w:ind w:firstLine="72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d) All of the above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 : option D All of the above</w:t>
      </w:r>
    </w:p>
    <w:p>
      <w:pPr>
        <w:rPr>
          <w:b/>
        </w:rPr>
      </w:pPr>
      <w:r>
        <w:rPr>
          <w:rFonts w:ascii="Times New Roman" w:hAnsi="Times New Roman" w:cs="Times New Roman"/>
          <w:b/>
          <w:bCs/>
        </w:rPr>
        <w:t xml:space="preserve">This question is taken from the video made by Srikant – Topic: </w:t>
      </w:r>
      <w:r>
        <w:rPr>
          <w:b/>
        </w:rPr>
        <w:t>Digital Transformation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Q3) Where do you store your cryptocurrency? </w:t>
      </w:r>
    </w:p>
    <w:p>
      <w:pPr>
        <w:ind w:firstLine="720"/>
        <w:rPr>
          <w:b/>
        </w:rPr>
      </w:pPr>
      <w:r>
        <w:rPr>
          <w:b/>
        </w:rPr>
        <w:t xml:space="preserve">A) Bank account </w:t>
      </w:r>
    </w:p>
    <w:p>
      <w:pPr>
        <w:ind w:firstLine="720"/>
        <w:rPr>
          <w:b/>
        </w:rPr>
      </w:pPr>
      <w:r>
        <w:rPr>
          <w:b/>
        </w:rPr>
        <w:t xml:space="preserve">B) Floppy disk </w:t>
      </w:r>
    </w:p>
    <w:p>
      <w:pPr>
        <w:ind w:firstLine="720"/>
        <w:rPr>
          <w:b/>
          <w:i/>
          <w:iCs/>
          <w:u w:val="single"/>
        </w:rPr>
      </w:pPr>
      <w:r>
        <w:rPr>
          <w:b/>
          <w:i/>
          <w:iCs/>
          <w:u w:val="single"/>
        </w:rPr>
        <w:t>C) Digital Wallet</w:t>
      </w:r>
    </w:p>
    <w:p>
      <w:pPr>
        <w:ind w:firstLine="720"/>
        <w:rPr>
          <w:b/>
        </w:rPr>
      </w:pPr>
      <w:r>
        <w:rPr>
          <w:b/>
        </w:rPr>
        <w:t>D) In your pocket</w:t>
      </w:r>
    </w:p>
    <w:p>
      <w:pPr>
        <w:ind w:firstLine="720"/>
        <w:rPr>
          <w:b/>
        </w:rPr>
      </w:pPr>
      <w:r>
        <w:rPr>
          <w:b/>
        </w:rPr>
        <w:t>Ans: C] Digital Wallet</w:t>
      </w:r>
    </w:p>
    <w:p>
      <w:pPr>
        <w:rPr>
          <w:rFonts w:ascii="Times New Roman" w:hAnsi="Times New Roman" w:cs="Times New Roman"/>
          <w:b/>
          <w:bCs/>
        </w:rPr>
      </w:pPr>
      <w:r>
        <w:rPr>
          <w:b/>
        </w:rPr>
        <w:t xml:space="preserve">This question is taken from the video made by </w:t>
      </w:r>
      <w:r>
        <w:rPr>
          <w:rFonts w:ascii="Arial" w:hAnsi="Arial" w:eastAsia="Times New Roman" w:cs="Arial"/>
          <w:b/>
          <w:bCs/>
          <w:sz w:val="20"/>
          <w:szCs w:val="20"/>
          <w:lang w:bidi="ar-SA"/>
        </w:rPr>
        <w:t>Singam,Shravani Topic</w:t>
      </w:r>
      <w:r>
        <w:rPr>
          <w:rFonts w:ascii="Arial" w:hAnsi="Arial" w:eastAsia="Times New Roman" w:cs="Arial"/>
          <w:sz w:val="20"/>
          <w:szCs w:val="20"/>
          <w:lang w:bidi="ar-SA"/>
        </w:rPr>
        <w:t>:</w:t>
      </w:r>
      <w:r>
        <w:rPr>
          <w:b/>
        </w:rPr>
        <w:t xml:space="preserve"> Bitcoin Revolution and its effects on e-commerce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Q4)</w:t>
      </w:r>
      <w:r>
        <w:t xml:space="preserve"> </w:t>
      </w:r>
      <w:r>
        <w:rPr>
          <w:rFonts w:ascii="Times New Roman" w:hAnsi="Times New Roman" w:cs="Times New Roman"/>
          <w:b/>
          <w:bCs/>
        </w:rPr>
        <w:t>The concept of cryptocerrency is first described in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1994</w:t>
      </w:r>
    </w:p>
    <w:p>
      <w:pPr>
        <w:ind w:firstLine="72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B) 1998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C)  1999</w:t>
      </w: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D)  2000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Ans:1998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Question is taken from the video made by </w:t>
      </w:r>
      <w:r>
        <w:rPr>
          <w:rFonts w:ascii="Arial" w:hAnsi="Arial" w:eastAsia="Times New Roman" w:cs="Arial"/>
          <w:b/>
          <w:bCs/>
          <w:sz w:val="20"/>
          <w:szCs w:val="20"/>
          <w:lang w:bidi="ar-SA"/>
        </w:rPr>
        <w:t>, Topic:</w:t>
      </w:r>
      <w:r>
        <w:rPr>
          <w:b/>
        </w:rPr>
        <w:t xml:space="preserve"> Bitcoin Revolution and its effects on e-commerce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Q5) How did chatbots evolve?</w:t>
      </w:r>
    </w:p>
    <w:p>
      <w:pPr>
        <w:pStyle w:val="9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Turing Test</w:t>
      </w:r>
    </w:p>
    <w:p>
      <w:pPr>
        <w:pStyle w:val="9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Marcus Test</w:t>
      </w:r>
    </w:p>
    <w:p>
      <w:pPr>
        <w:pStyle w:val="9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Lovelace Test 2.0</w:t>
      </w:r>
    </w:p>
    <w:p>
      <w:pPr>
        <w:pStyle w:val="9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construction challenge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Option A – Turing Test.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Question is taken from a video made by Samantha. Topic : chatbots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Q6) What does B2B stand for?</w:t>
      </w:r>
    </w:p>
    <w:p>
      <w:pPr>
        <w:pStyle w:val="9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to Banking</w:t>
      </w:r>
    </w:p>
    <w:p>
      <w:pPr>
        <w:pStyle w:val="9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Business to Business</w:t>
      </w:r>
    </w:p>
    <w:p>
      <w:pPr>
        <w:pStyle w:val="9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Banking to Business</w:t>
      </w:r>
    </w:p>
    <w:p>
      <w:pPr>
        <w:pStyle w:val="9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to Big-Scale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Ans: B] Business to business.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Question is taken from a video made by Sud</w:t>
      </w:r>
      <w:r>
        <w:rPr>
          <w:rFonts w:hint="default" w:ascii="Times New Roman" w:hAnsi="Times New Roman" w:cs="Times New Roman"/>
          <w:b/>
          <w:bCs/>
          <w:lang w:val="en-US"/>
        </w:rPr>
        <w:t>hars</w:t>
      </w:r>
      <w:r>
        <w:rPr>
          <w:rFonts w:ascii="Times New Roman" w:hAnsi="Times New Roman" w:cs="Times New Roman"/>
          <w:b/>
          <w:bCs/>
        </w:rPr>
        <w:t>an Srinivas</w:t>
      </w:r>
      <w:r>
        <w:rPr>
          <w:rFonts w:hint="default" w:ascii="Times New Roman" w:hAnsi="Times New Roman" w:cs="Times New Roman"/>
          <w:b/>
          <w:bCs/>
          <w:lang w:val="en-US"/>
        </w:rPr>
        <w:t>an</w:t>
      </w:r>
      <w:bookmarkStart w:id="2" w:name="_GoBack"/>
      <w:bookmarkEnd w:id="2"/>
      <w:r>
        <w:rPr>
          <w:rFonts w:ascii="Times New Roman" w:hAnsi="Times New Roman" w:cs="Times New Roman"/>
          <w:b/>
          <w:bCs/>
        </w:rPr>
        <w:t>. Topic: B2B Management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Q7)In regard to the History of TQM – Which country was the concept further developed?</w:t>
      </w:r>
    </w:p>
    <w:p>
      <w:pPr>
        <w:pStyle w:val="9"/>
        <w:numPr>
          <w:ilvl w:val="0"/>
          <w:numId w:val="24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Japan</w:t>
      </w:r>
    </w:p>
    <w:p>
      <w:pPr>
        <w:pStyle w:val="9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China</w:t>
      </w:r>
    </w:p>
    <w:p>
      <w:pPr>
        <w:pStyle w:val="9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USA</w:t>
      </w:r>
    </w:p>
    <w:p>
      <w:pPr>
        <w:pStyle w:val="9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India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Japan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Question is taken from a video made by Sushmitha. Topic: TQM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Q8 Blockchain technology is built on _____ and ______ systems</w:t>
      </w:r>
    </w:p>
    <w:p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 Distributed, Centralized</w:t>
      </w:r>
    </w:p>
    <w:p>
      <w:pPr>
        <w:ind w:left="72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B) Decentralized, Distributed</w:t>
      </w:r>
    </w:p>
    <w:p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C) Centralized and Parallel</w:t>
      </w:r>
    </w:p>
    <w:p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D) Centralized and Local File architecture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Ans:  Decentralized, Distributed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This Question is taken from a video made by Nitish Prabhu. Topic:</w:t>
      </w:r>
      <w:r>
        <w:rPr>
          <w:b/>
        </w:rPr>
        <w:t xml:space="preserve"> Blockchain Technology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1) Where was Kanban inspired from?</w:t>
      </w:r>
    </w:p>
    <w:p>
      <w:pPr>
        <w:pStyle w:val="9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self-service supermarkets</w:t>
      </w:r>
    </w:p>
    <w:p>
      <w:pPr>
        <w:pStyle w:val="9"/>
        <w:numPr>
          <w:ilvl w:val="0"/>
          <w:numId w:val="2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economic downfall</w:t>
      </w:r>
    </w:p>
    <w:p>
      <w:pPr>
        <w:pStyle w:val="9"/>
        <w:numPr>
          <w:ilvl w:val="0"/>
          <w:numId w:val="2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Toyota</w:t>
      </w:r>
    </w:p>
    <w:p>
      <w:pPr>
        <w:pStyle w:val="9"/>
        <w:numPr>
          <w:ilvl w:val="0"/>
          <w:numId w:val="2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Fisherman</w:t>
      </w:r>
    </w:p>
    <w:p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2) Which year was Cayzu founded?</w:t>
      </w:r>
    </w:p>
    <w:p>
      <w:pPr>
        <w:pStyle w:val="9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2013</w:t>
      </w:r>
    </w:p>
    <w:p>
      <w:pPr>
        <w:pStyle w:val="9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2003</w:t>
      </w:r>
    </w:p>
    <w:p>
      <w:pPr>
        <w:pStyle w:val="9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2000</w:t>
      </w:r>
    </w:p>
    <w:p>
      <w:pPr>
        <w:pStyle w:val="9"/>
        <w:numPr>
          <w:ilvl w:val="0"/>
          <w:numId w:val="2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1993</w:t>
      </w:r>
    </w:p>
    <w:p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Question 3) Which of the following is </w:t>
      </w:r>
      <w:r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  <w:bCs/>
        </w:rPr>
        <w:t xml:space="preserve"> an element of Total Quality Management?</w:t>
      </w:r>
    </w:p>
    <w:p>
      <w:pPr>
        <w:pStyle w:val="9"/>
        <w:numPr>
          <w:ilvl w:val="0"/>
          <w:numId w:val="2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Focus on customer</w:t>
      </w:r>
    </w:p>
    <w:p>
      <w:pPr>
        <w:pStyle w:val="9"/>
        <w:numPr>
          <w:ilvl w:val="0"/>
          <w:numId w:val="2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Employee involvement</w:t>
      </w:r>
    </w:p>
    <w:p>
      <w:pPr>
        <w:pStyle w:val="9"/>
        <w:numPr>
          <w:ilvl w:val="0"/>
          <w:numId w:val="2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Continuous improvement</w:t>
      </w:r>
    </w:p>
    <w:p>
      <w:pPr>
        <w:pStyle w:val="9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Focus on profit</w:t>
      </w:r>
    </w:p>
    <w:p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4) In which conference was the term “Big Data” used?</w:t>
      </w:r>
    </w:p>
    <w:p>
      <w:pPr>
        <w:pStyle w:val="9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ACM</w:t>
      </w:r>
    </w:p>
    <w:p>
      <w:pPr>
        <w:pStyle w:val="9"/>
        <w:numPr>
          <w:ilvl w:val="0"/>
          <w:numId w:val="2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NeurIPS</w:t>
      </w:r>
    </w:p>
    <w:p>
      <w:pPr>
        <w:pStyle w:val="9"/>
        <w:numPr>
          <w:ilvl w:val="0"/>
          <w:numId w:val="2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IEE</w:t>
      </w:r>
    </w:p>
    <w:p>
      <w:pPr>
        <w:pStyle w:val="9"/>
        <w:numPr>
          <w:ilvl w:val="0"/>
          <w:numId w:val="28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ABC</w:t>
      </w:r>
    </w:p>
    <w:p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5) Which year was Spiceworks started?</w:t>
      </w:r>
    </w:p>
    <w:p>
      <w:pPr>
        <w:pStyle w:val="9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2006</w:t>
      </w:r>
    </w:p>
    <w:p>
      <w:pPr>
        <w:pStyle w:val="9"/>
        <w:numPr>
          <w:ilvl w:val="0"/>
          <w:numId w:val="2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2020</w:t>
      </w:r>
    </w:p>
    <w:p>
      <w:pPr>
        <w:pStyle w:val="9"/>
        <w:numPr>
          <w:ilvl w:val="0"/>
          <w:numId w:val="2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1880</w:t>
      </w:r>
    </w:p>
    <w:p>
      <w:pPr>
        <w:pStyle w:val="9"/>
        <w:numPr>
          <w:ilvl w:val="0"/>
          <w:numId w:val="2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2012</w:t>
      </w:r>
    </w:p>
    <w:p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6) Which of the following are services not provided by Spiceworks?</w:t>
      </w:r>
    </w:p>
    <w:p>
      <w:pPr>
        <w:pStyle w:val="9"/>
        <w:numPr>
          <w:ilvl w:val="0"/>
          <w:numId w:val="3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Help desk</w:t>
      </w:r>
    </w:p>
    <w:p>
      <w:pPr>
        <w:pStyle w:val="9"/>
        <w:numPr>
          <w:ilvl w:val="0"/>
          <w:numId w:val="3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Network monitoring</w:t>
      </w:r>
    </w:p>
    <w:p>
      <w:pPr>
        <w:pStyle w:val="9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Games</w:t>
      </w:r>
    </w:p>
    <w:p>
      <w:pPr>
        <w:pStyle w:val="9"/>
        <w:numPr>
          <w:ilvl w:val="0"/>
          <w:numId w:val="3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None of these</w:t>
      </w:r>
    </w:p>
    <w:p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Question 7) Which of the following are primary functional areas in supply chain management?</w:t>
      </w:r>
    </w:p>
    <w:p>
      <w:pPr>
        <w:pStyle w:val="9"/>
        <w:numPr>
          <w:ilvl w:val="0"/>
          <w:numId w:val="3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Warehousing</w:t>
      </w:r>
    </w:p>
    <w:p>
      <w:pPr>
        <w:pStyle w:val="9"/>
        <w:numPr>
          <w:ilvl w:val="0"/>
          <w:numId w:val="3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Manufacturing</w:t>
      </w:r>
    </w:p>
    <w:p>
      <w:pPr>
        <w:pStyle w:val="9"/>
        <w:numPr>
          <w:ilvl w:val="0"/>
          <w:numId w:val="3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Inventory management</w:t>
      </w:r>
    </w:p>
    <w:p>
      <w:pPr>
        <w:pStyle w:val="9"/>
        <w:numPr>
          <w:ilvl w:val="0"/>
          <w:numId w:val="3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 of these</w:t>
      </w:r>
    </w:p>
    <w:p>
      <w:pPr>
        <w:rPr>
          <w:lang w:val="pt-BR"/>
        </w:rPr>
      </w:pPr>
    </w:p>
    <w:p>
      <w:r>
        <w:t>1.</w:t>
      </w:r>
      <w:r>
        <w:tab/>
      </w:r>
      <w:r>
        <w:t>Who created Hadoop?</w:t>
      </w:r>
    </w:p>
    <w:p>
      <w:r>
        <w:t>a.</w:t>
      </w:r>
      <w:r>
        <w:tab/>
      </w:r>
      <w:r>
        <w:t>Larry Page and Sergey Brin</w:t>
      </w:r>
    </w:p>
    <w:p>
      <w:r>
        <w:t>b.</w:t>
      </w:r>
      <w:r>
        <w:tab/>
      </w:r>
      <w:r>
        <w:t>Ken Schwaber and Alistair Cockburn</w:t>
      </w:r>
    </w:p>
    <w:p>
      <w:r>
        <w:t>c.</w:t>
      </w:r>
      <w:r>
        <w:tab/>
      </w:r>
      <w:r>
        <w:t>Kent Beck and Jeff Sutherland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Doug Cutting and Mike Cafarella</w:t>
      </w:r>
    </w:p>
    <w:p/>
    <w:p>
      <w:r>
        <w:t>2.</w:t>
      </w:r>
      <w:r>
        <w:tab/>
      </w:r>
      <w:r>
        <w:t>Which of the following is not one of the 7 primary functional area of Supply Chain Management?</w:t>
      </w:r>
    </w:p>
    <w:p>
      <w:r>
        <w:t>a.</w:t>
      </w:r>
      <w:r>
        <w:tab/>
      </w:r>
      <w:r>
        <w:t>Manufacturing</w:t>
      </w:r>
    </w:p>
    <w:p>
      <w:r>
        <w:t>b.</w:t>
      </w:r>
      <w:r>
        <w:tab/>
      </w:r>
      <w:r>
        <w:t>Purchasing</w:t>
      </w:r>
    </w:p>
    <w:p>
      <w:r>
        <w:t>c.</w:t>
      </w:r>
      <w:r>
        <w:tab/>
      </w:r>
      <w:r>
        <w:t>Demand Planning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Selling</w:t>
      </w:r>
    </w:p>
    <w:p/>
    <w:p>
      <w:r>
        <w:t>3.</w:t>
      </w:r>
      <w:r>
        <w:tab/>
      </w:r>
      <w:r>
        <w:t>Which is not advantage instead is one of the biggest disadvantage of IoT?</w:t>
      </w:r>
    </w:p>
    <w:p>
      <w:r>
        <w:t>a.</w:t>
      </w:r>
      <w:r>
        <w:tab/>
      </w:r>
      <w:r>
        <w:rPr>
          <w:b/>
          <w:bCs/>
        </w:rPr>
        <w:t>Privacy and Security</w:t>
      </w:r>
    </w:p>
    <w:p>
      <w:r>
        <w:t>b.</w:t>
      </w:r>
      <w:r>
        <w:tab/>
      </w:r>
      <w:r>
        <w:t>Easy Access</w:t>
      </w:r>
    </w:p>
    <w:p>
      <w:r>
        <w:t>c.</w:t>
      </w:r>
      <w:r>
        <w:tab/>
      </w:r>
      <w:r>
        <w:t>Increased Productivity</w:t>
      </w:r>
    </w:p>
    <w:p>
      <w:r>
        <w:t>d.</w:t>
      </w:r>
      <w:r>
        <w:tab/>
      </w:r>
      <w:r>
        <w:t>Eases Communication</w:t>
      </w:r>
    </w:p>
    <w:p/>
    <w:p>
      <w:r>
        <w:t>4.</w:t>
      </w:r>
      <w:r>
        <w:tab/>
      </w:r>
      <w:r>
        <w:t>What is not a Pros of Kanban?</w:t>
      </w:r>
    </w:p>
    <w:p>
      <w:r>
        <w:t>a.</w:t>
      </w:r>
      <w:r>
        <w:tab/>
      </w:r>
      <w:r>
        <w:t>Alignment</w:t>
      </w:r>
    </w:p>
    <w:p>
      <w:r>
        <w:t>b.</w:t>
      </w:r>
      <w:r>
        <w:tab/>
      </w:r>
      <w:r>
        <w:t>Flexibility</w:t>
      </w:r>
    </w:p>
    <w:p>
      <w:r>
        <w:t>c.</w:t>
      </w:r>
      <w:r>
        <w:tab/>
      </w:r>
      <w:r>
        <w:t>Exposing choke points and bottlenecks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Timeless</w:t>
      </w:r>
    </w:p>
    <w:p/>
    <w:p>
      <w:r>
        <w:t>5.</w:t>
      </w:r>
      <w:r>
        <w:tab/>
      </w:r>
      <w:r>
        <w:t>Who developed Kanban system?</w:t>
      </w:r>
    </w:p>
    <w:p>
      <w:r>
        <w:t>a.</w:t>
      </w:r>
      <w:r>
        <w:tab/>
      </w:r>
      <w:r>
        <w:t>Ray Dalio</w:t>
      </w:r>
    </w:p>
    <w:p>
      <w:r>
        <w:t>b.</w:t>
      </w:r>
      <w:r>
        <w:tab/>
      </w:r>
      <w:r>
        <w:t>James Gosling.</w:t>
      </w:r>
    </w:p>
    <w:p>
      <w:pPr>
        <w:rPr>
          <w:b/>
          <w:bCs/>
        </w:rPr>
      </w:pPr>
      <w:r>
        <w:rPr>
          <w:b/>
          <w:bCs/>
        </w:rPr>
        <w:t>c.</w:t>
      </w:r>
      <w:r>
        <w:rPr>
          <w:b/>
          <w:bCs/>
        </w:rPr>
        <w:tab/>
      </w:r>
      <w:r>
        <w:rPr>
          <w:b/>
          <w:bCs/>
        </w:rPr>
        <w:t>Taiichi</w:t>
      </w:r>
    </w:p>
    <w:p>
      <w:r>
        <w:t>d.</w:t>
      </w:r>
      <w:r>
        <w:tab/>
      </w:r>
      <w:r>
        <w:t>Dennis Ritchie</w:t>
      </w:r>
    </w:p>
    <w:p/>
    <w:p>
      <w:r>
        <w:t>6.</w:t>
      </w:r>
      <w:r>
        <w:tab/>
      </w:r>
      <w:r>
        <w:t>Which of the following is Enterprise Project management software?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Oracle EPM Cloud</w:t>
      </w:r>
    </w:p>
    <w:p>
      <w:r>
        <w:t>b.</w:t>
      </w:r>
      <w:r>
        <w:tab/>
      </w:r>
      <w:r>
        <w:t>Kubernetes</w:t>
      </w:r>
    </w:p>
    <w:p>
      <w:r>
        <w:t>c.</w:t>
      </w:r>
      <w:r>
        <w:tab/>
      </w:r>
      <w:r>
        <w:t>Twilo</w:t>
      </w:r>
    </w:p>
    <w:p>
      <w:r>
        <w:t>d.</w:t>
      </w:r>
      <w:r>
        <w:tab/>
      </w:r>
      <w:r>
        <w:t>IBM Watson</w:t>
      </w:r>
    </w:p>
    <w:p/>
    <w:p>
      <w:r>
        <w:t>7.</w:t>
      </w:r>
      <w:r>
        <w:tab/>
      </w:r>
      <w:r>
        <w:t>Which of the following is not application of IoT?</w:t>
      </w:r>
    </w:p>
    <w:p>
      <w:r>
        <w:t>a.</w:t>
      </w:r>
      <w:r>
        <w:tab/>
      </w:r>
      <w:r>
        <w:t>IoT in Agriculture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Project management</w:t>
      </w:r>
    </w:p>
    <w:p>
      <w:r>
        <w:t>c.</w:t>
      </w:r>
      <w:r>
        <w:tab/>
      </w:r>
      <w:r>
        <w:t>IoT in Disaster Management</w:t>
      </w:r>
    </w:p>
    <w:p>
      <w:r>
        <w:t>d.</w:t>
      </w:r>
      <w:r>
        <w:tab/>
      </w:r>
      <w:r>
        <w:t>IoT in Healthcare</w:t>
      </w:r>
    </w:p>
    <w:p/>
    <w:p>
      <w:r>
        <w:t>Q1) Kanban was adapted for which of the following: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Project management</w:t>
      </w:r>
    </w:p>
    <w:p>
      <w:r>
        <w:t>B.</w:t>
      </w:r>
      <w:r>
        <w:tab/>
      </w:r>
      <w:r>
        <w:t>People management</w:t>
      </w:r>
    </w:p>
    <w:p>
      <w:r>
        <w:t>C.</w:t>
      </w:r>
      <w:r>
        <w:tab/>
      </w:r>
      <w:r>
        <w:t>Resource management</w:t>
      </w:r>
    </w:p>
    <w:p>
      <w:r>
        <w:t>D.</w:t>
      </w:r>
      <w:r>
        <w:tab/>
      </w:r>
      <w:r>
        <w:t>Client management</w:t>
      </w:r>
    </w:p>
    <w:p/>
    <w:p>
      <w:r>
        <w:t>2) What are the primary constraints of project management</w:t>
      </w:r>
    </w:p>
    <w:p>
      <w:r>
        <w:t>A.</w:t>
      </w:r>
      <w:r>
        <w:tab/>
      </w:r>
      <w:r>
        <w:t>Scope</w:t>
      </w:r>
    </w:p>
    <w:p>
      <w:r>
        <w:t>B.</w:t>
      </w:r>
      <w:r>
        <w:tab/>
      </w:r>
      <w:r>
        <w:t>Time</w:t>
      </w:r>
    </w:p>
    <w:p>
      <w:r>
        <w:t>C.</w:t>
      </w:r>
      <w:r>
        <w:tab/>
      </w:r>
      <w:r>
        <w:t>Quality</w:t>
      </w:r>
    </w:p>
    <w:p>
      <w:r>
        <w:t>D.</w:t>
      </w:r>
      <w:r>
        <w:tab/>
      </w:r>
      <w:r>
        <w:t>Budget</w:t>
      </w:r>
    </w:p>
    <w:p>
      <w:pPr>
        <w:rPr>
          <w:b/>
          <w:bCs/>
        </w:rPr>
      </w:pPr>
      <w:r>
        <w:rPr>
          <w:b/>
          <w:bCs/>
        </w:rPr>
        <w:t>E.</w:t>
      </w:r>
      <w:r>
        <w:rPr>
          <w:b/>
          <w:bCs/>
        </w:rPr>
        <w:tab/>
      </w:r>
      <w:r>
        <w:rPr>
          <w:b/>
          <w:bCs/>
        </w:rPr>
        <w:t>All of the above</w:t>
      </w:r>
    </w:p>
    <w:p/>
    <w:p>
      <w:r>
        <w:t>3) Which Company is not involved in B2B:</w:t>
      </w:r>
    </w:p>
    <w:p>
      <w:pPr>
        <w:rPr>
          <w:lang w:val="pt-BR"/>
        </w:rPr>
      </w:pPr>
      <w:r>
        <w:rPr>
          <w:lang w:val="pt-BR"/>
        </w:rPr>
        <w:t>A.</w:t>
      </w:r>
      <w:r>
        <w:rPr>
          <w:lang w:val="pt-BR"/>
        </w:rPr>
        <w:tab/>
      </w:r>
      <w:r>
        <w:rPr>
          <w:lang w:val="pt-BR"/>
        </w:rPr>
        <w:t>PayPal</w:t>
      </w: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>B.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>Opitz</w:t>
      </w:r>
    </w:p>
    <w:p>
      <w:pPr>
        <w:rPr>
          <w:lang w:val="pt-BR"/>
        </w:rPr>
      </w:pPr>
      <w:r>
        <w:rPr>
          <w:lang w:val="pt-BR"/>
        </w:rPr>
        <w:t>C.</w:t>
      </w:r>
      <w:r>
        <w:rPr>
          <w:lang w:val="pt-BR"/>
        </w:rPr>
        <w:tab/>
      </w:r>
      <w:r>
        <w:rPr>
          <w:lang w:val="pt-BR"/>
        </w:rPr>
        <w:t>Alibaba</w:t>
      </w:r>
    </w:p>
    <w:p>
      <w:r>
        <w:t>D.</w:t>
      </w:r>
      <w:r>
        <w:tab/>
      </w:r>
      <w:r>
        <w:t>Amazon</w:t>
      </w:r>
    </w:p>
    <w:p/>
    <w:p>
      <w:r>
        <w:t>4) In which year IOT was first in use:</w:t>
      </w:r>
    </w:p>
    <w:p>
      <w:r>
        <w:t>A.</w:t>
      </w:r>
      <w:r>
        <w:tab/>
      </w:r>
      <w:r>
        <w:t>1969</w:t>
      </w:r>
    </w:p>
    <w:p>
      <w:r>
        <w:t>B.</w:t>
      </w:r>
      <w:r>
        <w:tab/>
      </w:r>
      <w:r>
        <w:t>1998</w:t>
      </w:r>
    </w:p>
    <w:p>
      <w:r>
        <w:t>C.</w:t>
      </w:r>
      <w:r>
        <w:tab/>
      </w:r>
      <w:r>
        <w:t>2000</w:t>
      </w:r>
    </w:p>
    <w:p>
      <w:r>
        <w:t>D.</w:t>
      </w:r>
      <w:r>
        <w:tab/>
      </w:r>
      <w:r>
        <w:t>1950</w:t>
      </w:r>
    </w:p>
    <w:p/>
    <w:p>
      <w:r>
        <w:t>) Applications of CRM are:</w:t>
      </w:r>
    </w:p>
    <w:p>
      <w:r>
        <w:t>A.</w:t>
      </w:r>
      <w:r>
        <w:tab/>
      </w:r>
      <w:r>
        <w:t>Process Automation</w:t>
      </w:r>
    </w:p>
    <w:p>
      <w:r>
        <w:t>B.</w:t>
      </w:r>
      <w:r>
        <w:tab/>
      </w:r>
      <w:r>
        <w:t>Chatbots</w:t>
      </w:r>
    </w:p>
    <w:p>
      <w:r>
        <w:t>C.</w:t>
      </w:r>
      <w:r>
        <w:tab/>
      </w:r>
      <w:r>
        <w:t>Call center automation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All of the above</w:t>
      </w:r>
    </w:p>
    <w:p/>
    <w:p>
      <w:r>
        <w:t>6) What are different data visualization tools: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Tableau</w:t>
      </w:r>
    </w:p>
    <w:p>
      <w:r>
        <w:t>B.</w:t>
      </w:r>
      <w:r>
        <w:tab/>
      </w:r>
      <w:r>
        <w:t>Wireshark</w:t>
      </w:r>
    </w:p>
    <w:p>
      <w:r>
        <w:t>C.</w:t>
      </w:r>
      <w:r>
        <w:tab/>
      </w:r>
      <w:r>
        <w:t>Jenkins</w:t>
      </w:r>
    </w:p>
    <w:p>
      <w:r>
        <w:t>D.</w:t>
      </w:r>
      <w:r>
        <w:tab/>
      </w:r>
      <w:r>
        <w:t>ERP</w:t>
      </w:r>
    </w:p>
    <w:p/>
    <w:p>
      <w:r>
        <w:t>7) The term “Cryptographic electronic money” was first conceived by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David Chaum</w:t>
      </w:r>
    </w:p>
    <w:p>
      <w:r>
        <w:t>B.</w:t>
      </w:r>
      <w:r>
        <w:tab/>
      </w:r>
      <w:r>
        <w:t>Taiichi Ohno</w:t>
      </w:r>
    </w:p>
    <w:p>
      <w:r>
        <w:t>C.</w:t>
      </w:r>
      <w:r>
        <w:tab/>
      </w:r>
      <w:r>
        <w:t>Pat Sullivan</w:t>
      </w:r>
    </w:p>
    <w:p>
      <w:r>
        <w:t>D.</w:t>
      </w:r>
      <w:r>
        <w:tab/>
      </w:r>
      <w:r>
        <w:t>Doug Cutting</w:t>
      </w:r>
    </w:p>
    <w:p/>
    <w:p>
      <w:pPr>
        <w:pStyle w:val="9"/>
        <w:numPr>
          <w:ilvl w:val="0"/>
          <w:numId w:val="32"/>
        </w:numPr>
      </w:pPr>
      <w:r>
        <w:t xml:space="preserve">What the purpose behind design of Kanban? </w:t>
      </w:r>
    </w:p>
    <w:p>
      <w:pPr>
        <w:pStyle w:val="9"/>
        <w:ind w:left="-648"/>
      </w:pPr>
      <w:r>
        <w:t>A. project management</w:t>
      </w:r>
    </w:p>
    <w:p>
      <w:pPr>
        <w:pStyle w:val="9"/>
        <w:ind w:left="-648"/>
      </w:pPr>
      <w:r>
        <w:t xml:space="preserve">B. </w:t>
      </w:r>
      <w:r>
        <w:rPr>
          <w:highlight w:val="yellow"/>
        </w:rPr>
        <w:t>improve flow of the system and components between the machines</w:t>
      </w:r>
    </w:p>
    <w:p>
      <w:pPr>
        <w:pStyle w:val="9"/>
        <w:ind w:left="-648"/>
      </w:pPr>
      <w:r>
        <w:t>C. remove bugs in software</w:t>
      </w:r>
    </w:p>
    <w:p>
      <w:pPr>
        <w:pStyle w:val="9"/>
        <w:ind w:left="-648"/>
      </w:pPr>
      <w:r>
        <w:t>D. improve requirement gathering</w:t>
      </w:r>
    </w:p>
    <w:p>
      <w:pPr>
        <w:pStyle w:val="9"/>
        <w:ind w:left="-648"/>
      </w:pPr>
    </w:p>
    <w:p>
      <w:pPr>
        <w:pStyle w:val="9"/>
        <w:numPr>
          <w:ilvl w:val="0"/>
          <w:numId w:val="32"/>
        </w:numPr>
      </w:pPr>
      <w:r>
        <w:t xml:space="preserve">The probability of valid hash is proportional to: </w:t>
      </w:r>
    </w:p>
    <w:p>
      <w:pPr>
        <w:pStyle w:val="9"/>
        <w:ind w:left="-648"/>
      </w:pPr>
      <w:r>
        <w:t>A. nodes present in network</w:t>
      </w:r>
    </w:p>
    <w:p>
      <w:pPr>
        <w:pStyle w:val="9"/>
        <w:ind w:left="-648"/>
      </w:pPr>
      <w:r>
        <w:t>B. architecture of network</w:t>
      </w:r>
    </w:p>
    <w:p>
      <w:pPr>
        <w:pStyle w:val="9"/>
        <w:ind w:left="-648"/>
      </w:pPr>
      <w:r>
        <w:t>C. distance between nodes in network</w:t>
      </w:r>
    </w:p>
    <w:p>
      <w:pPr>
        <w:pStyle w:val="9"/>
        <w:ind w:left="-648"/>
      </w:pPr>
      <w:r>
        <w:t xml:space="preserve">D. </w:t>
      </w:r>
      <w:r>
        <w:rPr>
          <w:highlight w:val="yellow"/>
        </w:rPr>
        <w:t>total mining power of network.</w:t>
      </w:r>
    </w:p>
    <w:p>
      <w:pPr>
        <w:pStyle w:val="9"/>
        <w:ind w:left="-648"/>
      </w:pPr>
    </w:p>
    <w:p>
      <w:pPr>
        <w:pStyle w:val="9"/>
        <w:ind w:left="-648"/>
      </w:pPr>
    </w:p>
    <w:p>
      <w:pPr>
        <w:pStyle w:val="9"/>
        <w:numPr>
          <w:ilvl w:val="0"/>
          <w:numId w:val="32"/>
        </w:numPr>
      </w:pPr>
      <w:r>
        <w:t xml:space="preserve">Digital transformation’s philosophy is about: </w:t>
      </w:r>
    </w:p>
    <w:p>
      <w:pPr>
        <w:pStyle w:val="9"/>
        <w:ind w:left="-648"/>
      </w:pPr>
      <w:r>
        <w:t xml:space="preserve">A. </w:t>
      </w:r>
      <w:r>
        <w:rPr>
          <w:highlight w:val="yellow"/>
        </w:rPr>
        <w:t>nature of change</w:t>
      </w:r>
    </w:p>
    <w:p>
      <w:pPr>
        <w:pStyle w:val="9"/>
        <w:ind w:left="-648"/>
      </w:pPr>
      <w:r>
        <w:t>B. changing traditional business</w:t>
      </w:r>
    </w:p>
    <w:p>
      <w:pPr>
        <w:pStyle w:val="9"/>
        <w:ind w:left="-648"/>
      </w:pPr>
      <w:r>
        <w:t>C. rapid technological innovation</w:t>
      </w:r>
    </w:p>
    <w:p>
      <w:pPr>
        <w:pStyle w:val="9"/>
        <w:ind w:left="-648"/>
      </w:pPr>
      <w:r>
        <w:t>D. pushing some aspects of traditional business towards irrelevance</w:t>
      </w:r>
    </w:p>
    <w:p>
      <w:pPr>
        <w:pStyle w:val="9"/>
        <w:ind w:left="-648"/>
      </w:pPr>
    </w:p>
    <w:p>
      <w:pPr>
        <w:pStyle w:val="9"/>
        <w:numPr>
          <w:ilvl w:val="0"/>
          <w:numId w:val="32"/>
        </w:numPr>
      </w:pPr>
      <w:r>
        <w:t xml:space="preserve">Which of the following is not feature of Cayzu? </w:t>
      </w:r>
    </w:p>
    <w:p>
      <w:pPr>
        <w:pStyle w:val="9"/>
        <w:ind w:left="-648"/>
      </w:pPr>
      <w:r>
        <w:t>A. Ticketing System</w:t>
      </w:r>
    </w:p>
    <w:p>
      <w:pPr>
        <w:pStyle w:val="9"/>
        <w:ind w:left="-648"/>
      </w:pPr>
      <w:r>
        <w:t>B. Multichannel Support</w:t>
      </w:r>
    </w:p>
    <w:p>
      <w:pPr>
        <w:pStyle w:val="9"/>
        <w:ind w:left="-648"/>
      </w:pPr>
      <w:r>
        <w:t xml:space="preserve">C. </w:t>
      </w:r>
      <w:r>
        <w:rPr>
          <w:highlight w:val="yellow"/>
        </w:rPr>
        <w:t>Free email service</w:t>
      </w:r>
    </w:p>
    <w:p>
      <w:pPr>
        <w:pStyle w:val="9"/>
        <w:ind w:left="-648"/>
      </w:pPr>
      <w:r>
        <w:t>D. Reporting</w:t>
      </w:r>
    </w:p>
    <w:p>
      <w:pPr>
        <w:pStyle w:val="9"/>
        <w:ind w:left="-648"/>
      </w:pPr>
    </w:p>
    <w:p>
      <w:pPr>
        <w:pStyle w:val="9"/>
        <w:numPr>
          <w:ilvl w:val="0"/>
          <w:numId w:val="32"/>
        </w:numPr>
      </w:pPr>
      <w:r>
        <w:t xml:space="preserve">Which of the following is not element of Total quality management? </w:t>
      </w:r>
    </w:p>
    <w:p>
      <w:pPr>
        <w:pStyle w:val="9"/>
        <w:ind w:left="-648"/>
      </w:pPr>
      <w:r>
        <w:t>A. Focus on the customer</w:t>
      </w:r>
    </w:p>
    <w:p>
      <w:pPr>
        <w:pStyle w:val="9"/>
        <w:ind w:left="-648"/>
      </w:pPr>
      <w:r>
        <w:t>B. Employee involvement</w:t>
      </w:r>
    </w:p>
    <w:p>
      <w:pPr>
        <w:pStyle w:val="9"/>
        <w:ind w:left="-648"/>
      </w:pPr>
      <w:r>
        <w:t>C. Continuous improvement</w:t>
      </w:r>
    </w:p>
    <w:p>
      <w:pPr>
        <w:pStyle w:val="9"/>
        <w:ind w:left="-648"/>
      </w:pPr>
      <w:r>
        <w:t xml:space="preserve">D. </w:t>
      </w:r>
      <w:r>
        <w:rPr>
          <w:highlight w:val="yellow"/>
        </w:rPr>
        <w:t>Focus on bugs resolution</w:t>
      </w:r>
    </w:p>
    <w:p>
      <w:pPr>
        <w:pStyle w:val="9"/>
        <w:ind w:left="-648"/>
      </w:pPr>
    </w:p>
    <w:p>
      <w:pPr>
        <w:pStyle w:val="9"/>
        <w:ind w:left="-648"/>
      </w:pPr>
    </w:p>
    <w:p>
      <w:pPr>
        <w:pStyle w:val="9"/>
        <w:numPr>
          <w:ilvl w:val="0"/>
          <w:numId w:val="32"/>
        </w:numPr>
      </w:pPr>
      <w:r>
        <w:t xml:space="preserve">In B2B management, which of the following role does not make bigger decisions? </w:t>
      </w:r>
    </w:p>
    <w:p>
      <w:pPr>
        <w:pStyle w:val="9"/>
        <w:ind w:left="-648"/>
      </w:pPr>
      <w:r>
        <w:t>A. Procures</w:t>
      </w:r>
    </w:p>
    <w:p>
      <w:pPr>
        <w:pStyle w:val="9"/>
        <w:ind w:left="-648"/>
      </w:pPr>
      <w:r>
        <w:t>B. Financial Advisors</w:t>
      </w:r>
    </w:p>
    <w:p>
      <w:pPr>
        <w:pStyle w:val="9"/>
        <w:ind w:left="-648"/>
      </w:pPr>
      <w:r>
        <w:t xml:space="preserve">C. </w:t>
      </w:r>
      <w:r>
        <w:rPr>
          <w:highlight w:val="yellow"/>
        </w:rPr>
        <w:t>Marketing people</w:t>
      </w:r>
    </w:p>
    <w:p>
      <w:pPr>
        <w:pStyle w:val="9"/>
        <w:ind w:left="-648"/>
      </w:pPr>
      <w:r>
        <w:t>D. End users</w:t>
      </w:r>
    </w:p>
    <w:p>
      <w:pPr>
        <w:pStyle w:val="9"/>
        <w:ind w:left="-648"/>
      </w:pPr>
    </w:p>
    <w:p>
      <w:pPr>
        <w:pStyle w:val="9"/>
        <w:ind w:left="-648"/>
      </w:pPr>
    </w:p>
    <w:p>
      <w:pPr>
        <w:pStyle w:val="9"/>
        <w:ind w:left="-648"/>
      </w:pPr>
    </w:p>
    <w:p>
      <w:pPr>
        <w:pStyle w:val="9"/>
        <w:numPr>
          <w:ilvl w:val="0"/>
          <w:numId w:val="32"/>
        </w:numPr>
      </w:pPr>
      <w:r>
        <w:t xml:space="preserve">Which of the following does not represent principle of Kanban? </w:t>
      </w:r>
    </w:p>
    <w:p>
      <w:pPr>
        <w:pStyle w:val="9"/>
        <w:ind w:left="-648"/>
      </w:pPr>
      <w:r>
        <w:t xml:space="preserve">A. </w:t>
      </w:r>
      <w:r>
        <w:rPr>
          <w:highlight w:val="yellow"/>
        </w:rPr>
        <w:t>Focus on quality</w:t>
      </w:r>
    </w:p>
    <w:p>
      <w:pPr>
        <w:pStyle w:val="9"/>
        <w:ind w:left="-648"/>
      </w:pPr>
      <w:r>
        <w:t>B. Visualize workflow</w:t>
      </w:r>
    </w:p>
    <w:p>
      <w:pPr>
        <w:pStyle w:val="9"/>
        <w:ind w:left="-648"/>
      </w:pPr>
      <w:r>
        <w:t>C. Limit work in progress</w:t>
      </w:r>
    </w:p>
    <w:p>
      <w:pPr>
        <w:pStyle w:val="9"/>
        <w:ind w:left="-648"/>
      </w:pPr>
      <w:r>
        <w:t>D. Focus on flow</w:t>
      </w:r>
    </w:p>
    <w:p/>
    <w:p>
      <w:pPr>
        <w:pStyle w:val="9"/>
        <w:numPr>
          <w:ilvl w:val="0"/>
          <w:numId w:val="33"/>
        </w:numPr>
        <w:spacing w:after="160" w:line="254" w:lineRule="auto"/>
        <w:rPr>
          <w:lang w:bidi="ar-SA"/>
        </w:rPr>
      </w:pPr>
      <w:r>
        <w:t>All the transactions in cryptocurrency mining are :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Stacked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Queued</w:t>
      </w:r>
    </w:p>
    <w:p>
      <w:pPr>
        <w:pStyle w:val="9"/>
        <w:numPr>
          <w:ilvl w:val="1"/>
          <w:numId w:val="34"/>
        </w:numPr>
        <w:spacing w:after="160" w:line="254" w:lineRule="auto"/>
        <w:rPr>
          <w:b/>
          <w:bCs/>
        </w:rPr>
      </w:pPr>
      <w:r>
        <w:rPr>
          <w:b/>
          <w:bCs/>
        </w:rPr>
        <w:t>Hashed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 xml:space="preserve">Heaped </w:t>
      </w:r>
    </w:p>
    <w:p>
      <w:pPr>
        <w:ind w:firstLine="720"/>
      </w:pPr>
      <w:r>
        <w:t>Answer: option c</w:t>
      </w:r>
    </w:p>
    <w:p>
      <w:pPr>
        <w:pStyle w:val="9"/>
        <w:numPr>
          <w:ilvl w:val="0"/>
          <w:numId w:val="34"/>
        </w:numPr>
        <w:spacing w:after="160" w:line="254" w:lineRule="auto"/>
        <w:rPr>
          <w:lang w:bidi="ar-SA"/>
        </w:rPr>
      </w:pPr>
      <w:r>
        <w:t>2. Kanban is a framework of which methodology?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Waterfall</w:t>
      </w:r>
    </w:p>
    <w:p>
      <w:pPr>
        <w:pStyle w:val="9"/>
        <w:numPr>
          <w:ilvl w:val="1"/>
          <w:numId w:val="34"/>
        </w:numPr>
        <w:spacing w:after="160" w:line="254" w:lineRule="auto"/>
        <w:rPr>
          <w:b/>
          <w:bCs/>
        </w:rPr>
      </w:pPr>
      <w:r>
        <w:rPr>
          <w:b/>
          <w:bCs/>
        </w:rPr>
        <w:t>Agile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Spiral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 xml:space="preserve">Prototype </w:t>
      </w:r>
    </w:p>
    <w:p>
      <w:pPr>
        <w:pStyle w:val="9"/>
        <w:ind w:left="1440"/>
      </w:pPr>
    </w:p>
    <w:p>
      <w:pPr>
        <w:ind w:firstLine="720"/>
      </w:pPr>
      <w:r>
        <w:t>Answer: option b</w:t>
      </w:r>
    </w:p>
    <w:p>
      <w:pPr>
        <w:pStyle w:val="9"/>
        <w:numPr>
          <w:ilvl w:val="0"/>
          <w:numId w:val="34"/>
        </w:numPr>
        <w:spacing w:after="160" w:line="254" w:lineRule="auto"/>
        <w:rPr>
          <w:lang w:bidi="ar-SA"/>
        </w:rPr>
      </w:pPr>
      <w:r>
        <w:t>Who developed Hadoop?</w:t>
      </w:r>
    </w:p>
    <w:p>
      <w:pPr>
        <w:pStyle w:val="9"/>
        <w:numPr>
          <w:ilvl w:val="1"/>
          <w:numId w:val="34"/>
        </w:numPr>
        <w:spacing w:after="160" w:line="254" w:lineRule="auto"/>
        <w:rPr>
          <w:rStyle w:val="7"/>
        </w:rPr>
      </w:pPr>
      <w:r>
        <w:rPr>
          <w:rStyle w:val="7"/>
          <w:rFonts w:cs="Arial"/>
          <w:color w:val="111111"/>
          <w:shd w:val="clear" w:color="auto" w:fill="FFFFFF"/>
        </w:rPr>
        <w:t>Sutherland, John Scumniotales and Jeff McKenna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Taiichi Ohno</w:t>
      </w:r>
    </w:p>
    <w:p>
      <w:pPr>
        <w:pStyle w:val="9"/>
        <w:numPr>
          <w:ilvl w:val="1"/>
          <w:numId w:val="34"/>
        </w:numPr>
        <w:spacing w:after="160" w:line="254" w:lineRule="auto"/>
        <w:rPr>
          <w:b/>
          <w:bCs/>
        </w:rPr>
      </w:pPr>
      <w:r>
        <w:t>John Romkey</w:t>
      </w:r>
    </w:p>
    <w:p>
      <w:pPr>
        <w:pStyle w:val="9"/>
        <w:numPr>
          <w:ilvl w:val="1"/>
          <w:numId w:val="34"/>
        </w:numPr>
        <w:spacing w:after="160" w:line="254" w:lineRule="auto"/>
        <w:rPr>
          <w:b/>
          <w:bCs/>
        </w:rPr>
      </w:pPr>
      <w:r>
        <w:t>Doug Cutting and Mike Cafarella</w:t>
      </w:r>
    </w:p>
    <w:p>
      <w:pPr>
        <w:ind w:firstLine="720"/>
      </w:pPr>
      <w:r>
        <w:t>Answer option d</w:t>
      </w:r>
    </w:p>
    <w:p>
      <w:pPr>
        <w:pStyle w:val="9"/>
        <w:numPr>
          <w:ilvl w:val="0"/>
          <w:numId w:val="34"/>
        </w:numPr>
        <w:spacing w:after="160" w:line="254" w:lineRule="auto"/>
        <w:rPr>
          <w:lang w:bidi="ar-SA"/>
        </w:rPr>
      </w:pPr>
      <w:r>
        <w:t>Goal of CRM(Customer Relationship Management)?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Building an employee centric enterprise</w:t>
      </w:r>
    </w:p>
    <w:p>
      <w:pPr>
        <w:pStyle w:val="9"/>
        <w:numPr>
          <w:ilvl w:val="1"/>
          <w:numId w:val="34"/>
        </w:numPr>
        <w:spacing w:after="160" w:line="254" w:lineRule="auto"/>
        <w:rPr>
          <w:b/>
          <w:bCs/>
        </w:rPr>
      </w:pPr>
      <w:r>
        <w:rPr>
          <w:b/>
          <w:bCs/>
        </w:rPr>
        <w:t>Building a customer centric enterprise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Building a product centric enterprise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Building a owner centric enterprise</w:t>
      </w:r>
    </w:p>
    <w:p>
      <w:pPr>
        <w:ind w:firstLine="720"/>
      </w:pPr>
      <w:r>
        <w:t>Answer: option b</w:t>
      </w:r>
    </w:p>
    <w:p>
      <w:pPr>
        <w:pStyle w:val="9"/>
        <w:numPr>
          <w:ilvl w:val="0"/>
          <w:numId w:val="34"/>
        </w:numPr>
        <w:spacing w:after="160" w:line="254" w:lineRule="auto"/>
        <w:rPr>
          <w:lang w:bidi="ar-SA"/>
        </w:rPr>
      </w:pPr>
      <w:r>
        <w:t>Role of cloud in IT management?</w:t>
      </w:r>
    </w:p>
    <w:p>
      <w:pPr>
        <w:pStyle w:val="9"/>
        <w:numPr>
          <w:ilvl w:val="1"/>
          <w:numId w:val="34"/>
        </w:numPr>
        <w:spacing w:after="160" w:line="254" w:lineRule="auto"/>
        <w:rPr>
          <w:b/>
          <w:bCs/>
        </w:rPr>
      </w:pPr>
      <w:r>
        <w:rPr>
          <w:b/>
          <w:bCs/>
        </w:rPr>
        <w:t>Helps to have a shared memory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Buy a stack of servers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Monitoring and Maintenance of own servers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Spending huge amount on memory management</w:t>
      </w:r>
    </w:p>
    <w:p>
      <w:pPr>
        <w:ind w:firstLine="720"/>
      </w:pPr>
      <w:r>
        <w:t>Answer: option a</w:t>
      </w:r>
    </w:p>
    <w:p>
      <w:pPr>
        <w:pStyle w:val="9"/>
        <w:numPr>
          <w:ilvl w:val="0"/>
          <w:numId w:val="34"/>
        </w:numPr>
        <w:spacing w:after="160" w:line="254" w:lineRule="auto"/>
        <w:rPr>
          <w:lang w:bidi="ar-SA"/>
        </w:rPr>
      </w:pPr>
      <w:r>
        <w:t xml:space="preserve"> __________________ is the process of leading the work of the team to achieve goals and meet success criteria at a specified time.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Project Review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Project Retrospection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Project Requirement</w:t>
      </w:r>
    </w:p>
    <w:p>
      <w:pPr>
        <w:pStyle w:val="9"/>
        <w:numPr>
          <w:ilvl w:val="1"/>
          <w:numId w:val="34"/>
        </w:numPr>
        <w:spacing w:after="160" w:line="254" w:lineRule="auto"/>
        <w:rPr>
          <w:b/>
          <w:bCs/>
        </w:rPr>
      </w:pPr>
      <w:r>
        <w:rPr>
          <w:b/>
          <w:bCs/>
        </w:rPr>
        <w:t>Project Management</w:t>
      </w:r>
    </w:p>
    <w:p>
      <w:pPr>
        <w:ind w:firstLine="720"/>
      </w:pPr>
      <w:r>
        <w:t>Answer: option d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pStyle w:val="9"/>
        <w:numPr>
          <w:ilvl w:val="0"/>
          <w:numId w:val="34"/>
        </w:numPr>
        <w:spacing w:after="160" w:line="254" w:lineRule="auto"/>
        <w:rPr>
          <w:lang w:bidi="ar-SA"/>
        </w:rPr>
      </w:pPr>
      <w:r>
        <w:t>What are the 2 Machine Learning techniques for Risk Analysis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Instance-based learning and Naïve Bayes Classification.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Decision Trees and Genetic Programming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Decision Trees and Case-Based Reasoning</w:t>
      </w:r>
    </w:p>
    <w:p>
      <w:pPr>
        <w:pStyle w:val="9"/>
        <w:numPr>
          <w:ilvl w:val="1"/>
          <w:numId w:val="34"/>
        </w:numPr>
        <w:spacing w:after="160" w:line="254" w:lineRule="auto"/>
      </w:pPr>
      <w:r>
        <w:t>Instance-based learning and Genetic Programming</w:t>
      </w:r>
    </w:p>
    <w:p>
      <w:pPr>
        <w:ind w:firstLine="720"/>
      </w:pPr>
      <w:r>
        <w:t>Answer: option a</w:t>
      </w:r>
    </w:p>
    <w:p>
      <w:pPr>
        <w:ind w:firstLine="720"/>
      </w:pPr>
    </w:p>
    <w:p>
      <w:pPr>
        <w:pStyle w:val="9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Cayzu?</w:t>
      </w:r>
    </w:p>
    <w:p>
      <w:pPr>
        <w:pStyle w:val="9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data management</w:t>
      </w:r>
    </w:p>
    <w:p>
      <w:pPr>
        <w:pStyle w:val="9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AI-based helpdesk software</w:t>
      </w:r>
    </w:p>
    <w:p>
      <w:pPr>
        <w:pStyle w:val="9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Cloud-based helpdesk software</w:t>
      </w:r>
    </w:p>
    <w:p>
      <w:pPr>
        <w:pStyle w:val="9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estimation tool</w:t>
      </w:r>
    </w:p>
    <w:p>
      <w:pPr>
        <w:pStyle w:val="9"/>
        <w:ind w:left="108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SRUM goals are set for:</w:t>
      </w:r>
    </w:p>
    <w:p>
      <w:pPr>
        <w:pStyle w:val="9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Two weeks</w:t>
      </w:r>
    </w:p>
    <w:p>
      <w:pPr>
        <w:pStyle w:val="9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weeks</w:t>
      </w:r>
    </w:p>
    <w:p>
      <w:pPr>
        <w:pStyle w:val="9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weeks</w:t>
      </w:r>
    </w:p>
    <w:p>
      <w:pPr>
        <w:pStyle w:val="9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month</w:t>
      </w:r>
    </w:p>
    <w:p>
      <w:pPr>
        <w:pStyle w:val="9"/>
        <w:ind w:left="108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B2B?</w:t>
      </w:r>
    </w:p>
    <w:p>
      <w:pPr>
        <w:pStyle w:val="9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Sells products and services to consumers</w:t>
      </w:r>
    </w:p>
    <w:p>
      <w:pPr>
        <w:pStyle w:val="9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Buys products and services from consumers</w:t>
      </w:r>
    </w:p>
    <w:p>
      <w:pPr>
        <w:pStyle w:val="9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Buys products and services from other companies</w:t>
      </w:r>
    </w:p>
    <w:p>
      <w:pPr>
        <w:pStyle w:val="9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Sells products and services to other companies</w:t>
      </w:r>
    </w:p>
    <w:p>
      <w:pPr>
        <w:pStyle w:val="9"/>
        <w:ind w:left="1080"/>
        <w:rPr>
          <w:rFonts w:ascii="Times New Roman" w:hAnsi="Times New Roman" w:cs="Times New Roman"/>
          <w:b/>
          <w:bCs/>
        </w:rPr>
      </w:pPr>
    </w:p>
    <w:p>
      <w:pPr>
        <w:pStyle w:val="9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phase of project management?</w:t>
      </w:r>
    </w:p>
    <w:p>
      <w:pPr>
        <w:pStyle w:val="9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Initiating and planning</w:t>
      </w:r>
    </w:p>
    <w:p>
      <w:pPr>
        <w:pStyle w:val="9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 satisfaction</w:t>
      </w:r>
    </w:p>
    <w:p>
      <w:pPr>
        <w:pStyle w:val="9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</w:t>
      </w:r>
    </w:p>
    <w:p>
      <w:pPr>
        <w:pStyle w:val="9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closure</w:t>
      </w:r>
    </w:p>
    <w:p>
      <w:pPr>
        <w:pStyle w:val="9"/>
        <w:ind w:left="108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which type of Digital Transformation, focus of corporate has been in business processes?</w:t>
      </w:r>
    </w:p>
    <w:p>
      <w:pPr>
        <w:pStyle w:val="9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Model Transformation</w:t>
      </w:r>
    </w:p>
    <w:p>
      <w:pPr>
        <w:pStyle w:val="9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Transformation</w:t>
      </w:r>
    </w:p>
    <w:p>
      <w:pPr>
        <w:pStyle w:val="9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 Transformation</w:t>
      </w:r>
    </w:p>
    <w:p>
      <w:pPr>
        <w:pStyle w:val="9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Cultural/organizational Transformation</w:t>
      </w:r>
    </w:p>
    <w:p>
      <w:pPr>
        <w:pStyle w:val="9"/>
        <w:ind w:left="108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CHATBOTS?</w:t>
      </w:r>
    </w:p>
    <w:p>
      <w:pPr>
        <w:pStyle w:val="9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mimic human mind</w:t>
      </w:r>
    </w:p>
    <w:p>
      <w:pPr>
        <w:pStyle w:val="9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with machines</w:t>
      </w:r>
    </w:p>
    <w:p>
      <w:pPr>
        <w:pStyle w:val="9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 conversation with machines</w:t>
      </w:r>
    </w:p>
    <w:p>
      <w:pPr>
        <w:pStyle w:val="9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Simulate conversation with human</w:t>
      </w:r>
    </w:p>
    <w:p>
      <w:pPr>
        <w:pStyle w:val="9"/>
        <w:ind w:left="1080"/>
        <w:rPr>
          <w:rFonts w:ascii="Times New Roman" w:hAnsi="Times New Roman" w:cs="Times New Roman"/>
          <w:b/>
          <w:bCs/>
        </w:rPr>
      </w:pPr>
    </w:p>
    <w:p>
      <w:pPr>
        <w:pStyle w:val="9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not used for big data analysis?</w:t>
      </w:r>
    </w:p>
    <w:p>
      <w:pPr>
        <w:pStyle w:val="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PyTorch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Hadoop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Spark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Pig</w:t>
      </w:r>
    </w:p>
    <w:p>
      <w:pPr>
        <w:ind w:left="7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Why is blockchain special? </w:t>
      </w:r>
    </w:p>
    <w:p>
      <w:pPr>
        <w:pStyle w:val="9"/>
        <w:numPr>
          <w:ilvl w:val="0"/>
          <w:numId w:val="43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It’s a trustless system</w:t>
      </w:r>
    </w:p>
    <w:p>
      <w:pPr>
        <w:pStyle w:val="9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It’s most trusted system</w:t>
      </w:r>
    </w:p>
    <w:p>
      <w:pPr>
        <w:pStyle w:val="9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It’s very easy to use</w:t>
      </w:r>
    </w:p>
    <w:p>
      <w:pPr>
        <w:pStyle w:val="9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It’s not special</w:t>
      </w:r>
    </w:p>
    <w:p>
      <w:pPr>
        <w:pStyle w:val="9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Abbreviation of CRM?</w:t>
      </w:r>
    </w:p>
    <w:p>
      <w:pPr>
        <w:pStyle w:val="9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Customer Risk Management </w:t>
      </w:r>
    </w:p>
    <w:p>
      <w:pPr>
        <w:pStyle w:val="9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Customer Reliable System</w:t>
      </w:r>
    </w:p>
    <w:p>
      <w:pPr>
        <w:pStyle w:val="9"/>
        <w:numPr>
          <w:ilvl w:val="0"/>
          <w:numId w:val="44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Customer Relationship Management</w:t>
      </w:r>
    </w:p>
    <w:p>
      <w:pPr>
        <w:pStyle w:val="9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</w:t>
      </w:r>
    </w:p>
    <w:p>
      <w:pPr>
        <w:pStyle w:val="9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What is the main purpose of supply chain management?</w:t>
      </w:r>
    </w:p>
    <w:p>
      <w:pPr>
        <w:pStyle w:val="9"/>
        <w:numPr>
          <w:ilvl w:val="0"/>
          <w:numId w:val="45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To manage our inventory effectively to earn Profit</w:t>
      </w:r>
    </w:p>
    <w:p>
      <w:pPr>
        <w:pStyle w:val="9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manage workforce</w:t>
      </w:r>
    </w:p>
    <w:p>
      <w:pPr>
        <w:pStyle w:val="9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 control supply </w:t>
      </w:r>
    </w:p>
    <w:p>
      <w:pPr>
        <w:pStyle w:val="9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</w:t>
      </w:r>
    </w:p>
    <w:p>
      <w:pPr>
        <w:pStyle w:val="9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What is the most powerful and influential method in AI?</w:t>
      </w:r>
    </w:p>
    <w:p>
      <w:pPr>
        <w:pStyle w:val="9"/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Machine Learning</w:t>
      </w:r>
    </w:p>
    <w:p>
      <w:pPr>
        <w:pStyle w:val="9"/>
        <w:numPr>
          <w:ilvl w:val="0"/>
          <w:numId w:val="46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Deep Learning</w:t>
      </w:r>
    </w:p>
    <w:p>
      <w:pPr>
        <w:pStyle w:val="9"/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RPA</w:t>
      </w:r>
    </w:p>
    <w:p>
      <w:pPr>
        <w:pStyle w:val="9"/>
        <w:numPr>
          <w:ilvl w:val="0"/>
          <w:numId w:val="4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 of Above</w:t>
      </w:r>
    </w:p>
    <w:p>
      <w:pPr>
        <w:pStyle w:val="9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What is B2B?</w:t>
      </w:r>
    </w:p>
    <w:p>
      <w:pPr>
        <w:pStyle w:val="9"/>
        <w:numPr>
          <w:ilvl w:val="0"/>
          <w:numId w:val="47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Business to Business</w:t>
      </w:r>
    </w:p>
    <w:p>
      <w:pPr>
        <w:pStyle w:val="9"/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 to Board</w:t>
      </w:r>
    </w:p>
    <w:p>
      <w:pPr>
        <w:pStyle w:val="9"/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Board to Business</w:t>
      </w:r>
    </w:p>
    <w:p>
      <w:pPr>
        <w:pStyle w:val="9"/>
        <w:numPr>
          <w:ilvl w:val="0"/>
          <w:numId w:val="4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</w:t>
      </w:r>
    </w:p>
    <w:p>
      <w:pPr>
        <w:pStyle w:val="9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does IOT stand for?</w:t>
      </w:r>
    </w:p>
    <w:p>
      <w:pPr>
        <w:pStyle w:val="9"/>
        <w:numPr>
          <w:ilvl w:val="0"/>
          <w:numId w:val="48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Internet of Things</w:t>
      </w:r>
    </w:p>
    <w:p>
      <w:pPr>
        <w:pStyle w:val="9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Internet of tutorials</w:t>
      </w:r>
    </w:p>
    <w:p>
      <w:pPr>
        <w:pStyle w:val="9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Internet of transformation</w:t>
      </w:r>
    </w:p>
    <w:p>
      <w:pPr>
        <w:pStyle w:val="9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Nine</w:t>
      </w:r>
    </w:p>
    <w:p>
      <w:pPr>
        <w:pStyle w:val="9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What is the main focus of Total Quality Management?</w:t>
      </w:r>
    </w:p>
    <w:p>
      <w:pPr>
        <w:pStyle w:val="9"/>
        <w:numPr>
          <w:ilvl w:val="0"/>
          <w:numId w:val="49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Customer Focused</w:t>
      </w:r>
    </w:p>
    <w:p>
      <w:pPr>
        <w:pStyle w:val="9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Simple to Use Methodology</w:t>
      </w:r>
    </w:p>
    <w:p>
      <w:pPr>
        <w:pStyle w:val="9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More Profits </w:t>
      </w:r>
    </w:p>
    <w:p>
      <w:pPr>
        <w:pStyle w:val="9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None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Questions:</w:t>
      </w:r>
    </w:p>
    <w:p>
      <w:pPr>
        <w:pStyle w:val="9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founded Cayzu?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Nick Francis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Guin Pierre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Amanda Lockhart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Benn Francis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constraint for Project Management?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Resource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which year did Toyota establish a TQM training course for employees?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1992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1993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1994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1995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developed the first Kanban system?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Taiichi Ōno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Takuya Kimura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Kazuya Kamenashi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Kazunari Ninomiya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was Hadoop first introduced?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2004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2005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2006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was the term IoT first used?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1998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1999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2001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was the term Big Data coined?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2004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2005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</w:t>
      </w:r>
    </w:p>
    <w:p>
      <w:pPr>
        <w:pStyle w:val="9"/>
        <w:numPr>
          <w:ilvl w:val="1"/>
          <w:numId w:val="5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</w:t>
      </w:r>
    </w:p>
    <w:p/>
    <w:p>
      <w:r>
        <w:t>What companies are using ML in Project Management?</w:t>
      </w:r>
    </w:p>
    <w:p>
      <w:r>
        <w:t>a)</w:t>
      </w:r>
      <w:r>
        <w:tab/>
      </w:r>
      <w:r>
        <w:t>ClickUp</w:t>
      </w:r>
    </w:p>
    <w:p>
      <w:r>
        <w:t>b)</w:t>
      </w:r>
      <w:r>
        <w:tab/>
      </w:r>
      <w:r>
        <w:t>Easy Projects</w:t>
      </w:r>
    </w:p>
    <w:p>
      <w:r>
        <w:t>c)</w:t>
      </w:r>
      <w:r>
        <w:tab/>
      </w:r>
      <w:r>
        <w:t>None</w:t>
      </w:r>
    </w:p>
    <w:p>
      <w:pPr>
        <w:rPr>
          <w:b/>
          <w:bCs/>
        </w:rPr>
      </w:pPr>
      <w:r>
        <w:rPr>
          <w:b/>
          <w:bCs/>
        </w:rPr>
        <w:t>d)</w:t>
      </w:r>
      <w:r>
        <w:rPr>
          <w:b/>
          <w:bCs/>
        </w:rPr>
        <w:tab/>
      </w:r>
      <w:r>
        <w:rPr>
          <w:b/>
          <w:bCs/>
        </w:rPr>
        <w:t>Both A and B</w:t>
      </w:r>
    </w:p>
    <w:p/>
    <w:p>
      <w:r>
        <w:t>YARN is a part of which HADOOP Module?</w:t>
      </w:r>
    </w:p>
    <w:p>
      <w:r>
        <w:t>a)</w:t>
      </w:r>
      <w:r>
        <w:tab/>
      </w:r>
      <w:r>
        <w:t>Hadoop Common Package</w:t>
      </w:r>
    </w:p>
    <w:p>
      <w:r>
        <w:t>b)</w:t>
      </w:r>
      <w:r>
        <w:tab/>
      </w:r>
      <w:r>
        <w:t>HDFS</w:t>
      </w:r>
    </w:p>
    <w:p>
      <w:r>
        <w:t>c)</w:t>
      </w:r>
      <w:r>
        <w:tab/>
      </w:r>
      <w:r>
        <w:t>MAPREDUCE</w:t>
      </w:r>
    </w:p>
    <w:p>
      <w:r>
        <w:t>d)</w:t>
      </w:r>
      <w:r>
        <w:tab/>
      </w:r>
      <w:r>
        <w:t>None</w:t>
      </w:r>
    </w:p>
    <w:p/>
    <w:p>
      <w:r>
        <w:t>Who was the inventor of blockchain?</w:t>
      </w:r>
    </w:p>
    <w:p>
      <w:pPr>
        <w:rPr>
          <w:b/>
          <w:bCs/>
        </w:rPr>
      </w:pPr>
      <w:r>
        <w:rPr>
          <w:b/>
          <w:bCs/>
        </w:rPr>
        <w:t>a)</w:t>
      </w:r>
      <w:r>
        <w:rPr>
          <w:b/>
          <w:bCs/>
        </w:rPr>
        <w:tab/>
      </w:r>
      <w:r>
        <w:rPr>
          <w:b/>
          <w:bCs/>
        </w:rPr>
        <w:t>Satoshi Nakamoto</w:t>
      </w:r>
    </w:p>
    <w:p>
      <w:r>
        <w:t>b)</w:t>
      </w:r>
      <w:r>
        <w:tab/>
      </w:r>
      <w:r>
        <w:t>Vitalik Buterin</w:t>
      </w:r>
    </w:p>
    <w:p>
      <w:r>
        <w:t>c)</w:t>
      </w:r>
      <w:r>
        <w:tab/>
      </w:r>
      <w:r>
        <w:t>Chris Dixon</w:t>
      </w:r>
    </w:p>
    <w:p>
      <w:r>
        <w:t>d)</w:t>
      </w:r>
      <w:r>
        <w:tab/>
      </w:r>
      <w:r>
        <w:t>None of the above</w:t>
      </w:r>
    </w:p>
    <w:p/>
    <w:p>
      <w:r>
        <w:t>Kanban belongs to which methodology?</w:t>
      </w:r>
    </w:p>
    <w:p>
      <w:r>
        <w:t>a)</w:t>
      </w:r>
      <w:r>
        <w:tab/>
      </w:r>
      <w:r>
        <w:t>Rapid</w:t>
      </w:r>
    </w:p>
    <w:p>
      <w:r>
        <w:t>b)</w:t>
      </w:r>
      <w:r>
        <w:tab/>
      </w:r>
      <w:r>
        <w:t>Waterfall</w:t>
      </w:r>
    </w:p>
    <w:p>
      <w:pPr>
        <w:rPr>
          <w:b/>
          <w:bCs/>
        </w:rPr>
      </w:pPr>
      <w:r>
        <w:rPr>
          <w:b/>
          <w:bCs/>
        </w:rPr>
        <w:t>c)</w:t>
      </w:r>
      <w:r>
        <w:rPr>
          <w:b/>
          <w:bCs/>
        </w:rPr>
        <w:tab/>
      </w:r>
      <w:r>
        <w:rPr>
          <w:b/>
          <w:bCs/>
        </w:rPr>
        <w:t>Agile</w:t>
      </w:r>
    </w:p>
    <w:p>
      <w:r>
        <w:t>d)</w:t>
      </w:r>
      <w:r>
        <w:tab/>
      </w:r>
      <w:r>
        <w:t>DevOps</w:t>
      </w:r>
    </w:p>
    <w:p/>
    <w:p>
      <w:r>
        <w:t>Which one is not a Functional Area of Supply Chain Management?</w:t>
      </w:r>
    </w:p>
    <w:p>
      <w:r>
        <w:t>a)</w:t>
      </w:r>
      <w:r>
        <w:tab/>
      </w:r>
      <w:r>
        <w:t>Purchasing</w:t>
      </w:r>
    </w:p>
    <w:p>
      <w:pPr>
        <w:rPr>
          <w:b/>
          <w:bCs/>
        </w:rPr>
      </w:pPr>
      <w:r>
        <w:rPr>
          <w:b/>
          <w:bCs/>
        </w:rPr>
        <w:t>b)</w:t>
      </w:r>
      <w:r>
        <w:rPr>
          <w:b/>
          <w:bCs/>
        </w:rPr>
        <w:tab/>
      </w:r>
      <w:r>
        <w:rPr>
          <w:b/>
          <w:bCs/>
        </w:rPr>
        <w:t>Risk Analysis</w:t>
      </w:r>
    </w:p>
    <w:p>
      <w:r>
        <w:t>c)</w:t>
      </w:r>
      <w:r>
        <w:tab/>
      </w:r>
      <w:r>
        <w:t>Customer Service</w:t>
      </w:r>
    </w:p>
    <w:p>
      <w:r>
        <w:t>d)</w:t>
      </w:r>
      <w:r>
        <w:tab/>
      </w:r>
      <w:r>
        <w:t>Warehousing</w:t>
      </w:r>
    </w:p>
    <w:p/>
    <w:p>
      <w:pPr>
        <w:rPr>
          <w:b/>
          <w:bCs/>
        </w:rPr>
      </w:pPr>
      <w:r>
        <w:t>The first Chatbot build In 1966 is?</w:t>
      </w:r>
      <w:r>
        <w:br w:type="textWrapping"/>
      </w:r>
      <w:r>
        <w:rPr>
          <w:b/>
          <w:bCs/>
        </w:rPr>
        <w:t>a)</w:t>
      </w:r>
      <w:r>
        <w:rPr>
          <w:b/>
          <w:bCs/>
        </w:rPr>
        <w:tab/>
      </w:r>
      <w:r>
        <w:rPr>
          <w:b/>
          <w:bCs/>
        </w:rPr>
        <w:t>ELIZA</w:t>
      </w:r>
    </w:p>
    <w:p>
      <w:pPr>
        <w:rPr>
          <w:lang w:val="pt-BR"/>
        </w:rPr>
      </w:pPr>
      <w:r>
        <w:rPr>
          <w:lang w:val="pt-BR"/>
        </w:rPr>
        <w:t>b)</w:t>
      </w:r>
      <w:r>
        <w:rPr>
          <w:lang w:val="pt-BR"/>
        </w:rPr>
        <w:tab/>
      </w:r>
      <w:r>
        <w:rPr>
          <w:lang w:val="pt-BR"/>
        </w:rPr>
        <w:t>ALICE</w:t>
      </w:r>
    </w:p>
    <w:p>
      <w:pPr>
        <w:rPr>
          <w:lang w:val="pt-BR"/>
        </w:rPr>
      </w:pPr>
      <w:r>
        <w:rPr>
          <w:lang w:val="pt-BR"/>
        </w:rPr>
        <w:t>c)</w:t>
      </w:r>
      <w:r>
        <w:rPr>
          <w:lang w:val="pt-BR"/>
        </w:rPr>
        <w:tab/>
      </w:r>
      <w:r>
        <w:rPr>
          <w:lang w:val="pt-BR"/>
        </w:rPr>
        <w:t>Poncho</w:t>
      </w:r>
    </w:p>
    <w:p>
      <w:pPr>
        <w:rPr>
          <w:lang w:val="pt-BR"/>
        </w:rPr>
      </w:pPr>
      <w:r>
        <w:rPr>
          <w:lang w:val="pt-BR"/>
        </w:rPr>
        <w:t>d)</w:t>
      </w:r>
      <w:r>
        <w:rPr>
          <w:lang w:val="pt-BR"/>
        </w:rPr>
        <w:tab/>
      </w:r>
      <w:r>
        <w:rPr>
          <w:lang w:val="pt-BR"/>
        </w:rPr>
        <w:t>SIRI</w:t>
      </w:r>
    </w:p>
    <w:p>
      <w:pPr>
        <w:rPr>
          <w:lang w:val="pt-BR"/>
        </w:rPr>
      </w:pPr>
    </w:p>
    <w:p>
      <w:r>
        <w:t>Applications of AI in Managing Projects?</w:t>
      </w:r>
    </w:p>
    <w:p>
      <w:r>
        <w:t>a)</w:t>
      </w:r>
      <w:r>
        <w:tab/>
      </w:r>
      <w:r>
        <w:t>AI-Chatbot Assistants</w:t>
      </w:r>
    </w:p>
    <w:p>
      <w:r>
        <w:t>b)</w:t>
      </w:r>
      <w:r>
        <w:tab/>
      </w:r>
      <w:r>
        <w:t>Reduction of Errors</w:t>
      </w:r>
    </w:p>
    <w:p>
      <w:pPr>
        <w:rPr>
          <w:b/>
          <w:bCs/>
        </w:rPr>
      </w:pPr>
      <w:r>
        <w:rPr>
          <w:b/>
          <w:bCs/>
        </w:rPr>
        <w:t>c)</w:t>
      </w:r>
      <w:r>
        <w:rPr>
          <w:b/>
          <w:bCs/>
        </w:rPr>
        <w:tab/>
      </w:r>
      <w:r>
        <w:rPr>
          <w:b/>
          <w:bCs/>
        </w:rPr>
        <w:t>Predictive Analytic Solutions</w:t>
      </w:r>
    </w:p>
    <w:p>
      <w:r>
        <w:t>d)</w:t>
      </w:r>
      <w:r>
        <w:tab/>
      </w:r>
      <w:r>
        <w:t>All of the above</w:t>
      </w:r>
    </w:p>
    <w:p/>
    <w:p>
      <w:r>
        <w:t>1. When was cryptocurrency first conceived?</w:t>
      </w:r>
      <w:r>
        <w:br w:type="textWrapping"/>
      </w:r>
      <w:r>
        <w:t>a. 1981</w:t>
      </w:r>
    </w:p>
    <w:p>
      <w:r>
        <w:t>b. 1982</w:t>
      </w:r>
    </w:p>
    <w:p>
      <w:r>
        <w:t>c. 1991</w:t>
      </w:r>
    </w:p>
    <w:p>
      <w:pPr>
        <w:rPr>
          <w:b/>
          <w:bCs/>
        </w:rPr>
      </w:pPr>
      <w:r>
        <w:rPr>
          <w:b/>
          <w:bCs/>
        </w:rPr>
        <w:t>d. 1983</w:t>
      </w:r>
    </w:p>
    <w:p>
      <w:pPr>
        <w:rPr>
          <w:b/>
          <w:bCs/>
        </w:rPr>
      </w:pPr>
    </w:p>
    <w:p>
      <w:r>
        <w:t>2.  Which of the following statements about cryptocurrency is false?</w:t>
      </w:r>
    </w:p>
    <w:p>
      <w:r>
        <w:rPr>
          <w:b/>
          <w:bCs/>
        </w:rPr>
        <w:t>a.</w:t>
      </w:r>
      <w:r>
        <w:t xml:space="preserve"> </w:t>
      </w:r>
      <w:r>
        <w:rPr>
          <w:b/>
          <w:bCs/>
        </w:rPr>
        <w:t>It has a central authority for governance</w:t>
      </w:r>
    </w:p>
    <w:p>
      <w:r>
        <w:t xml:space="preserve">b. It has no central authority for governance </w:t>
      </w:r>
    </w:p>
    <w:p>
      <w:r>
        <w:t xml:space="preserve">c. System allows transactions to be completed without first proving ownership of currency cryptographically. </w:t>
      </w:r>
    </w:p>
    <w:p>
      <w:r>
        <w:t>d. Only a single user can initiate a cryptocurrency transaction</w:t>
      </w:r>
    </w:p>
    <w:p/>
    <w:p/>
    <w:p/>
    <w:p>
      <w:r>
        <w:t>3. Validity of cryptocurrency is provided by:</w:t>
      </w:r>
    </w:p>
    <w:p>
      <w:r>
        <w:t>a. Mining</w:t>
      </w:r>
    </w:p>
    <w:p>
      <w:pPr>
        <w:rPr>
          <w:b/>
          <w:bCs/>
        </w:rPr>
      </w:pPr>
      <w:r>
        <w:rPr>
          <w:b/>
          <w:bCs/>
        </w:rPr>
        <w:t>b. Blockchain</w:t>
      </w:r>
    </w:p>
    <w:p>
      <w:r>
        <w:t>c. Encryption</w:t>
      </w:r>
    </w:p>
    <w:p>
      <w:r>
        <w:t>d. Third party tools</w:t>
      </w:r>
    </w:p>
    <w:p/>
    <w:p>
      <w:r>
        <w:t>4. Cryptocurrency is used mainly for:</w:t>
      </w:r>
      <w:r>
        <w:br w:type="textWrapping"/>
      </w:r>
      <w:r>
        <w:rPr>
          <w:b/>
          <w:bCs/>
        </w:rPr>
        <w:t xml:space="preserve">a. Secure and un-trackable payments </w:t>
      </w:r>
    </w:p>
    <w:p>
      <w:r>
        <w:t>b. Cryptographic handshakes</w:t>
      </w:r>
    </w:p>
    <w:p>
      <w:r>
        <w:t>c. Public payment and transactions</w:t>
      </w:r>
    </w:p>
    <w:p>
      <w:r>
        <w:t>d. Bookkeeping services</w:t>
      </w:r>
    </w:p>
    <w:p/>
    <w:p>
      <w:r>
        <w:t>5. What does P2P stand for?</w:t>
      </w:r>
    </w:p>
    <w:p>
      <w:r>
        <w:t>a. Penguin to Penguin</w:t>
      </w:r>
    </w:p>
    <w:p>
      <w:r>
        <w:t>b. Product to Purchase</w:t>
      </w:r>
    </w:p>
    <w:p>
      <w:pPr>
        <w:rPr>
          <w:b/>
          <w:bCs/>
        </w:rPr>
      </w:pPr>
      <w:r>
        <w:rPr>
          <w:b/>
          <w:bCs/>
        </w:rPr>
        <w:t>c. Peer to Peer</w:t>
      </w:r>
    </w:p>
    <w:p>
      <w:r>
        <w:t>d. Password to Product</w:t>
      </w:r>
    </w:p>
    <w:p/>
    <w:p>
      <w:r>
        <w:t>6. What is a node?</w:t>
      </w:r>
    </w:p>
    <w:p>
      <w:r>
        <w:t>a. A blockchain server</w:t>
      </w:r>
    </w:p>
    <w:p>
      <w:r>
        <w:t>b. A type of cryptocurrency</w:t>
      </w:r>
    </w:p>
    <w:p>
      <w:r>
        <w:t>c. An Exchange</w:t>
      </w:r>
    </w:p>
    <w:p>
      <w:pPr>
        <w:rPr>
          <w:b/>
          <w:bCs/>
        </w:rPr>
      </w:pPr>
      <w:r>
        <w:rPr>
          <w:b/>
          <w:bCs/>
        </w:rPr>
        <w:t>d. A computer connected to the blockchain network</w:t>
      </w:r>
    </w:p>
    <w:p>
      <w:pPr>
        <w:spacing w:after="160" w:line="256" w:lineRule="auto"/>
      </w:pPr>
      <w:r>
        <w:br w:type="page"/>
      </w:r>
    </w:p>
    <w:p>
      <w:r>
        <w:t>7. What makes cryptocurrency secure?</w:t>
      </w:r>
    </w:p>
    <w:p>
      <w:r>
        <w:t>a. Servers</w:t>
      </w:r>
    </w:p>
    <w:p>
      <w:pPr>
        <w:rPr>
          <w:b/>
          <w:bCs/>
        </w:rPr>
      </w:pPr>
      <w:r>
        <w:rPr>
          <w:b/>
          <w:bCs/>
        </w:rPr>
        <w:t>b. Cryptographic Math</w:t>
      </w:r>
    </w:p>
    <w:p>
      <w:r>
        <w:t>c. Government Banks</w:t>
      </w:r>
    </w:p>
    <w:p>
      <w:r>
        <w:t>d. Insurance Companies</w:t>
      </w:r>
    </w:p>
    <w:p/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Q1) Select all the elements of Total Quality Management:</w:t>
      </w:r>
    </w:p>
    <w:p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Focus on Customer</w:t>
      </w:r>
    </w:p>
    <w:p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Focus on Infrastructure</w:t>
      </w:r>
    </w:p>
    <w:p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Employee Involvement</w:t>
      </w:r>
    </w:p>
    <w:p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Continuous Improvement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Q2) First Kanban system was developed by:</w:t>
      </w:r>
    </w:p>
    <w:p>
      <w:pPr>
        <w:numPr>
          <w:ilvl w:val="0"/>
          <w:numId w:val="52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Taiichi Ohno</w:t>
      </w:r>
    </w:p>
    <w:p>
      <w:pPr>
        <w:numPr>
          <w:ilvl w:val="0"/>
          <w:numId w:val="52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Keith Oliver</w:t>
      </w:r>
    </w:p>
    <w:p>
      <w:pPr>
        <w:numPr>
          <w:ilvl w:val="0"/>
          <w:numId w:val="52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Kevin Ashton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Q3) Blockchain Technology was designed to solve the problem of:</w:t>
      </w:r>
    </w:p>
    <w:p>
      <w:pPr>
        <w:pStyle w:val="9"/>
        <w:numPr>
          <w:ilvl w:val="0"/>
          <w:numId w:val="5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Distribution</w:t>
      </w:r>
    </w:p>
    <w:p>
      <w:pPr>
        <w:pStyle w:val="9"/>
        <w:numPr>
          <w:ilvl w:val="0"/>
          <w:numId w:val="5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Centralization</w:t>
      </w:r>
    </w:p>
    <w:p>
      <w:pPr>
        <w:pStyle w:val="9"/>
        <w:numPr>
          <w:ilvl w:val="0"/>
          <w:numId w:val="5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Network Issues</w:t>
      </w:r>
    </w:p>
    <w:p>
      <w:pPr>
        <w:pStyle w:val="9"/>
        <w:numPr>
          <w:ilvl w:val="0"/>
          <w:numId w:val="5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Insufficient Bandwidth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Q4) The three components of I.T Management are:</w:t>
      </w:r>
    </w:p>
    <w:p>
      <w:pPr>
        <w:pStyle w:val="9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Strategy</w:t>
      </w:r>
    </w:p>
    <w:p>
      <w:pPr>
        <w:pStyle w:val="9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 Standards</w:t>
      </w:r>
    </w:p>
    <w:p>
      <w:pPr>
        <w:pStyle w:val="9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Asset Management</w:t>
      </w:r>
    </w:p>
    <w:p>
      <w:pPr>
        <w:pStyle w:val="9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Customers</w:t>
      </w:r>
    </w:p>
    <w:p>
      <w:pPr>
        <w:pStyle w:val="9"/>
        <w:numPr>
          <w:ilvl w:val="0"/>
          <w:numId w:val="54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Employees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Q5) The first open source CRM system was developed by:</w:t>
      </w:r>
    </w:p>
    <w:p>
      <w:pPr>
        <w:pStyle w:val="9"/>
        <w:numPr>
          <w:ilvl w:val="0"/>
          <w:numId w:val="55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Apple</w:t>
      </w:r>
    </w:p>
    <w:p>
      <w:pPr>
        <w:pStyle w:val="9"/>
        <w:numPr>
          <w:ilvl w:val="0"/>
          <w:numId w:val="55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Alibaba</w:t>
      </w:r>
    </w:p>
    <w:p>
      <w:pPr>
        <w:pStyle w:val="9"/>
        <w:numPr>
          <w:ilvl w:val="0"/>
          <w:numId w:val="55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ZohoCRM</w:t>
      </w:r>
    </w:p>
    <w:p>
      <w:pPr>
        <w:pStyle w:val="9"/>
        <w:numPr>
          <w:ilvl w:val="0"/>
          <w:numId w:val="55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SugarCRM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Q6) ________ means degree of excellence a product or service provides.</w:t>
      </w:r>
    </w:p>
    <w:p>
      <w:pPr>
        <w:pStyle w:val="9"/>
        <w:numPr>
          <w:ilvl w:val="0"/>
          <w:numId w:val="5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Efficiency</w:t>
      </w:r>
    </w:p>
    <w:p>
      <w:pPr>
        <w:pStyle w:val="9"/>
        <w:numPr>
          <w:ilvl w:val="0"/>
          <w:numId w:val="5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Quality</w:t>
      </w:r>
    </w:p>
    <w:p>
      <w:pPr>
        <w:pStyle w:val="9"/>
        <w:numPr>
          <w:ilvl w:val="0"/>
          <w:numId w:val="5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Assurance</w:t>
      </w:r>
    </w:p>
    <w:p>
      <w:pPr>
        <w:pStyle w:val="9"/>
        <w:numPr>
          <w:ilvl w:val="0"/>
          <w:numId w:val="5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Effectiveness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Q7) Hadoop’s workflow scheduler is:</w:t>
      </w:r>
    </w:p>
    <w:p>
      <w:pPr>
        <w:pStyle w:val="9"/>
        <w:numPr>
          <w:ilvl w:val="0"/>
          <w:numId w:val="5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Hive</w:t>
      </w:r>
    </w:p>
    <w:p>
      <w:pPr>
        <w:pStyle w:val="9"/>
        <w:numPr>
          <w:ilvl w:val="0"/>
          <w:numId w:val="5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Pig</w:t>
      </w:r>
    </w:p>
    <w:p>
      <w:pPr>
        <w:pStyle w:val="9"/>
        <w:numPr>
          <w:ilvl w:val="0"/>
          <w:numId w:val="5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Oozie</w:t>
      </w:r>
    </w:p>
    <w:p>
      <w:pPr>
        <w:pStyle w:val="9"/>
        <w:numPr>
          <w:ilvl w:val="0"/>
          <w:numId w:val="5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Spark</w:t>
      </w:r>
    </w:p>
    <w:p/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Q1) Which of following is not correct application of CRM?</w:t>
      </w:r>
    </w:p>
    <w:p>
      <w:pPr>
        <w:pStyle w:val="9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Great Customer care</w:t>
      </w:r>
    </w:p>
    <w:p>
      <w:pPr>
        <w:pStyle w:val="9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Service Automation</w:t>
      </w:r>
    </w:p>
    <w:p>
      <w:pPr>
        <w:pStyle w:val="9"/>
        <w:numPr>
          <w:ilvl w:val="0"/>
          <w:numId w:val="58"/>
        </w:numPr>
        <w:rPr>
          <w:rFonts w:ascii="Arial" w:hAnsi="Arial" w:cs="Arial"/>
        </w:rPr>
      </w:pPr>
      <w:r>
        <w:rPr>
          <w:rFonts w:ascii="Arial" w:hAnsi="Arial" w:cs="Arial"/>
        </w:rPr>
        <w:t>Chatbots</w:t>
      </w:r>
    </w:p>
    <w:p>
      <w:pPr>
        <w:pStyle w:val="9"/>
        <w:numPr>
          <w:ilvl w:val="0"/>
          <w:numId w:val="5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Manual Process Handling</w:t>
      </w:r>
    </w:p>
    <w:p>
      <w:pPr>
        <w:pStyle w:val="9"/>
        <w:rPr>
          <w:rFonts w:ascii="Arial" w:hAnsi="Arial" w:cs="Arial"/>
          <w:b/>
          <w:bCs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Q2) Vision of Digital transformation:</w:t>
      </w:r>
    </w:p>
    <w:p>
      <w:pPr>
        <w:pStyle w:val="9"/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Optimize operations</w:t>
      </w:r>
    </w:p>
    <w:p>
      <w:pPr>
        <w:pStyle w:val="9"/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Engage with customers</w:t>
      </w:r>
    </w:p>
    <w:p>
      <w:pPr>
        <w:pStyle w:val="9"/>
        <w:numPr>
          <w:ilvl w:val="0"/>
          <w:numId w:val="59"/>
        </w:numPr>
        <w:rPr>
          <w:rFonts w:ascii="Arial" w:hAnsi="Arial" w:cs="Arial"/>
        </w:rPr>
      </w:pPr>
      <w:r>
        <w:rPr>
          <w:rFonts w:ascii="Arial" w:hAnsi="Arial" w:cs="Arial"/>
        </w:rPr>
        <w:t>Transform products</w:t>
      </w:r>
    </w:p>
    <w:p>
      <w:pPr>
        <w:pStyle w:val="9"/>
        <w:numPr>
          <w:ilvl w:val="0"/>
          <w:numId w:val="5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All the above</w:t>
      </w:r>
    </w:p>
    <w:p>
      <w:pPr>
        <w:pStyle w:val="9"/>
        <w:rPr>
          <w:rFonts w:ascii="Arial" w:hAnsi="Arial" w:cs="Arial"/>
          <w:b/>
          <w:bCs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Q3) Which of following is not an application of Internet of Things?</w:t>
      </w:r>
    </w:p>
    <w:p>
      <w:pPr>
        <w:pStyle w:val="9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Infrastructure – Environmental monitoring</w:t>
      </w:r>
    </w:p>
    <w:p>
      <w:pPr>
        <w:pStyle w:val="9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Smart manufacturing</w:t>
      </w:r>
    </w:p>
    <w:p>
      <w:pPr>
        <w:pStyle w:val="9"/>
        <w:numPr>
          <w:ilvl w:val="0"/>
          <w:numId w:val="6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Smartphones</w:t>
      </w:r>
    </w:p>
    <w:p>
      <w:pPr>
        <w:pStyle w:val="9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Commerce – Medical &amp; Healthcare</w:t>
      </w:r>
    </w:p>
    <w:p>
      <w:pPr>
        <w:pStyle w:val="9"/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Q4) Bitcoin is invented by:</w:t>
      </w:r>
    </w:p>
    <w:p>
      <w:pPr>
        <w:pStyle w:val="9"/>
        <w:numPr>
          <w:ilvl w:val="0"/>
          <w:numId w:val="61"/>
        </w:numPr>
        <w:rPr>
          <w:rFonts w:ascii="Arial" w:hAnsi="Arial" w:cs="Arial"/>
        </w:rPr>
      </w:pPr>
      <w:r>
        <w:rPr>
          <w:rFonts w:ascii="Arial" w:hAnsi="Arial" w:cs="Arial"/>
        </w:rPr>
        <w:t>Jeff Bezos</w:t>
      </w:r>
    </w:p>
    <w:p>
      <w:pPr>
        <w:pStyle w:val="9"/>
        <w:numPr>
          <w:ilvl w:val="0"/>
          <w:numId w:val="61"/>
        </w:numPr>
        <w:shd w:val="clear" w:color="auto" w:fill="FFFFFF"/>
        <w:spacing w:after="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Satoshi Nakamoto</w:t>
      </w:r>
    </w:p>
    <w:p>
      <w:pPr>
        <w:pStyle w:val="9"/>
        <w:numPr>
          <w:ilvl w:val="0"/>
          <w:numId w:val="61"/>
        </w:numPr>
        <w:shd w:val="clear" w:color="auto" w:fill="FFFFFF"/>
        <w:spacing w:after="60"/>
        <w:rPr>
          <w:rFonts w:ascii="Arial" w:hAnsi="Arial" w:cs="Arial"/>
        </w:rPr>
      </w:pPr>
      <w:r>
        <w:rPr>
          <w:rFonts w:ascii="Arial" w:hAnsi="Arial" w:cs="Arial"/>
        </w:rPr>
        <w:t>Taiichi Ohno</w:t>
      </w:r>
    </w:p>
    <w:p>
      <w:pPr>
        <w:pStyle w:val="9"/>
        <w:numPr>
          <w:ilvl w:val="0"/>
          <w:numId w:val="61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</w:rPr>
        <w:t>Barbara</w:t>
      </w:r>
      <w:r>
        <w:rPr>
          <w:rFonts w:ascii="Arial" w:hAnsi="Arial" w:cs="Arial"/>
          <w:color w:val="202124"/>
        </w:rPr>
        <w:t xml:space="preserve"> Liskov</w:t>
      </w:r>
    </w:p>
    <w:p>
      <w:p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</w:p>
    <w:p>
      <w:p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Q5) Which is not an advantage of B2B:</w:t>
      </w:r>
    </w:p>
    <w:p>
      <w:pPr>
        <w:pStyle w:val="9"/>
        <w:numPr>
          <w:ilvl w:val="0"/>
          <w:numId w:val="62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Ease of Advertising</w:t>
      </w:r>
    </w:p>
    <w:p>
      <w:pPr>
        <w:pStyle w:val="9"/>
        <w:numPr>
          <w:ilvl w:val="0"/>
          <w:numId w:val="62"/>
        </w:numPr>
        <w:shd w:val="clear" w:color="auto" w:fill="FFFFFF"/>
        <w:spacing w:after="60"/>
        <w:rPr>
          <w:rFonts w:ascii="Arial" w:hAnsi="Arial" w:cs="Arial"/>
          <w:b/>
          <w:bCs/>
          <w:color w:val="202124"/>
          <w:lang w:bidi="ar-SA"/>
        </w:rPr>
      </w:pPr>
      <w:r>
        <w:rPr>
          <w:rFonts w:ascii="Arial" w:hAnsi="Arial" w:cs="Arial"/>
          <w:b/>
          <w:bCs/>
          <w:color w:val="202124"/>
          <w:lang w:bidi="ar-SA"/>
        </w:rPr>
        <w:t>Longer decision time and sales process</w:t>
      </w:r>
    </w:p>
    <w:p>
      <w:pPr>
        <w:pStyle w:val="9"/>
        <w:numPr>
          <w:ilvl w:val="0"/>
          <w:numId w:val="62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Online transactions enabling bulk orders</w:t>
      </w:r>
    </w:p>
    <w:p>
      <w:pPr>
        <w:pStyle w:val="9"/>
        <w:numPr>
          <w:ilvl w:val="0"/>
          <w:numId w:val="62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Higher potential sales and more inflow for sellers</w:t>
      </w:r>
    </w:p>
    <w:p>
      <w:p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</w:p>
    <w:p>
      <w:p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Q6) Component/s for IT Management are:</w:t>
      </w:r>
    </w:p>
    <w:p>
      <w:pPr>
        <w:pStyle w:val="9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Strategy</w:t>
      </w:r>
    </w:p>
    <w:p>
      <w:pPr>
        <w:pStyle w:val="9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 xml:space="preserve">Service Standards </w:t>
      </w:r>
    </w:p>
    <w:p>
      <w:pPr>
        <w:pStyle w:val="9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Asset Management</w:t>
      </w:r>
    </w:p>
    <w:p>
      <w:pPr>
        <w:pStyle w:val="9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b/>
          <w:bCs/>
          <w:color w:val="202124"/>
          <w:lang w:bidi="ar-SA"/>
        </w:rPr>
      </w:pPr>
      <w:r>
        <w:rPr>
          <w:rFonts w:ascii="Arial" w:hAnsi="Arial" w:cs="Arial"/>
          <w:b/>
          <w:bCs/>
          <w:color w:val="202124"/>
          <w:lang w:bidi="ar-SA"/>
        </w:rPr>
        <w:t>All of the above</w:t>
      </w:r>
    </w:p>
    <w:p>
      <w:pPr>
        <w:pStyle w:val="9"/>
        <w:numPr>
          <w:ilvl w:val="0"/>
          <w:numId w:val="63"/>
        </w:numPr>
        <w:shd w:val="clear" w:color="auto" w:fill="FFFFFF"/>
        <w:spacing w:after="60"/>
        <w:rPr>
          <w:rFonts w:ascii="Arial" w:hAnsi="Arial" w:cs="Arial"/>
          <w:color w:val="202124"/>
          <w:lang w:bidi="ar-SA"/>
        </w:rPr>
      </w:pPr>
      <w:r>
        <w:rPr>
          <w:rFonts w:ascii="Arial" w:hAnsi="Arial" w:cs="Arial"/>
          <w:color w:val="202124"/>
          <w:lang w:bidi="ar-SA"/>
        </w:rPr>
        <w:t>None of above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Q7) Which of following is not an advantage of Chatbots:</w:t>
      </w:r>
    </w:p>
    <w:p>
      <w:pPr>
        <w:pStyle w:val="9"/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Customer care support</w:t>
      </w:r>
    </w:p>
    <w:p>
      <w:pPr>
        <w:pStyle w:val="9"/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Less time consuming</w:t>
      </w:r>
    </w:p>
    <w:p>
      <w:pPr>
        <w:pStyle w:val="9"/>
        <w:numPr>
          <w:ilvl w:val="0"/>
          <w:numId w:val="6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Managing non-linear conversations</w:t>
      </w:r>
    </w:p>
    <w:p>
      <w:pPr>
        <w:pStyle w:val="9"/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Constant availability</w:t>
      </w:r>
    </w:p>
    <w:p/>
    <w:p>
      <w:pPr>
        <w:pStyle w:val="9"/>
        <w:numPr>
          <w:ilvl w:val="0"/>
          <w:numId w:val="65"/>
        </w:numPr>
      </w:pPr>
      <w:r>
        <w:t>Kanban was designed to improve:</w:t>
      </w:r>
    </w:p>
    <w:p>
      <w:pPr>
        <w:pStyle w:val="9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Flow of system and components between machines</w:t>
      </w:r>
    </w:p>
    <w:p>
      <w:pPr>
        <w:pStyle w:val="9"/>
        <w:numPr>
          <w:ilvl w:val="0"/>
          <w:numId w:val="66"/>
        </w:numPr>
      </w:pPr>
      <w:r>
        <w:t>Performance of system</w:t>
      </w:r>
    </w:p>
    <w:p>
      <w:pPr>
        <w:pStyle w:val="9"/>
        <w:numPr>
          <w:ilvl w:val="0"/>
          <w:numId w:val="66"/>
        </w:numPr>
      </w:pPr>
      <w:r>
        <w:t>Functionality</w:t>
      </w:r>
    </w:p>
    <w:p>
      <w:pPr>
        <w:pStyle w:val="9"/>
        <w:numPr>
          <w:ilvl w:val="0"/>
          <w:numId w:val="66"/>
        </w:numPr>
      </w:pPr>
      <w:r>
        <w:t>None of the above</w:t>
      </w:r>
    </w:p>
    <w:p>
      <w:pPr>
        <w:pStyle w:val="9"/>
        <w:numPr>
          <w:ilvl w:val="0"/>
          <w:numId w:val="65"/>
        </w:numPr>
      </w:pPr>
      <w:r>
        <w:t>In mining, the rewards of succesfulll mining is will be distributed among miners based on:</w:t>
      </w:r>
    </w:p>
    <w:p>
      <w:pPr>
        <w:pStyle w:val="9"/>
        <w:numPr>
          <w:ilvl w:val="1"/>
          <w:numId w:val="65"/>
        </w:numPr>
        <w:rPr>
          <w:b/>
          <w:bCs/>
        </w:rPr>
      </w:pPr>
      <w:r>
        <w:rPr>
          <w:b/>
          <w:bCs/>
        </w:rPr>
        <w:t>The work the miners did</w:t>
      </w:r>
    </w:p>
    <w:p>
      <w:pPr>
        <w:pStyle w:val="9"/>
        <w:numPr>
          <w:ilvl w:val="1"/>
          <w:numId w:val="65"/>
        </w:numPr>
      </w:pPr>
      <w:r>
        <w:t>Computational power</w:t>
      </w:r>
    </w:p>
    <w:p>
      <w:pPr>
        <w:pStyle w:val="9"/>
        <w:numPr>
          <w:ilvl w:val="1"/>
          <w:numId w:val="65"/>
        </w:numPr>
      </w:pPr>
      <w:r>
        <w:t>Invested coins</w:t>
      </w:r>
    </w:p>
    <w:p>
      <w:pPr>
        <w:pStyle w:val="9"/>
        <w:numPr>
          <w:ilvl w:val="1"/>
          <w:numId w:val="65"/>
        </w:numPr>
      </w:pPr>
      <w:r>
        <w:t>None of the above</w:t>
      </w:r>
    </w:p>
    <w:p>
      <w:pPr>
        <w:pStyle w:val="9"/>
        <w:numPr>
          <w:ilvl w:val="0"/>
          <w:numId w:val="65"/>
        </w:numPr>
      </w:pPr>
      <w:r>
        <w:t>What is Cayzu:</w:t>
      </w:r>
    </w:p>
    <w:p>
      <w:pPr>
        <w:pStyle w:val="9"/>
        <w:numPr>
          <w:ilvl w:val="1"/>
          <w:numId w:val="65"/>
        </w:numPr>
      </w:pPr>
      <w:r>
        <w:t>C</w:t>
      </w:r>
      <w:r>
        <w:rPr>
          <w:b/>
          <w:bCs/>
        </w:rPr>
        <w:t>loud based Help desk software</w:t>
      </w:r>
    </w:p>
    <w:p>
      <w:pPr>
        <w:pStyle w:val="9"/>
        <w:numPr>
          <w:ilvl w:val="1"/>
          <w:numId w:val="65"/>
        </w:numPr>
      </w:pPr>
      <w:r>
        <w:t>Health Monitoring Software</w:t>
      </w:r>
    </w:p>
    <w:p>
      <w:pPr>
        <w:pStyle w:val="9"/>
        <w:numPr>
          <w:ilvl w:val="1"/>
          <w:numId w:val="65"/>
        </w:numPr>
      </w:pPr>
      <w:r>
        <w:t>Automobile performance software</w:t>
      </w:r>
    </w:p>
    <w:p>
      <w:pPr>
        <w:pStyle w:val="9"/>
        <w:numPr>
          <w:ilvl w:val="1"/>
          <w:numId w:val="65"/>
        </w:numPr>
      </w:pPr>
      <w:r>
        <w:t>None of the above</w:t>
      </w:r>
    </w:p>
    <w:p>
      <w:pPr>
        <w:pStyle w:val="9"/>
        <w:numPr>
          <w:ilvl w:val="0"/>
          <w:numId w:val="65"/>
        </w:numPr>
      </w:pPr>
      <w:r>
        <w:t>Hadoop was developed to support:</w:t>
      </w:r>
    </w:p>
    <w:p>
      <w:pPr>
        <w:pStyle w:val="9"/>
        <w:numPr>
          <w:ilvl w:val="1"/>
          <w:numId w:val="65"/>
        </w:numPr>
        <w:rPr>
          <w:b/>
          <w:bCs/>
        </w:rPr>
      </w:pPr>
      <w:r>
        <w:rPr>
          <w:b/>
          <w:bCs/>
        </w:rPr>
        <w:t>Nutch Search Engine Project</w:t>
      </w:r>
    </w:p>
    <w:p>
      <w:pPr>
        <w:pStyle w:val="9"/>
        <w:numPr>
          <w:ilvl w:val="1"/>
          <w:numId w:val="65"/>
        </w:numPr>
      </w:pPr>
      <w:r>
        <w:t xml:space="preserve">Business Administrative  </w:t>
      </w:r>
    </w:p>
    <w:p>
      <w:pPr>
        <w:pStyle w:val="9"/>
        <w:numPr>
          <w:ilvl w:val="1"/>
          <w:numId w:val="65"/>
        </w:numPr>
      </w:pPr>
      <w:r>
        <w:t xml:space="preserve">Environment Monitiring </w:t>
      </w:r>
    </w:p>
    <w:p>
      <w:pPr>
        <w:pStyle w:val="9"/>
        <w:numPr>
          <w:ilvl w:val="1"/>
          <w:numId w:val="65"/>
        </w:numPr>
      </w:pPr>
      <w:r>
        <w:t>None of the Above</w:t>
      </w:r>
    </w:p>
    <w:p>
      <w:pPr>
        <w:pStyle w:val="9"/>
        <w:numPr>
          <w:ilvl w:val="0"/>
          <w:numId w:val="65"/>
        </w:numPr>
      </w:pPr>
      <w:r>
        <w:t>Bitcoin existence:</w:t>
      </w:r>
    </w:p>
    <w:p>
      <w:pPr>
        <w:pStyle w:val="9"/>
        <w:numPr>
          <w:ilvl w:val="1"/>
          <w:numId w:val="65"/>
        </w:numPr>
        <w:rPr>
          <w:b/>
          <w:bCs/>
        </w:rPr>
      </w:pPr>
      <w:r>
        <w:rPr>
          <w:b/>
          <w:bCs/>
        </w:rPr>
        <w:t>Electronical</w:t>
      </w:r>
    </w:p>
    <w:p>
      <w:pPr>
        <w:pStyle w:val="9"/>
        <w:numPr>
          <w:ilvl w:val="1"/>
          <w:numId w:val="65"/>
        </w:numPr>
      </w:pPr>
      <w:r>
        <w:t>Physical</w:t>
      </w:r>
    </w:p>
    <w:p>
      <w:pPr>
        <w:pStyle w:val="9"/>
        <w:numPr>
          <w:ilvl w:val="1"/>
          <w:numId w:val="65"/>
        </w:numPr>
      </w:pPr>
      <w:r>
        <w:t>Both A &amp;B</w:t>
      </w:r>
    </w:p>
    <w:p>
      <w:pPr>
        <w:pStyle w:val="9"/>
        <w:numPr>
          <w:ilvl w:val="1"/>
          <w:numId w:val="65"/>
        </w:numPr>
      </w:pPr>
      <w:r>
        <w:t>None of above</w:t>
      </w:r>
    </w:p>
    <w:p>
      <w:pPr>
        <w:pStyle w:val="9"/>
        <w:numPr>
          <w:ilvl w:val="0"/>
          <w:numId w:val="65"/>
        </w:numPr>
      </w:pPr>
      <w:r>
        <w:t>Types of flows in supply chain management:</w:t>
      </w:r>
    </w:p>
    <w:p>
      <w:pPr>
        <w:pStyle w:val="9"/>
        <w:numPr>
          <w:ilvl w:val="1"/>
          <w:numId w:val="65"/>
        </w:numPr>
        <w:rPr>
          <w:b/>
          <w:bCs/>
        </w:rPr>
      </w:pPr>
      <w:r>
        <w:rPr>
          <w:b/>
          <w:bCs/>
        </w:rPr>
        <w:t>Physical flow and Information flow</w:t>
      </w:r>
    </w:p>
    <w:p>
      <w:pPr>
        <w:pStyle w:val="9"/>
        <w:numPr>
          <w:ilvl w:val="1"/>
          <w:numId w:val="65"/>
        </w:numPr>
      </w:pPr>
      <w:r>
        <w:t>Physical flow and control flow</w:t>
      </w:r>
    </w:p>
    <w:p>
      <w:pPr>
        <w:pStyle w:val="9"/>
        <w:numPr>
          <w:ilvl w:val="1"/>
          <w:numId w:val="65"/>
        </w:numPr>
      </w:pPr>
      <w:r>
        <w:t>Control flow and Information flow</w:t>
      </w:r>
    </w:p>
    <w:p>
      <w:pPr>
        <w:pStyle w:val="9"/>
        <w:numPr>
          <w:ilvl w:val="1"/>
          <w:numId w:val="65"/>
        </w:numPr>
      </w:pPr>
      <w:r>
        <w:t>None of above</w:t>
      </w:r>
    </w:p>
    <w:p>
      <w:pPr>
        <w:pStyle w:val="9"/>
        <w:numPr>
          <w:ilvl w:val="0"/>
          <w:numId w:val="65"/>
        </w:numPr>
      </w:pPr>
      <w:r>
        <w:t>Financial losses due to fake content:</w:t>
      </w:r>
    </w:p>
    <w:p>
      <w:pPr>
        <w:pStyle w:val="9"/>
        <w:numPr>
          <w:ilvl w:val="1"/>
          <w:numId w:val="65"/>
        </w:numPr>
        <w:rPr>
          <w:b/>
          <w:bCs/>
        </w:rPr>
      </w:pPr>
      <w:r>
        <w:rPr>
          <w:b/>
          <w:bCs/>
        </w:rPr>
        <w:t>Around 80 billion</w:t>
      </w:r>
    </w:p>
    <w:p>
      <w:pPr>
        <w:pStyle w:val="9"/>
        <w:numPr>
          <w:ilvl w:val="1"/>
          <w:numId w:val="65"/>
        </w:numPr>
      </w:pPr>
      <w:r>
        <w:t>20 million</w:t>
      </w:r>
    </w:p>
    <w:p>
      <w:pPr>
        <w:pStyle w:val="9"/>
        <w:numPr>
          <w:ilvl w:val="1"/>
          <w:numId w:val="65"/>
        </w:numPr>
      </w:pPr>
      <w:r>
        <w:t>2 million</w:t>
      </w:r>
    </w:p>
    <w:p>
      <w:pPr>
        <w:pStyle w:val="9"/>
        <w:numPr>
          <w:ilvl w:val="1"/>
          <w:numId w:val="65"/>
        </w:numPr>
      </w:pPr>
      <w:r>
        <w:t>50 millioon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Q1. Digital Transformation is a philosophy about the nature of change.</w:t>
      </w:r>
    </w:p>
    <w:p>
      <w:pPr>
        <w:pStyle w:val="9"/>
        <w:numPr>
          <w:ilvl w:val="0"/>
          <w:numId w:val="67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True</w:t>
      </w:r>
    </w:p>
    <w:p>
      <w:pPr>
        <w:pStyle w:val="9"/>
        <w:numPr>
          <w:ilvl w:val="0"/>
          <w:numId w:val="67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False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Q2. Which of the following is NOT a feature of Cayzu?</w:t>
      </w:r>
    </w:p>
    <w:p>
      <w:pPr>
        <w:pStyle w:val="9"/>
        <w:numPr>
          <w:ilvl w:val="0"/>
          <w:numId w:val="6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Real-Time Monitoring</w:t>
      </w:r>
    </w:p>
    <w:p>
      <w:pPr>
        <w:pStyle w:val="9"/>
        <w:numPr>
          <w:ilvl w:val="0"/>
          <w:numId w:val="6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Ticketing System</w:t>
      </w:r>
    </w:p>
    <w:p>
      <w:pPr>
        <w:pStyle w:val="9"/>
        <w:numPr>
          <w:ilvl w:val="0"/>
          <w:numId w:val="68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App Integration</w:t>
      </w:r>
    </w:p>
    <w:p>
      <w:pPr>
        <w:pStyle w:val="9"/>
        <w:numPr>
          <w:ilvl w:val="0"/>
          <w:numId w:val="68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 Reports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Q3. Which of the following is NOT a goal of Total Quality Management?</w:t>
      </w:r>
    </w:p>
    <w:p>
      <w:pPr>
        <w:pStyle w:val="9"/>
        <w:numPr>
          <w:ilvl w:val="0"/>
          <w:numId w:val="69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Greater Efficiency</w:t>
      </w:r>
    </w:p>
    <w:p>
      <w:pPr>
        <w:pStyle w:val="9"/>
        <w:numPr>
          <w:ilvl w:val="0"/>
          <w:numId w:val="69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Lower Operating Cost</w:t>
      </w:r>
    </w:p>
    <w:p>
      <w:pPr>
        <w:pStyle w:val="9"/>
        <w:numPr>
          <w:ilvl w:val="0"/>
          <w:numId w:val="69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Quick Fix Solution</w:t>
      </w:r>
    </w:p>
    <w:p>
      <w:pPr>
        <w:pStyle w:val="9"/>
        <w:numPr>
          <w:ilvl w:val="0"/>
          <w:numId w:val="69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Increased Market Share</w:t>
      </w:r>
    </w:p>
    <w:p>
      <w:pPr>
        <w:rPr>
          <w:b/>
          <w:bCs/>
          <w:sz w:val="32"/>
          <w:szCs w:val="32"/>
        </w:rPr>
      </w:pPr>
    </w:p>
    <w:p>
      <w:pPr>
        <w:pStyle w:val="3"/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Q4. The ______ goal of a business-to-business website involves an interactive dialogue with a virtual sales person.</w:t>
      </w:r>
    </w:p>
    <w:p>
      <w:pPr>
        <w:pStyle w:val="9"/>
        <w:numPr>
          <w:ilvl w:val="0"/>
          <w:numId w:val="70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Save</w:t>
      </w:r>
    </w:p>
    <w:p>
      <w:pPr>
        <w:pStyle w:val="9"/>
        <w:numPr>
          <w:ilvl w:val="0"/>
          <w:numId w:val="70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Sell</w:t>
      </w:r>
    </w:p>
    <w:p>
      <w:pPr>
        <w:pStyle w:val="9"/>
        <w:numPr>
          <w:ilvl w:val="0"/>
          <w:numId w:val="70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Speak</w:t>
      </w:r>
    </w:p>
    <w:p>
      <w:pPr>
        <w:pStyle w:val="9"/>
        <w:numPr>
          <w:ilvl w:val="0"/>
          <w:numId w:val="70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Serve</w:t>
      </w:r>
    </w:p>
    <w:p>
      <w:pPr>
        <w:pStyle w:val="3"/>
        <w:rPr>
          <w:rFonts w:asciiTheme="minorHAnsi" w:hAnsiTheme="minorHAnsi" w:eastAsiaTheme="minorHAnsi" w:cstheme="minorBidi"/>
          <w:sz w:val="32"/>
          <w:szCs w:val="32"/>
        </w:rPr>
      </w:pPr>
    </w:p>
    <w:p>
      <w:pPr>
        <w:pStyle w:val="3"/>
        <w:rPr>
          <w:rFonts w:asciiTheme="minorHAnsi" w:hAnsiTheme="minorHAnsi" w:eastAsiaTheme="minorHAnsi" w:cstheme="minorBidi"/>
          <w:sz w:val="32"/>
          <w:szCs w:val="32"/>
        </w:rPr>
      </w:pPr>
    </w:p>
    <w:p>
      <w:pPr>
        <w:pStyle w:val="3"/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Q5. Which one of the following is NOT an application of IOT?</w:t>
      </w:r>
    </w:p>
    <w:p>
      <w:pPr>
        <w:pStyle w:val="9"/>
        <w:numPr>
          <w:ilvl w:val="0"/>
          <w:numId w:val="7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Industry &amp; Farming</w:t>
      </w:r>
    </w:p>
    <w:p>
      <w:pPr>
        <w:pStyle w:val="9"/>
        <w:numPr>
          <w:ilvl w:val="0"/>
          <w:numId w:val="7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Commerce</w:t>
      </w:r>
    </w:p>
    <w:p>
      <w:pPr>
        <w:pStyle w:val="9"/>
        <w:numPr>
          <w:ilvl w:val="0"/>
          <w:numId w:val="7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Infrastructure</w:t>
      </w:r>
    </w:p>
    <w:p>
      <w:pPr>
        <w:pStyle w:val="9"/>
        <w:numPr>
          <w:ilvl w:val="0"/>
          <w:numId w:val="71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None of the Above</w:t>
      </w:r>
    </w:p>
    <w:p>
      <w:pPr>
        <w:rPr>
          <w:sz w:val="32"/>
          <w:szCs w:val="32"/>
        </w:rPr>
      </w:pPr>
    </w:p>
    <w:p>
      <w:pPr>
        <w:pStyle w:val="3"/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Q6. The </w:t>
      </w:r>
      <w:r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oftHyphen/>
      </w:r>
      <w:r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oftHyphen/>
      </w:r>
      <w:r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_______ flow in Supply Chain Management involves the transformation, movement and storage of goods and materials.</w:t>
      </w:r>
    </w:p>
    <w:p>
      <w:pPr>
        <w:pStyle w:val="9"/>
        <w:numPr>
          <w:ilvl w:val="0"/>
          <w:numId w:val="7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Information</w:t>
      </w:r>
    </w:p>
    <w:p>
      <w:pPr>
        <w:pStyle w:val="9"/>
        <w:numPr>
          <w:ilvl w:val="0"/>
          <w:numId w:val="7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Finance</w:t>
      </w:r>
    </w:p>
    <w:p>
      <w:pPr>
        <w:pStyle w:val="9"/>
        <w:numPr>
          <w:ilvl w:val="0"/>
          <w:numId w:val="72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Physical</w:t>
      </w:r>
    </w:p>
    <w:p>
      <w:pPr>
        <w:pStyle w:val="9"/>
        <w:numPr>
          <w:ilvl w:val="0"/>
          <w:numId w:val="7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Service</w:t>
      </w:r>
    </w:p>
    <w:p>
      <w:pPr>
        <w:rPr>
          <w:sz w:val="32"/>
          <w:szCs w:val="32"/>
        </w:rPr>
      </w:pPr>
    </w:p>
    <w:p>
      <w:pPr>
        <w:pStyle w:val="3"/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HAnsi" w:cstheme="minorBid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Q7. Blockchain was invented to solve the problem of ______.</w:t>
      </w:r>
    </w:p>
    <w:p>
      <w:pPr>
        <w:pStyle w:val="9"/>
        <w:numPr>
          <w:ilvl w:val="0"/>
          <w:numId w:val="7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Distributed computing systems</w:t>
      </w:r>
    </w:p>
    <w:p>
      <w:pPr>
        <w:pStyle w:val="9"/>
        <w:numPr>
          <w:ilvl w:val="0"/>
          <w:numId w:val="7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Decentralization</w:t>
      </w:r>
    </w:p>
    <w:p>
      <w:pPr>
        <w:pStyle w:val="9"/>
        <w:numPr>
          <w:ilvl w:val="0"/>
          <w:numId w:val="7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Scalability</w:t>
      </w:r>
    </w:p>
    <w:p>
      <w:pPr>
        <w:pStyle w:val="9"/>
        <w:numPr>
          <w:ilvl w:val="0"/>
          <w:numId w:val="73"/>
        </w:num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Centralization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>
      <w:pPr>
        <w:spacing w:line="240" w:lineRule="auto"/>
      </w:pPr>
      <w:r>
        <w:t xml:space="preserve">Q1) who was the person to implement kanban in the field of IT/Software? </w:t>
      </w:r>
    </w:p>
    <w:p>
      <w:pPr>
        <w:spacing w:line="240" w:lineRule="auto"/>
      </w:pPr>
      <w:r>
        <w:t xml:space="preserve">A) Taaichi ohno </w:t>
      </w:r>
    </w:p>
    <w:p>
      <w:pPr>
        <w:spacing w:line="240" w:lineRule="auto"/>
      </w:pPr>
      <w:r>
        <w:t xml:space="preserve">B) David C Yurman </w:t>
      </w:r>
    </w:p>
    <w:p>
      <w:pPr>
        <w:spacing w:line="240" w:lineRule="auto"/>
      </w:pPr>
      <w:r>
        <w:t xml:space="preserve">C) John H booney </w:t>
      </w:r>
    </w:p>
    <w:p>
      <w:pPr>
        <w:spacing w:line="240" w:lineRule="auto"/>
        <w:rPr>
          <w:b/>
          <w:bCs/>
        </w:rPr>
      </w:pPr>
      <w:r>
        <w:t xml:space="preserve">D) </w:t>
      </w:r>
      <w:r>
        <w:rPr>
          <w:b/>
          <w:bCs/>
        </w:rPr>
        <w:t xml:space="preserve">David J Anderson </w:t>
      </w:r>
    </w:p>
    <w:p>
      <w:pPr>
        <w:spacing w:line="240" w:lineRule="auto"/>
        <w:rPr>
          <w:color w:val="FF0000"/>
        </w:rPr>
      </w:pPr>
      <w:r>
        <w:rPr>
          <w:color w:val="FF0000"/>
        </w:rPr>
        <w:t>Ans: David J Anderson</w:t>
      </w:r>
    </w:p>
    <w:p>
      <w:r>
        <w:t>Q2)Who is the creater of Block-Chain ?</w:t>
      </w:r>
    </w:p>
    <w:p>
      <w:r>
        <w:t>A) Marvin MIns</w:t>
      </w:r>
    </w:p>
    <w:p>
      <w:pPr>
        <w:rPr>
          <w:sz w:val="20"/>
          <w:szCs w:val="20"/>
        </w:rPr>
      </w:pPr>
      <w:r>
        <w:t xml:space="preserve">B)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Satoshi Nakamoto</w:t>
      </w:r>
    </w:p>
    <w:p>
      <w:r>
        <w:t>C)Edward Feigenbaum</w:t>
      </w:r>
    </w:p>
    <w:p>
      <w:r>
        <w:t>D)Andrew Ng</w:t>
      </w:r>
    </w:p>
    <w:p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color w:val="FF0000"/>
        </w:rPr>
        <w:t xml:space="preserve">ANS: 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Satoshi Nakamoto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Q3) The Supply chain management was first coined un the year?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A)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1982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sz w:val="20"/>
          <w:szCs w:val="20"/>
          <w:shd w:val="clear" w:color="auto" w:fill="FFFFFF"/>
        </w:rPr>
        <w:t>B)1952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sz w:val="20"/>
          <w:szCs w:val="20"/>
          <w:shd w:val="clear" w:color="auto" w:fill="FFFFFF"/>
        </w:rPr>
        <w:t>C)1996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sz w:val="20"/>
          <w:szCs w:val="20"/>
          <w:shd w:val="clear" w:color="auto" w:fill="FFFFFF"/>
        </w:rPr>
        <w:t>D)2002</w:t>
      </w:r>
    </w:p>
    <w:p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ANS: 1982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Q4)Which of the following is not true about Dataset preprocessing?</w:t>
      </w:r>
    </w:p>
    <w:p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A)Data preprocessing is a integral part of machine learning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B)Data formatting is not key component of preprocessing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sz w:val="20"/>
          <w:szCs w:val="20"/>
          <w:shd w:val="clear" w:color="auto" w:fill="FFFFFF"/>
        </w:rPr>
        <w:t>C)It deals with non-linear data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sz w:val="20"/>
          <w:szCs w:val="20"/>
          <w:shd w:val="clear" w:color="auto" w:fill="FFFFFF"/>
        </w:rPr>
        <w:t>D)Deep learning follows a train and error process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ANS:</w:t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B)Data formatting is not key component of preprocessing</w:t>
      </w:r>
    </w:p>
    <w:p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Q5)What are the stages of life cycle of digitarl Business transformation</w:t>
      </w:r>
    </w:p>
    <w:p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A) </w:t>
      </w:r>
      <w:r>
        <w:rPr>
          <w:rFonts w:ascii="Arial" w:hAnsi="Arial" w:cs="Arial"/>
          <w:sz w:val="20"/>
          <w:szCs w:val="20"/>
          <w:shd w:val="clear" w:color="auto" w:fill="FFFFFF"/>
        </w:rPr>
        <w:t>Build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sz w:val="20"/>
          <w:szCs w:val="20"/>
          <w:shd w:val="clear" w:color="auto" w:fill="FFFFFF"/>
        </w:rPr>
        <w:t>B)Create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sz w:val="20"/>
          <w:szCs w:val="20"/>
          <w:shd w:val="clear" w:color="auto" w:fill="FFFFFF"/>
        </w:rPr>
        <w:t>C)Reinvent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D) All the above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ANS: All the above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Q6) What is the major level of digital transformation?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A) Process Transformation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B) Business model Transformation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B) Domain Transformation</w:t>
      </w:r>
    </w:p>
    <w:p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D)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All of the above</w:t>
      </w:r>
    </w:p>
    <w:p>
      <w:pP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ANS: All the above</w:t>
      </w:r>
    </w:p>
    <w:p>
      <w:p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Q7)Which of the following is not a part of JURAN TRILOGY?</w:t>
      </w:r>
    </w:p>
    <w:p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A)planning 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sz w:val="20"/>
          <w:szCs w:val="20"/>
          <w:shd w:val="clear" w:color="auto" w:fill="FFFFFF"/>
        </w:rPr>
        <w:t>B)Control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C)Refinement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sz w:val="20"/>
          <w:szCs w:val="20"/>
          <w:shd w:val="clear" w:color="auto" w:fill="FFFFFF"/>
        </w:rPr>
        <w:t>D)Improvement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br w:type="textWrapping"/>
      </w:r>
      <w:r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ANS: Refinement</w:t>
      </w:r>
      <w:r>
        <w:rPr>
          <w:rFonts w:ascii="Arial" w:hAnsi="Arial" w:cs="Arial"/>
          <w:sz w:val="20"/>
          <w:szCs w:val="20"/>
          <w:shd w:val="clear" w:color="auto" w:fill="FFFFFF"/>
        </w:rPr>
        <w:br w:type="textWrapping"/>
      </w:r>
    </w:p>
    <w:p/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1.The project life cycle consists of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A) Understanding the scope of the project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B) Objectives of the project</w:t>
      </w:r>
    </w:p>
    <w:p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C) Formulation and planning various activities</w:t>
      </w:r>
    </w:p>
    <w:p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D) All of the above</w:t>
      </w:r>
    </w:p>
    <w:p>
      <w:pPr>
        <w:spacing w:after="0" w:line="240" w:lineRule="auto"/>
        <w:ind w:left="720"/>
        <w:rPr>
          <w:rFonts w:ascii="Arial" w:hAnsi="Arial" w:cs="Arial"/>
          <w:b/>
          <w:bCs/>
        </w:rPr>
      </w:pP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2. Hadoop is a framework that works with a variety of related tools. Common group include ____________</w:t>
      </w:r>
    </w:p>
    <w:p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MapReduce, Hive and HBase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b) MapReduce, MySQL and Google Apps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c) MapReduce, Hummer and Iguana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d) MapReduce, Heron and Trumpet</w:t>
      </w:r>
    </w:p>
    <w:p>
      <w:pPr>
        <w:spacing w:after="0" w:line="240" w:lineRule="auto"/>
        <w:ind w:left="720"/>
        <w:rPr>
          <w:rFonts w:ascii="Arial" w:hAnsi="Arial" w:cs="Arial"/>
        </w:rPr>
      </w:pP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3)what does CRM stand for?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a)Customer retailing management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b)Consumer relationship management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c)Customer resource management</w:t>
      </w:r>
    </w:p>
    <w:p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d)Customer relationship management</w:t>
      </w:r>
    </w:p>
    <w:p>
      <w:pPr>
        <w:spacing w:after="0" w:line="240" w:lineRule="auto"/>
        <w:ind w:left="720"/>
        <w:rPr>
          <w:rFonts w:ascii="Arial" w:hAnsi="Arial" w:cs="Arial"/>
        </w:rPr>
      </w:pP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4.The planning,​ scheduling, and control of the activities that transform inputs into finished goods and​ services" is the definition of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a)Service operations.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b) Operations management.</w:t>
      </w:r>
    </w:p>
    <w:p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C.Supply chain.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D.Operations function.</w:t>
      </w:r>
    </w:p>
    <w:p>
      <w:pPr>
        <w:spacing w:after="0" w:line="240" w:lineRule="auto"/>
        <w:ind w:left="720"/>
        <w:rPr>
          <w:rFonts w:ascii="Arial" w:hAnsi="Arial" w:cs="Arial"/>
        </w:rPr>
      </w:pP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5.What is bitcoin?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A) A technology that underpins Hyperledger Fabric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B) Another name for BlockChain</w:t>
      </w:r>
    </w:p>
    <w:p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C) An unregulated censorship resistant shadow currency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D) A private network</w:t>
      </w:r>
    </w:p>
    <w:p>
      <w:pPr>
        <w:spacing w:after="0" w:line="240" w:lineRule="auto"/>
        <w:ind w:left="720"/>
        <w:rPr>
          <w:rFonts w:ascii="Arial" w:hAnsi="Arial" w:cs="Arial"/>
        </w:rPr>
      </w:pP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6.Which of the following is the correct full form of SaaS?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a)Storage-as-a-Service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b)Server-as-a-Software</w:t>
      </w:r>
    </w:p>
    <w:p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c)Software-as-a-Service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d)None of the above</w:t>
      </w:r>
    </w:p>
    <w:p>
      <w:pPr>
        <w:spacing w:after="0" w:line="240" w:lineRule="auto"/>
        <w:ind w:left="720"/>
        <w:rPr>
          <w:rFonts w:ascii="Arial" w:hAnsi="Arial" w:cs="Arial"/>
        </w:rPr>
      </w:pP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7.Total Quality Management (TQM) focuses on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a)Employee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b)Customer</w:t>
      </w:r>
    </w:p>
    <w:p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c)Both (a) and (b)</w:t>
      </w:r>
    </w:p>
    <w:p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d)None of the above</w:t>
      </w:r>
    </w:p>
    <w:p>
      <w:pPr>
        <w:spacing w:after="0" w:line="240" w:lineRule="auto"/>
        <w:ind w:left="720"/>
        <w:rPr>
          <w:rFonts w:ascii="Arial" w:hAnsi="Arial" w:cs="Arial"/>
        </w:rPr>
      </w:pPr>
    </w:p>
    <w:p/>
    <w:p>
      <w:pPr>
        <w:pStyle w:val="9"/>
        <w:numPr>
          <w:ilvl w:val="0"/>
          <w:numId w:val="74"/>
        </w:numPr>
        <w:spacing w:after="160" w:line="256" w:lineRule="auto"/>
        <w:rPr>
          <w:lang w:bidi="ar-SA"/>
        </w:rPr>
      </w:pPr>
      <w:r>
        <w:t>What is Kanban used for?</w:t>
      </w:r>
    </w:p>
    <w:p>
      <w:pPr>
        <w:pStyle w:val="9"/>
        <w:numPr>
          <w:ilvl w:val="1"/>
          <w:numId w:val="34"/>
        </w:numPr>
        <w:spacing w:after="160" w:line="256" w:lineRule="auto"/>
        <w:rPr>
          <w:b/>
          <w:bCs/>
        </w:rPr>
      </w:pPr>
      <w:r>
        <w:rPr>
          <w:b/>
          <w:bCs/>
        </w:rPr>
        <w:t>To Visualize and track the flow of activities.</w:t>
      </w:r>
    </w:p>
    <w:p>
      <w:pPr>
        <w:pStyle w:val="9"/>
        <w:numPr>
          <w:ilvl w:val="1"/>
          <w:numId w:val="34"/>
        </w:numPr>
        <w:spacing w:after="160" w:line="256" w:lineRule="auto"/>
      </w:pPr>
      <w:r>
        <w:t>To do daily standup meetings</w:t>
      </w:r>
    </w:p>
    <w:p>
      <w:pPr>
        <w:pStyle w:val="9"/>
        <w:numPr>
          <w:ilvl w:val="1"/>
          <w:numId w:val="34"/>
        </w:numPr>
        <w:spacing w:after="160" w:line="256" w:lineRule="auto"/>
      </w:pPr>
      <w:r>
        <w:t xml:space="preserve"> Performing tasks in iterations</w:t>
      </w:r>
    </w:p>
    <w:p>
      <w:pPr>
        <w:pStyle w:val="9"/>
        <w:numPr>
          <w:ilvl w:val="1"/>
          <w:numId w:val="34"/>
        </w:numPr>
        <w:spacing w:after="160" w:line="256" w:lineRule="auto"/>
      </w:pPr>
      <w:r>
        <w:t xml:space="preserve">Performing tasks with </w:t>
      </w:r>
      <w:r>
        <w:rPr>
          <w:rFonts w:cs="Arial"/>
          <w:color w:val="333333"/>
          <w:shd w:val="clear" w:color="auto" w:fill="FFFFFF"/>
        </w:rPr>
        <w:t>scrum master, product owner, and scrum team</w:t>
      </w:r>
    </w:p>
    <w:p>
      <w:r>
        <w:t>Answer: option a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Blockchain was designed to solve the problem of?</w:t>
      </w:r>
    </w:p>
    <w:p>
      <w:pPr>
        <w:pStyle w:val="9"/>
        <w:numPr>
          <w:ilvl w:val="1"/>
          <w:numId w:val="75"/>
        </w:numPr>
        <w:spacing w:after="160" w:line="256" w:lineRule="auto"/>
        <w:rPr>
          <w:b/>
          <w:bCs/>
        </w:rPr>
      </w:pPr>
      <w:r>
        <w:rPr>
          <w:b/>
          <w:bCs/>
        </w:rPr>
        <w:t>Centralization</w:t>
      </w:r>
    </w:p>
    <w:p>
      <w:pPr>
        <w:pStyle w:val="9"/>
        <w:numPr>
          <w:ilvl w:val="1"/>
          <w:numId w:val="75"/>
        </w:numPr>
        <w:spacing w:after="160" w:line="256" w:lineRule="auto"/>
      </w:pPr>
      <w:r>
        <w:t>Decentralization</w:t>
      </w:r>
    </w:p>
    <w:p>
      <w:pPr>
        <w:pStyle w:val="9"/>
        <w:numPr>
          <w:ilvl w:val="1"/>
          <w:numId w:val="75"/>
        </w:numPr>
        <w:spacing w:after="160" w:line="256" w:lineRule="auto"/>
      </w:pPr>
      <w:r>
        <w:t>Hierarchy Structure</w:t>
      </w:r>
    </w:p>
    <w:p>
      <w:pPr>
        <w:pStyle w:val="9"/>
        <w:numPr>
          <w:ilvl w:val="1"/>
          <w:numId w:val="75"/>
        </w:numPr>
        <w:spacing w:after="160" w:line="256" w:lineRule="auto"/>
      </w:pPr>
      <w:r>
        <w:t>Queued Structure</w:t>
      </w:r>
    </w:p>
    <w:p>
      <w:r>
        <w:t>Answer: option a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----------------- Framework was designed to store and process the data in a distributed data processing environment with commodity hardware.</w:t>
      </w:r>
    </w:p>
    <w:p>
      <w:pPr>
        <w:pStyle w:val="9"/>
        <w:numPr>
          <w:ilvl w:val="1"/>
          <w:numId w:val="76"/>
        </w:numPr>
        <w:spacing w:after="160" w:line="256" w:lineRule="auto"/>
      </w:pPr>
      <w:r>
        <w:t>Bitcoin</w:t>
      </w:r>
    </w:p>
    <w:p>
      <w:pPr>
        <w:pStyle w:val="9"/>
        <w:numPr>
          <w:ilvl w:val="1"/>
          <w:numId w:val="76"/>
        </w:numPr>
        <w:spacing w:after="160" w:line="256" w:lineRule="auto"/>
      </w:pPr>
      <w:r>
        <w:t>Bitmapping</w:t>
      </w:r>
    </w:p>
    <w:p>
      <w:pPr>
        <w:pStyle w:val="9"/>
        <w:numPr>
          <w:ilvl w:val="1"/>
          <w:numId w:val="76"/>
        </w:numPr>
        <w:spacing w:after="160" w:line="256" w:lineRule="auto"/>
      </w:pPr>
      <w:r>
        <w:t>Hadoop</w:t>
      </w:r>
    </w:p>
    <w:p>
      <w:pPr>
        <w:pStyle w:val="9"/>
        <w:numPr>
          <w:ilvl w:val="1"/>
          <w:numId w:val="76"/>
        </w:numPr>
        <w:spacing w:after="160" w:line="256" w:lineRule="auto"/>
      </w:pPr>
      <w:r>
        <w:t>Digital Marketing</w:t>
      </w:r>
    </w:p>
    <w:p>
      <w:r>
        <w:t>Answer: option c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What cannot CRM achieve?</w:t>
      </w:r>
    </w:p>
    <w:p>
      <w:pPr>
        <w:pStyle w:val="9"/>
        <w:numPr>
          <w:ilvl w:val="1"/>
          <w:numId w:val="77"/>
        </w:numPr>
        <w:spacing w:after="160" w:line="256" w:lineRule="auto"/>
      </w:pPr>
      <w:r>
        <w:t>Find and attract customers</w:t>
      </w:r>
    </w:p>
    <w:p>
      <w:pPr>
        <w:pStyle w:val="9"/>
        <w:numPr>
          <w:ilvl w:val="1"/>
          <w:numId w:val="77"/>
        </w:numPr>
        <w:spacing w:after="160" w:line="256" w:lineRule="auto"/>
      </w:pPr>
      <w:r>
        <w:t>Gain customer trust</w:t>
      </w:r>
    </w:p>
    <w:p>
      <w:pPr>
        <w:pStyle w:val="9"/>
        <w:numPr>
          <w:ilvl w:val="1"/>
          <w:numId w:val="77"/>
        </w:numPr>
        <w:spacing w:after="160" w:line="256" w:lineRule="auto"/>
      </w:pPr>
      <w:r>
        <w:t>Gain customer satisfaction</w:t>
      </w:r>
    </w:p>
    <w:p>
      <w:pPr>
        <w:pStyle w:val="9"/>
        <w:numPr>
          <w:ilvl w:val="1"/>
          <w:numId w:val="77"/>
        </w:numPr>
        <w:spacing w:after="160" w:line="256" w:lineRule="auto"/>
        <w:rPr>
          <w:b/>
          <w:bCs/>
        </w:rPr>
      </w:pPr>
      <w:r>
        <w:rPr>
          <w:b/>
          <w:bCs/>
        </w:rPr>
        <w:t>Develop the quality of the product</w:t>
      </w:r>
    </w:p>
    <w:p>
      <w:r>
        <w:t>Answer: option d</w:t>
      </w:r>
    </w:p>
    <w:p>
      <w:pPr>
        <w:pStyle w:val="9"/>
        <w:numPr>
          <w:ilvl w:val="0"/>
          <w:numId w:val="74"/>
        </w:numPr>
        <w:spacing w:after="160" w:line="256" w:lineRule="auto"/>
      </w:pPr>
      <w:bookmarkStart w:id="0" w:name="_Hlk58175681"/>
      <w:r>
        <w:t>Full form of IOT</w:t>
      </w:r>
    </w:p>
    <w:p>
      <w:pPr>
        <w:pStyle w:val="9"/>
        <w:numPr>
          <w:ilvl w:val="1"/>
          <w:numId w:val="78"/>
        </w:numPr>
        <w:spacing w:after="160" w:line="256" w:lineRule="auto"/>
      </w:pPr>
      <w:r>
        <w:t>Initiation of things</w:t>
      </w:r>
    </w:p>
    <w:p>
      <w:pPr>
        <w:pStyle w:val="9"/>
        <w:numPr>
          <w:ilvl w:val="1"/>
          <w:numId w:val="78"/>
        </w:numPr>
        <w:spacing w:after="160" w:line="256" w:lineRule="auto"/>
      </w:pPr>
      <w:r>
        <w:t>International office of Things</w:t>
      </w:r>
    </w:p>
    <w:p>
      <w:pPr>
        <w:pStyle w:val="9"/>
        <w:numPr>
          <w:ilvl w:val="1"/>
          <w:numId w:val="78"/>
        </w:numPr>
        <w:spacing w:after="160" w:line="256" w:lineRule="auto"/>
      </w:pPr>
      <w:r>
        <w:t>Internet of things</w:t>
      </w:r>
    </w:p>
    <w:p>
      <w:pPr>
        <w:pStyle w:val="9"/>
        <w:numPr>
          <w:ilvl w:val="1"/>
          <w:numId w:val="78"/>
        </w:numPr>
        <w:spacing w:after="160" w:line="256" w:lineRule="auto"/>
      </w:pPr>
      <w:r>
        <w:t>Infrastructure of Things</w:t>
      </w:r>
    </w:p>
    <w:bookmarkEnd w:id="0"/>
    <w:p>
      <w:r>
        <w:t>Answer: option c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How to manage B2B Relationships?</w:t>
      </w:r>
    </w:p>
    <w:p>
      <w:pPr>
        <w:pStyle w:val="9"/>
        <w:numPr>
          <w:ilvl w:val="1"/>
          <w:numId w:val="79"/>
        </w:numPr>
        <w:spacing w:after="160" w:line="256" w:lineRule="auto"/>
      </w:pPr>
      <w:r>
        <w:t>Choose a trustworthy business partner</w:t>
      </w:r>
    </w:p>
    <w:p>
      <w:pPr>
        <w:pStyle w:val="9"/>
        <w:numPr>
          <w:ilvl w:val="1"/>
          <w:numId w:val="79"/>
        </w:numPr>
        <w:spacing w:after="160" w:line="256" w:lineRule="auto"/>
      </w:pPr>
      <w:r>
        <w:t>Choose a family member whom you do not trust</w:t>
      </w:r>
    </w:p>
    <w:p>
      <w:pPr>
        <w:pStyle w:val="9"/>
        <w:numPr>
          <w:ilvl w:val="1"/>
          <w:numId w:val="79"/>
        </w:numPr>
        <w:spacing w:after="160" w:line="256" w:lineRule="auto"/>
      </w:pPr>
      <w:r>
        <w:t>Choose a stranger</w:t>
      </w:r>
    </w:p>
    <w:p>
      <w:pPr>
        <w:pStyle w:val="9"/>
        <w:numPr>
          <w:ilvl w:val="1"/>
          <w:numId w:val="79"/>
        </w:numPr>
        <w:spacing w:after="160" w:line="256" w:lineRule="auto"/>
      </w:pPr>
      <w:r>
        <w:t>Choose a friend who deceived you previously</w:t>
      </w:r>
    </w:p>
    <w:p>
      <w:r>
        <w:t>Answer: option a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Which of the following is NOT a element of Total Quality Management (TQM)</w:t>
      </w:r>
    </w:p>
    <w:p>
      <w:pPr>
        <w:pStyle w:val="9"/>
        <w:numPr>
          <w:ilvl w:val="1"/>
          <w:numId w:val="80"/>
        </w:numPr>
        <w:spacing w:after="160" w:line="256" w:lineRule="auto"/>
      </w:pPr>
      <w:r>
        <w:t>Focus on Customer</w:t>
      </w:r>
    </w:p>
    <w:p>
      <w:pPr>
        <w:pStyle w:val="9"/>
        <w:numPr>
          <w:ilvl w:val="1"/>
          <w:numId w:val="80"/>
        </w:numPr>
        <w:spacing w:after="160" w:line="256" w:lineRule="auto"/>
        <w:rPr>
          <w:b/>
          <w:bCs/>
        </w:rPr>
      </w:pPr>
      <w:r>
        <w:rPr>
          <w:b/>
          <w:bCs/>
        </w:rPr>
        <w:t>Pricing factor</w:t>
      </w:r>
    </w:p>
    <w:p>
      <w:pPr>
        <w:pStyle w:val="9"/>
        <w:numPr>
          <w:ilvl w:val="1"/>
          <w:numId w:val="80"/>
        </w:numPr>
        <w:spacing w:after="160" w:line="256" w:lineRule="auto"/>
      </w:pPr>
      <w:r>
        <w:t>Employee involvement</w:t>
      </w:r>
    </w:p>
    <w:p>
      <w:pPr>
        <w:pStyle w:val="9"/>
        <w:numPr>
          <w:ilvl w:val="1"/>
          <w:numId w:val="80"/>
        </w:numPr>
        <w:spacing w:after="160" w:line="256" w:lineRule="auto"/>
      </w:pPr>
      <w:r>
        <w:t xml:space="preserve">Continuous improvement </w:t>
      </w:r>
    </w:p>
    <w:p>
      <w:r>
        <w:t>Answer: option b</w:t>
      </w:r>
    </w:p>
    <w:p/>
    <w:p>
      <w:r>
        <w:t>What are Mining Pools?</w:t>
      </w:r>
    </w:p>
    <w:p>
      <w:r>
        <w:t>a)</w:t>
      </w:r>
      <w:r>
        <w:tab/>
      </w:r>
      <w:r>
        <w:t>Central Processing unit</w:t>
      </w:r>
    </w:p>
    <w:p>
      <w:r>
        <w:t>b)</w:t>
      </w:r>
      <w:r>
        <w:tab/>
      </w:r>
      <w:r>
        <w:t>Graphic Processing unit</w:t>
      </w:r>
    </w:p>
    <w:p>
      <w:pPr>
        <w:rPr>
          <w:b/>
          <w:bCs/>
        </w:rPr>
      </w:pPr>
      <w:r>
        <w:rPr>
          <w:b/>
          <w:bCs/>
        </w:rPr>
        <w:t>c)</w:t>
      </w:r>
      <w:r>
        <w:rPr>
          <w:b/>
          <w:bCs/>
        </w:rPr>
        <w:tab/>
      </w:r>
      <w:r>
        <w:rPr>
          <w:b/>
          <w:bCs/>
        </w:rPr>
        <w:t>Individual Miners join to increase reward efficiency</w:t>
      </w:r>
    </w:p>
    <w:p>
      <w:r>
        <w:t>d)</w:t>
      </w:r>
      <w:r>
        <w:tab/>
      </w:r>
      <w:r>
        <w:t>ASCI</w:t>
      </w:r>
    </w:p>
    <w:p/>
    <w:p>
      <w:r>
        <w:t>What is Cayzu?</w:t>
      </w:r>
    </w:p>
    <w:p>
      <w:r>
        <w:t>a)</w:t>
      </w:r>
      <w:r>
        <w:tab/>
      </w:r>
      <w:r>
        <w:t>Development software</w:t>
      </w:r>
    </w:p>
    <w:p>
      <w:r>
        <w:t>b)</w:t>
      </w:r>
      <w:r>
        <w:tab/>
      </w:r>
      <w:r>
        <w:t>Testing software</w:t>
      </w:r>
    </w:p>
    <w:p>
      <w:r>
        <w:t>c)</w:t>
      </w:r>
      <w:r>
        <w:tab/>
      </w:r>
      <w:r>
        <w:t>Database</w:t>
      </w:r>
    </w:p>
    <w:p>
      <w:pPr>
        <w:rPr>
          <w:b/>
          <w:bCs/>
        </w:rPr>
      </w:pPr>
      <w:r>
        <w:rPr>
          <w:b/>
          <w:bCs/>
        </w:rPr>
        <w:t>d)</w:t>
      </w:r>
      <w:r>
        <w:rPr>
          <w:b/>
          <w:bCs/>
        </w:rPr>
        <w:tab/>
      </w:r>
      <w:r>
        <w:rPr>
          <w:b/>
          <w:bCs/>
        </w:rPr>
        <w:t>Helpdesk software</w:t>
      </w:r>
    </w:p>
    <w:p/>
    <w:p>
      <w:r>
        <w:t>What are primary constrains of Project management?</w:t>
      </w:r>
    </w:p>
    <w:p>
      <w:r>
        <w:t>a)</w:t>
      </w:r>
      <w:r>
        <w:tab/>
      </w:r>
      <w:r>
        <w:t>Scope</w:t>
      </w:r>
    </w:p>
    <w:p>
      <w:r>
        <w:t>b)</w:t>
      </w:r>
      <w:r>
        <w:tab/>
      </w:r>
      <w:r>
        <w:t>Time</w:t>
      </w:r>
    </w:p>
    <w:p>
      <w:r>
        <w:t>c)</w:t>
      </w:r>
      <w:r>
        <w:tab/>
      </w:r>
      <w:r>
        <w:t>Quality</w:t>
      </w:r>
    </w:p>
    <w:p>
      <w:pPr>
        <w:rPr>
          <w:b/>
          <w:bCs/>
        </w:rPr>
      </w:pPr>
      <w:r>
        <w:rPr>
          <w:b/>
          <w:bCs/>
        </w:rPr>
        <w:t>d)</w:t>
      </w:r>
      <w:r>
        <w:rPr>
          <w:b/>
          <w:bCs/>
        </w:rPr>
        <w:tab/>
      </w:r>
      <w:r>
        <w:rPr>
          <w:b/>
          <w:bCs/>
        </w:rPr>
        <w:t>All the above</w:t>
      </w:r>
    </w:p>
    <w:p/>
    <w:p>
      <w:r>
        <w:t>With Respect to B2B Management, who are financial advisors?</w:t>
      </w:r>
    </w:p>
    <w:p>
      <w:pPr>
        <w:rPr>
          <w:b/>
          <w:bCs/>
        </w:rPr>
      </w:pPr>
      <w:r>
        <w:rPr>
          <w:b/>
          <w:bCs/>
        </w:rPr>
        <w:t>a)</w:t>
      </w:r>
      <w:r>
        <w:rPr>
          <w:b/>
          <w:bCs/>
        </w:rPr>
        <w:tab/>
      </w:r>
      <w:r>
        <w:rPr>
          <w:b/>
          <w:bCs/>
        </w:rPr>
        <w:t>People who deal with feasibility</w:t>
      </w:r>
    </w:p>
    <w:p>
      <w:r>
        <w:t>b)</w:t>
      </w:r>
      <w:r>
        <w:tab/>
      </w:r>
      <w:r>
        <w:t>People who deal with purchase process</w:t>
      </w:r>
    </w:p>
    <w:p>
      <w:r>
        <w:t>c)</w:t>
      </w:r>
      <w:r>
        <w:tab/>
      </w:r>
      <w:r>
        <w:t>People who can impact the decision-making process</w:t>
      </w:r>
    </w:p>
    <w:p>
      <w:r>
        <w:t>d)</w:t>
      </w:r>
      <w:r>
        <w:tab/>
      </w:r>
      <w:r>
        <w:t>People with formal/informal authority to determine final choice.</w:t>
      </w:r>
    </w:p>
    <w:p/>
    <w:p>
      <w:r>
        <w:t>What does Hadoop Package consist of?</w:t>
      </w:r>
    </w:p>
    <w:p>
      <w:pPr>
        <w:rPr>
          <w:b/>
          <w:bCs/>
        </w:rPr>
      </w:pPr>
      <w:r>
        <w:rPr>
          <w:b/>
          <w:bCs/>
        </w:rPr>
        <w:t>a)</w:t>
      </w:r>
      <w:r>
        <w:rPr>
          <w:b/>
          <w:bCs/>
        </w:rPr>
        <w:tab/>
      </w:r>
      <w:r>
        <w:rPr>
          <w:b/>
          <w:bCs/>
        </w:rPr>
        <w:t>The Jar files and scripts needed to start Hadoop</w:t>
      </w:r>
    </w:p>
    <w:p>
      <w:r>
        <w:t>b)</w:t>
      </w:r>
      <w:r>
        <w:tab/>
      </w:r>
      <w:r>
        <w:t>Map reduce</w:t>
      </w:r>
    </w:p>
    <w:p>
      <w:r>
        <w:t>c)</w:t>
      </w:r>
      <w:r>
        <w:tab/>
      </w:r>
      <w:r>
        <w:t>Job scheduler and manager</w:t>
      </w:r>
    </w:p>
    <w:p>
      <w:r>
        <w:t>d)</w:t>
      </w:r>
      <w:r>
        <w:tab/>
      </w:r>
      <w:r>
        <w:t>File system</w:t>
      </w:r>
    </w:p>
    <w:p/>
    <w:p>
      <w:r>
        <w:t>With respect to blockchain, what does a structure of block NOT contain?</w:t>
      </w:r>
    </w:p>
    <w:p>
      <w:r>
        <w:t>a)</w:t>
      </w:r>
      <w:r>
        <w:tab/>
      </w:r>
      <w:r>
        <w:t>Data</w:t>
      </w:r>
    </w:p>
    <w:p>
      <w:r>
        <w:t>b)</w:t>
      </w:r>
      <w:r>
        <w:tab/>
      </w:r>
      <w:r>
        <w:t>Hash</w:t>
      </w:r>
    </w:p>
    <w:p>
      <w:r>
        <w:t>c)</w:t>
      </w:r>
      <w:r>
        <w:tab/>
      </w:r>
      <w:r>
        <w:t>Hash of previous block</w:t>
      </w:r>
    </w:p>
    <w:p>
      <w:pPr>
        <w:rPr>
          <w:b/>
          <w:bCs/>
        </w:rPr>
      </w:pPr>
      <w:r>
        <w:rPr>
          <w:b/>
          <w:bCs/>
        </w:rPr>
        <w:t>d)</w:t>
      </w:r>
      <w:r>
        <w:rPr>
          <w:b/>
          <w:bCs/>
        </w:rPr>
        <w:tab/>
      </w:r>
      <w:r>
        <w:rPr>
          <w:b/>
          <w:bCs/>
        </w:rPr>
        <w:t>Hash of next block</w:t>
      </w:r>
    </w:p>
    <w:p/>
    <w:p>
      <w:r>
        <w:t>A network of manufacturers and service providers that work together to convert and move goods from the raw materials stage through to the end user" is the definition of</w:t>
      </w:r>
    </w:p>
    <w:p>
      <w:pPr>
        <w:rPr>
          <w:b/>
          <w:bCs/>
        </w:rPr>
      </w:pPr>
      <w:r>
        <w:rPr>
          <w:b/>
          <w:bCs/>
        </w:rPr>
        <w:t>a)</w:t>
      </w:r>
      <w:r>
        <w:rPr>
          <w:b/>
          <w:bCs/>
        </w:rPr>
        <w:tab/>
      </w:r>
      <w:r>
        <w:rPr>
          <w:b/>
          <w:bCs/>
        </w:rPr>
        <w:t>Supply chain</w:t>
      </w:r>
    </w:p>
    <w:p>
      <w:r>
        <w:t>b)</w:t>
      </w:r>
      <w:r>
        <w:tab/>
      </w:r>
      <w:r>
        <w:t>Operations</w:t>
      </w:r>
    </w:p>
    <w:p>
      <w:r>
        <w:t>c)</w:t>
      </w:r>
      <w:r>
        <w:tab/>
      </w:r>
      <w:r>
        <w:t>Services</w:t>
      </w:r>
    </w:p>
    <w:p>
      <w:r>
        <w:t>d)</w:t>
      </w:r>
      <w:r>
        <w:tab/>
      </w:r>
      <w:r>
        <w:t>Functions</w:t>
      </w:r>
    </w:p>
    <w:p/>
    <w:p>
      <w:pPr>
        <w:pStyle w:val="9"/>
        <w:numPr>
          <w:ilvl w:val="0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In which year “Supply chain management” term coined by Keith Oliver?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1887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1982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1952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1926</w:t>
      </w:r>
    </w:p>
    <w:p>
      <w:pPr>
        <w:pStyle w:val="9"/>
        <w:numPr>
          <w:ilvl w:val="0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Who developed first open-source CRM?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SuiteCRM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Odoo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EspoCRM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SugarCRM</w:t>
      </w:r>
    </w:p>
    <w:p>
      <w:pPr>
        <w:pStyle w:val="9"/>
        <w:numPr>
          <w:ilvl w:val="0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What is the logo of Hadoop?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Yellow Elephant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Yellow Bear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Blue Elephant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Blue Whale</w:t>
      </w:r>
    </w:p>
    <w:p>
      <w:pPr>
        <w:pStyle w:val="9"/>
        <w:numPr>
          <w:ilvl w:val="0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which year Bitcoin was launched?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2009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2006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2012</w:t>
      </w:r>
    </w:p>
    <w:p>
      <w:pPr>
        <w:pStyle w:val="9"/>
        <w:numPr>
          <w:ilvl w:val="0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Which of the following is the first chatbot?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ELIZA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Alexa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ALICE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Parry</w:t>
      </w:r>
    </w:p>
    <w:p>
      <w:pPr>
        <w:pStyle w:val="9"/>
        <w:numPr>
          <w:ilvl w:val="0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Which of the following is the pillar of digital trust?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Ethics and Responsibility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Privacy and Control</w:t>
      </w:r>
    </w:p>
    <w:p>
      <w:pPr>
        <w:pStyle w:val="9"/>
        <w:numPr>
          <w:ilvl w:val="1"/>
          <w:numId w:val="81"/>
        </w:numPr>
        <w:rPr>
          <w:sz w:val="24"/>
          <w:szCs w:val="24"/>
        </w:rPr>
      </w:pPr>
      <w:r>
        <w:rPr>
          <w:sz w:val="24"/>
          <w:szCs w:val="24"/>
        </w:rPr>
        <w:t>Security and Reliability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of the above</w:t>
      </w:r>
    </w:p>
    <w:p>
      <w:pPr>
        <w:pStyle w:val="9"/>
        <w:numPr>
          <w:ilvl w:val="0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was the first international IOT conference held?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2000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2004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2005</w:t>
      </w:r>
    </w:p>
    <w:p>
      <w:pPr>
        <w:pStyle w:val="9"/>
        <w:numPr>
          <w:ilvl w:val="1"/>
          <w:numId w:val="8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2008</w:t>
      </w:r>
    </w:p>
    <w:p/>
    <w:p>
      <w:pPr>
        <w:pStyle w:val="9"/>
        <w:numPr>
          <w:ilvl w:val="0"/>
          <w:numId w:val="74"/>
        </w:numPr>
        <w:spacing w:after="160" w:line="256" w:lineRule="auto"/>
        <w:rPr>
          <w:lang w:bidi="ar-SA"/>
        </w:rPr>
      </w:pPr>
      <w:r>
        <w:t>What is Kanban used for?</w:t>
      </w:r>
    </w:p>
    <w:p>
      <w:pPr>
        <w:pStyle w:val="9"/>
        <w:numPr>
          <w:ilvl w:val="1"/>
          <w:numId w:val="34"/>
        </w:numPr>
        <w:spacing w:after="160" w:line="256" w:lineRule="auto"/>
      </w:pPr>
      <w:r>
        <w:t>To Visualize and track the flow of activities.</w:t>
      </w:r>
    </w:p>
    <w:p>
      <w:pPr>
        <w:pStyle w:val="9"/>
        <w:numPr>
          <w:ilvl w:val="1"/>
          <w:numId w:val="34"/>
        </w:numPr>
        <w:spacing w:after="160" w:line="256" w:lineRule="auto"/>
      </w:pPr>
      <w:r>
        <w:t>To do daily standup meetings</w:t>
      </w:r>
    </w:p>
    <w:p>
      <w:pPr>
        <w:pStyle w:val="9"/>
        <w:numPr>
          <w:ilvl w:val="1"/>
          <w:numId w:val="34"/>
        </w:numPr>
        <w:spacing w:after="160" w:line="256" w:lineRule="auto"/>
      </w:pPr>
      <w:r>
        <w:t xml:space="preserve"> Performing tasks in iterations</w:t>
      </w:r>
    </w:p>
    <w:p>
      <w:pPr>
        <w:pStyle w:val="9"/>
        <w:numPr>
          <w:ilvl w:val="1"/>
          <w:numId w:val="34"/>
        </w:numPr>
        <w:spacing w:after="160" w:line="256" w:lineRule="auto"/>
      </w:pPr>
      <w:r>
        <w:t xml:space="preserve">Performing tasks with </w:t>
      </w:r>
      <w:r>
        <w:rPr>
          <w:rFonts w:cs="Arial"/>
          <w:color w:val="333333"/>
          <w:shd w:val="clear" w:color="auto" w:fill="FFFFFF"/>
        </w:rPr>
        <w:t>scrum master, product owner, and scrum team</w:t>
      </w:r>
    </w:p>
    <w:p>
      <w:r>
        <w:t>Answer: option a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Blockchain was designed to solve the problem of?</w:t>
      </w:r>
    </w:p>
    <w:p>
      <w:pPr>
        <w:pStyle w:val="9"/>
        <w:numPr>
          <w:ilvl w:val="1"/>
          <w:numId w:val="75"/>
        </w:numPr>
        <w:spacing w:after="160" w:line="256" w:lineRule="auto"/>
      </w:pPr>
      <w:r>
        <w:t>Centralization</w:t>
      </w:r>
    </w:p>
    <w:p>
      <w:pPr>
        <w:pStyle w:val="9"/>
        <w:numPr>
          <w:ilvl w:val="1"/>
          <w:numId w:val="75"/>
        </w:numPr>
        <w:spacing w:after="160" w:line="256" w:lineRule="auto"/>
      </w:pPr>
      <w:r>
        <w:t>Decentralization</w:t>
      </w:r>
    </w:p>
    <w:p>
      <w:pPr>
        <w:pStyle w:val="9"/>
        <w:numPr>
          <w:ilvl w:val="1"/>
          <w:numId w:val="75"/>
        </w:numPr>
        <w:spacing w:after="160" w:line="256" w:lineRule="auto"/>
      </w:pPr>
      <w:r>
        <w:t>Hierarchy Structure</w:t>
      </w:r>
    </w:p>
    <w:p>
      <w:pPr>
        <w:pStyle w:val="9"/>
        <w:numPr>
          <w:ilvl w:val="1"/>
          <w:numId w:val="75"/>
        </w:numPr>
        <w:spacing w:after="160" w:line="256" w:lineRule="auto"/>
      </w:pPr>
      <w:r>
        <w:t>Queued Structure</w:t>
      </w:r>
    </w:p>
    <w:p>
      <w:r>
        <w:t>Answer: option a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----------------- Framework was designed to store and process the data in a distributed data processing environment with commodity hardware.</w:t>
      </w:r>
    </w:p>
    <w:p>
      <w:pPr>
        <w:pStyle w:val="9"/>
        <w:numPr>
          <w:ilvl w:val="1"/>
          <w:numId w:val="76"/>
        </w:numPr>
        <w:spacing w:after="160" w:line="256" w:lineRule="auto"/>
      </w:pPr>
      <w:r>
        <w:t>Bitcoin</w:t>
      </w:r>
    </w:p>
    <w:p>
      <w:pPr>
        <w:pStyle w:val="9"/>
        <w:numPr>
          <w:ilvl w:val="1"/>
          <w:numId w:val="76"/>
        </w:numPr>
        <w:spacing w:after="160" w:line="256" w:lineRule="auto"/>
      </w:pPr>
      <w:r>
        <w:t>Bitmapping</w:t>
      </w:r>
    </w:p>
    <w:p>
      <w:pPr>
        <w:pStyle w:val="9"/>
        <w:numPr>
          <w:ilvl w:val="1"/>
          <w:numId w:val="76"/>
        </w:numPr>
        <w:spacing w:after="160" w:line="256" w:lineRule="auto"/>
      </w:pPr>
      <w:r>
        <w:t>Hadoop</w:t>
      </w:r>
    </w:p>
    <w:p>
      <w:pPr>
        <w:pStyle w:val="9"/>
        <w:numPr>
          <w:ilvl w:val="1"/>
          <w:numId w:val="76"/>
        </w:numPr>
        <w:spacing w:after="160" w:line="256" w:lineRule="auto"/>
      </w:pPr>
      <w:r>
        <w:t>Digital Marketing</w:t>
      </w:r>
    </w:p>
    <w:p>
      <w:r>
        <w:t>Answer: option c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What cannot CRM achieve?</w:t>
      </w:r>
    </w:p>
    <w:p>
      <w:pPr>
        <w:pStyle w:val="9"/>
        <w:numPr>
          <w:ilvl w:val="1"/>
          <w:numId w:val="77"/>
        </w:numPr>
        <w:spacing w:after="160" w:line="256" w:lineRule="auto"/>
      </w:pPr>
      <w:r>
        <w:t>Find and attract customers</w:t>
      </w:r>
    </w:p>
    <w:p>
      <w:pPr>
        <w:pStyle w:val="9"/>
        <w:numPr>
          <w:ilvl w:val="1"/>
          <w:numId w:val="77"/>
        </w:numPr>
        <w:spacing w:after="160" w:line="256" w:lineRule="auto"/>
      </w:pPr>
      <w:r>
        <w:t>Gain customer trust</w:t>
      </w:r>
    </w:p>
    <w:p>
      <w:pPr>
        <w:pStyle w:val="9"/>
        <w:numPr>
          <w:ilvl w:val="1"/>
          <w:numId w:val="77"/>
        </w:numPr>
        <w:spacing w:after="160" w:line="256" w:lineRule="auto"/>
      </w:pPr>
      <w:r>
        <w:t>Gain customer satisfaction</w:t>
      </w:r>
    </w:p>
    <w:p>
      <w:pPr>
        <w:pStyle w:val="9"/>
        <w:numPr>
          <w:ilvl w:val="1"/>
          <w:numId w:val="77"/>
        </w:numPr>
        <w:spacing w:after="160" w:line="256" w:lineRule="auto"/>
      </w:pPr>
      <w:r>
        <w:t>Develop the quality of the product</w:t>
      </w:r>
    </w:p>
    <w:p>
      <w:r>
        <w:t>Answer: option d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Full form of IOT</w:t>
      </w:r>
    </w:p>
    <w:p>
      <w:pPr>
        <w:pStyle w:val="9"/>
        <w:numPr>
          <w:ilvl w:val="1"/>
          <w:numId w:val="78"/>
        </w:numPr>
        <w:spacing w:after="160" w:line="256" w:lineRule="auto"/>
      </w:pPr>
      <w:r>
        <w:t>Initiation of things</w:t>
      </w:r>
    </w:p>
    <w:p>
      <w:pPr>
        <w:pStyle w:val="9"/>
        <w:numPr>
          <w:ilvl w:val="1"/>
          <w:numId w:val="78"/>
        </w:numPr>
        <w:spacing w:after="160" w:line="256" w:lineRule="auto"/>
      </w:pPr>
      <w:r>
        <w:t>International office of Things</w:t>
      </w:r>
    </w:p>
    <w:p>
      <w:pPr>
        <w:pStyle w:val="9"/>
        <w:numPr>
          <w:ilvl w:val="1"/>
          <w:numId w:val="78"/>
        </w:numPr>
        <w:spacing w:after="160" w:line="256" w:lineRule="auto"/>
      </w:pPr>
      <w:r>
        <w:t>Internet of things</w:t>
      </w:r>
    </w:p>
    <w:p>
      <w:pPr>
        <w:pStyle w:val="9"/>
        <w:numPr>
          <w:ilvl w:val="1"/>
          <w:numId w:val="78"/>
        </w:numPr>
        <w:spacing w:after="160" w:line="256" w:lineRule="auto"/>
      </w:pPr>
      <w:r>
        <w:t>Infrastructure of Things</w:t>
      </w:r>
    </w:p>
    <w:p>
      <w:r>
        <w:t>Answer: option c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How to manage B2B Relationships?</w:t>
      </w:r>
    </w:p>
    <w:p>
      <w:pPr>
        <w:pStyle w:val="9"/>
        <w:numPr>
          <w:ilvl w:val="1"/>
          <w:numId w:val="79"/>
        </w:numPr>
        <w:spacing w:after="160" w:line="256" w:lineRule="auto"/>
      </w:pPr>
      <w:r>
        <w:t>Choose a trustworthy business partner</w:t>
      </w:r>
    </w:p>
    <w:p>
      <w:pPr>
        <w:pStyle w:val="9"/>
        <w:numPr>
          <w:ilvl w:val="1"/>
          <w:numId w:val="79"/>
        </w:numPr>
        <w:spacing w:after="160" w:line="256" w:lineRule="auto"/>
      </w:pPr>
      <w:r>
        <w:t>Choose a family member whom you do not trust</w:t>
      </w:r>
    </w:p>
    <w:p>
      <w:pPr>
        <w:pStyle w:val="9"/>
        <w:numPr>
          <w:ilvl w:val="1"/>
          <w:numId w:val="79"/>
        </w:numPr>
        <w:spacing w:after="160" w:line="256" w:lineRule="auto"/>
      </w:pPr>
      <w:r>
        <w:t>Choose a stranger</w:t>
      </w:r>
    </w:p>
    <w:p>
      <w:pPr>
        <w:pStyle w:val="9"/>
        <w:numPr>
          <w:ilvl w:val="1"/>
          <w:numId w:val="79"/>
        </w:numPr>
        <w:spacing w:after="160" w:line="256" w:lineRule="auto"/>
      </w:pPr>
      <w:r>
        <w:t>Choose a friend who deceived you previously</w:t>
      </w:r>
    </w:p>
    <w:p>
      <w:r>
        <w:t>Answer: option a</w:t>
      </w:r>
    </w:p>
    <w:p>
      <w:pPr>
        <w:pStyle w:val="9"/>
        <w:numPr>
          <w:ilvl w:val="0"/>
          <w:numId w:val="74"/>
        </w:numPr>
        <w:spacing w:after="160" w:line="256" w:lineRule="auto"/>
      </w:pPr>
      <w:r>
        <w:t>Which of the following is NOT a element of Total Quality Management (TQM)</w:t>
      </w:r>
    </w:p>
    <w:p>
      <w:pPr>
        <w:pStyle w:val="9"/>
        <w:numPr>
          <w:ilvl w:val="1"/>
          <w:numId w:val="80"/>
        </w:numPr>
        <w:spacing w:after="160" w:line="256" w:lineRule="auto"/>
      </w:pPr>
      <w:r>
        <w:t>Focus on Customer</w:t>
      </w:r>
    </w:p>
    <w:p>
      <w:pPr>
        <w:pStyle w:val="9"/>
        <w:numPr>
          <w:ilvl w:val="1"/>
          <w:numId w:val="80"/>
        </w:numPr>
        <w:spacing w:after="160" w:line="256" w:lineRule="auto"/>
      </w:pPr>
      <w:r>
        <w:t>Pricing factor</w:t>
      </w:r>
    </w:p>
    <w:p>
      <w:pPr>
        <w:pStyle w:val="9"/>
        <w:numPr>
          <w:ilvl w:val="1"/>
          <w:numId w:val="80"/>
        </w:numPr>
        <w:spacing w:after="160" w:line="256" w:lineRule="auto"/>
      </w:pPr>
      <w:r>
        <w:t>Employee involvement</w:t>
      </w:r>
    </w:p>
    <w:p>
      <w:pPr>
        <w:pStyle w:val="9"/>
        <w:numPr>
          <w:ilvl w:val="1"/>
          <w:numId w:val="80"/>
        </w:numPr>
        <w:spacing w:after="160" w:line="256" w:lineRule="auto"/>
      </w:pPr>
      <w:r>
        <w:t xml:space="preserve">Continuous improvement </w:t>
      </w:r>
    </w:p>
    <w:p>
      <w:r>
        <w:t>Answer: option b</w:t>
      </w:r>
    </w:p>
    <w:p/>
    <w:p/>
    <w:p>
      <w:pPr>
        <w:spacing w:after="0"/>
        <w:jc w:val="both"/>
      </w:pPr>
      <w:r>
        <w:t>Q1 – Which one of the following is not a principle of TQM?</w:t>
      </w:r>
    </w:p>
    <w:p>
      <w:pPr>
        <w:spacing w:after="0"/>
        <w:jc w:val="both"/>
      </w:pPr>
      <w:r>
        <w:t>A.  Produce quality work the first time.</w:t>
      </w:r>
    </w:p>
    <w:p>
      <w:pPr>
        <w:spacing w:after="0"/>
        <w:jc w:val="both"/>
      </w:pPr>
      <w:r>
        <w:t>B. Have a strategic approach to improvement.</w:t>
      </w:r>
    </w:p>
    <w:p>
      <w:pPr>
        <w:spacing w:after="0"/>
        <w:jc w:val="both"/>
      </w:pPr>
      <w:r>
        <w:t>C. Improve continuously.</w:t>
      </w:r>
    </w:p>
    <w:p>
      <w:pPr>
        <w:spacing w:after="0"/>
        <w:jc w:val="both"/>
      </w:pPr>
      <w:r>
        <w:t xml:space="preserve">D. </w:t>
      </w:r>
      <w:r>
        <w:rPr>
          <w:highlight w:val="yellow"/>
        </w:rPr>
        <w:t>Time management.</w:t>
      </w:r>
      <w:r>
        <w:t xml:space="preserve"> </w:t>
      </w:r>
    </w:p>
    <w:p>
      <w:pPr>
        <w:spacing w:after="0"/>
        <w:jc w:val="both"/>
      </w:pPr>
    </w:p>
    <w:p>
      <w:pPr>
        <w:spacing w:after="0"/>
        <w:jc w:val="both"/>
      </w:pPr>
      <w:r>
        <w:t>Q2 – When does B2B date back to?</w:t>
      </w:r>
    </w:p>
    <w:p>
      <w:pPr>
        <w:spacing w:after="0"/>
        <w:jc w:val="both"/>
      </w:pPr>
      <w:r>
        <w:t xml:space="preserve">A. </w:t>
      </w:r>
      <w:r>
        <w:rPr>
          <w:highlight w:val="yellow"/>
        </w:rPr>
        <w:t>1450</w:t>
      </w:r>
    </w:p>
    <w:p>
      <w:pPr>
        <w:spacing w:after="0"/>
        <w:jc w:val="both"/>
      </w:pPr>
      <w:r>
        <w:t>B. 1440</w:t>
      </w:r>
    </w:p>
    <w:p>
      <w:pPr>
        <w:spacing w:after="0"/>
        <w:jc w:val="both"/>
      </w:pPr>
      <w:r>
        <w:t>C. 1460</w:t>
      </w:r>
    </w:p>
    <w:p>
      <w:pPr>
        <w:spacing w:after="0"/>
        <w:jc w:val="both"/>
      </w:pPr>
      <w:r>
        <w:t>D. 1430</w:t>
      </w:r>
    </w:p>
    <w:p>
      <w:pPr>
        <w:spacing w:after="0"/>
        <w:jc w:val="both"/>
      </w:pPr>
    </w:p>
    <w:p>
      <w:pPr>
        <w:spacing w:after="0"/>
        <w:jc w:val="both"/>
      </w:pPr>
      <w:r>
        <w:t>Q3 – Which of the following is/are the principles of Kanban?</w:t>
      </w:r>
    </w:p>
    <w:p>
      <w:pPr>
        <w:spacing w:after="0"/>
        <w:jc w:val="both"/>
      </w:pPr>
      <w:r>
        <w:t>A. Visualize workflow.</w:t>
      </w:r>
    </w:p>
    <w:p>
      <w:pPr>
        <w:spacing w:after="0"/>
        <w:jc w:val="both"/>
      </w:pPr>
      <w:r>
        <w:t>B. Limit work in Progress.</w:t>
      </w:r>
    </w:p>
    <w:p>
      <w:pPr>
        <w:spacing w:after="0"/>
        <w:jc w:val="both"/>
      </w:pPr>
      <w:r>
        <w:t>C. Focus on flow.</w:t>
      </w:r>
    </w:p>
    <w:p>
      <w:pPr>
        <w:spacing w:after="0"/>
        <w:jc w:val="both"/>
      </w:pPr>
      <w:r>
        <w:t>D. Continuous improvement.</w:t>
      </w:r>
    </w:p>
    <w:p>
      <w:pPr>
        <w:spacing w:after="0"/>
        <w:jc w:val="both"/>
      </w:pPr>
      <w:r>
        <w:t xml:space="preserve">E. </w:t>
      </w:r>
      <w:r>
        <w:rPr>
          <w:highlight w:val="yellow"/>
        </w:rPr>
        <w:t>All of the above.</w:t>
      </w:r>
    </w:p>
    <w:p>
      <w:pPr>
        <w:spacing w:after="0"/>
        <w:jc w:val="both"/>
      </w:pPr>
    </w:p>
    <w:p>
      <w:pPr>
        <w:spacing w:after="0"/>
        <w:jc w:val="both"/>
      </w:pPr>
      <w:r>
        <w:t>Q4 – Which of the following is an advantage of Bitcoin?</w:t>
      </w:r>
    </w:p>
    <w:p>
      <w:pPr>
        <w:spacing w:after="0"/>
        <w:jc w:val="both"/>
      </w:pPr>
      <w:r>
        <w:t>A. Price Volatility.</w:t>
      </w:r>
    </w:p>
    <w:p>
      <w:pPr>
        <w:spacing w:after="0"/>
        <w:jc w:val="both"/>
      </w:pPr>
      <w:r>
        <w:t>B. Not widespread.</w:t>
      </w:r>
    </w:p>
    <w:p>
      <w:pPr>
        <w:spacing w:after="0"/>
        <w:jc w:val="both"/>
      </w:pPr>
      <w:r>
        <w:t>C. Not protected i.e. no insurance.</w:t>
      </w:r>
    </w:p>
    <w:p>
      <w:pPr>
        <w:spacing w:after="0"/>
        <w:jc w:val="both"/>
      </w:pPr>
      <w:r>
        <w:t xml:space="preserve">D. </w:t>
      </w:r>
      <w:r>
        <w:rPr>
          <w:highlight w:val="yellow"/>
        </w:rPr>
        <w:t>No intermediaries.</w:t>
      </w:r>
      <w:r>
        <w:t xml:space="preserve"> </w:t>
      </w:r>
    </w:p>
    <w:p>
      <w:pPr>
        <w:spacing w:after="0"/>
        <w:jc w:val="both"/>
      </w:pPr>
    </w:p>
    <w:p>
      <w:pPr>
        <w:spacing w:after="0"/>
        <w:jc w:val="both"/>
      </w:pPr>
      <w:r>
        <w:t>Q5 – Who created Hadoop?</w:t>
      </w:r>
    </w:p>
    <w:p>
      <w:pPr>
        <w:spacing w:after="0"/>
        <w:jc w:val="both"/>
      </w:pPr>
      <w:r>
        <w:t>A</w:t>
      </w:r>
      <w:r>
        <w:rPr>
          <w:highlight w:val="yellow"/>
        </w:rPr>
        <w:t>. Doug Cutting</w:t>
      </w:r>
      <w:r>
        <w:t>.</w:t>
      </w:r>
    </w:p>
    <w:p>
      <w:pPr>
        <w:spacing w:after="0"/>
        <w:jc w:val="both"/>
      </w:pPr>
      <w:r>
        <w:t>B. Guido Van Rossum.</w:t>
      </w:r>
    </w:p>
    <w:p>
      <w:pPr>
        <w:spacing w:after="0"/>
        <w:jc w:val="both"/>
      </w:pPr>
      <w:r>
        <w:t xml:space="preserve">C. </w:t>
      </w:r>
      <w:r>
        <w:rPr>
          <w:highlight w:val="yellow"/>
        </w:rPr>
        <w:t>Mike Cafarella.</w:t>
      </w:r>
    </w:p>
    <w:p>
      <w:pPr>
        <w:spacing w:after="0"/>
        <w:jc w:val="both"/>
      </w:pPr>
      <w:r>
        <w:t xml:space="preserve">D. James Gosling. </w:t>
      </w:r>
    </w:p>
    <w:p>
      <w:pPr>
        <w:spacing w:after="0"/>
        <w:jc w:val="both"/>
      </w:pPr>
    </w:p>
    <w:p>
      <w:pPr>
        <w:spacing w:after="0"/>
        <w:jc w:val="both"/>
      </w:pPr>
      <w:r>
        <w:t>Q6 – Deep learning methods most uses which architecture?</w:t>
      </w:r>
    </w:p>
    <w:p>
      <w:pPr>
        <w:spacing w:after="0"/>
        <w:jc w:val="both"/>
      </w:pPr>
      <w:r>
        <w:t>A. Client-server.</w:t>
      </w:r>
    </w:p>
    <w:p>
      <w:pPr>
        <w:spacing w:after="0"/>
        <w:jc w:val="both"/>
      </w:pPr>
      <w:r>
        <w:t xml:space="preserve">B. </w:t>
      </w:r>
      <w:r>
        <w:rPr>
          <w:highlight w:val="yellow"/>
        </w:rPr>
        <w:t>Neural networks.</w:t>
      </w:r>
      <w:r>
        <w:t xml:space="preserve"> </w:t>
      </w:r>
    </w:p>
    <w:p>
      <w:pPr>
        <w:spacing w:after="0"/>
        <w:jc w:val="both"/>
      </w:pPr>
      <w:r>
        <w:t>C. Master slave architecture design.</w:t>
      </w:r>
    </w:p>
    <w:p>
      <w:pPr>
        <w:spacing w:after="0"/>
        <w:jc w:val="both"/>
      </w:pPr>
      <w:r>
        <w:t xml:space="preserve">D. Space-based architecture. </w:t>
      </w:r>
    </w:p>
    <w:p>
      <w:pPr>
        <w:spacing w:after="0"/>
        <w:jc w:val="both"/>
      </w:pPr>
    </w:p>
    <w:p>
      <w:pPr>
        <w:spacing w:after="0"/>
        <w:jc w:val="both"/>
      </w:pPr>
      <w:r>
        <w:t>Q7 – What does CRM stand for?</w:t>
      </w:r>
    </w:p>
    <w:p>
      <w:pPr>
        <w:spacing w:after="0"/>
        <w:jc w:val="both"/>
      </w:pPr>
      <w:r>
        <w:t xml:space="preserve">A. Customer retailing management. </w:t>
      </w:r>
    </w:p>
    <w:p>
      <w:pPr>
        <w:spacing w:after="0"/>
        <w:jc w:val="both"/>
      </w:pPr>
      <w:r>
        <w:t xml:space="preserve">B. Customer resource management. </w:t>
      </w:r>
    </w:p>
    <w:p>
      <w:pPr>
        <w:spacing w:after="0"/>
        <w:jc w:val="both"/>
      </w:pPr>
      <w:r>
        <w:t xml:space="preserve">C. </w:t>
      </w:r>
      <w:r>
        <w:rPr>
          <w:highlight w:val="yellow"/>
        </w:rPr>
        <w:t>Customer relationship management.</w:t>
      </w:r>
      <w:r>
        <w:t xml:space="preserve"> </w:t>
      </w:r>
    </w:p>
    <w:p>
      <w:pPr>
        <w:spacing w:after="0"/>
        <w:jc w:val="both"/>
      </w:pPr>
      <w:r>
        <w:t xml:space="preserve">D. Consumer relationship management. </w:t>
      </w:r>
    </w:p>
    <w:p/>
    <w:p/>
    <w:p>
      <w:r>
        <w:t>1.</w:t>
      </w:r>
      <w:r>
        <w:tab/>
      </w:r>
      <w:r>
        <w:t>Who invented Bitcoins?</w:t>
      </w:r>
    </w:p>
    <w:p>
      <w:r>
        <w:t>a.</w:t>
      </w:r>
      <w:r>
        <w:tab/>
      </w:r>
      <w:r>
        <w:t>Taiichi Ohno</w:t>
      </w:r>
    </w:p>
    <w:p>
      <w:r>
        <w:t>b.</w:t>
      </w:r>
      <w:r>
        <w:rPr>
          <w:b/>
          <w:bCs/>
        </w:rPr>
        <w:tab/>
      </w:r>
      <w:r>
        <w:rPr>
          <w:b/>
          <w:bCs/>
        </w:rPr>
        <w:t>Satoshi Nakamoto</w:t>
      </w:r>
    </w:p>
    <w:p>
      <w:r>
        <w:t>c.</w:t>
      </w:r>
      <w:r>
        <w:tab/>
      </w:r>
      <w:r>
        <w:t>Doug Cutting</w:t>
      </w:r>
    </w:p>
    <w:p>
      <w:r>
        <w:t>d.</w:t>
      </w:r>
      <w:r>
        <w:tab/>
      </w:r>
      <w:r>
        <w:t>Mike Cafarella</w:t>
      </w:r>
    </w:p>
    <w:p/>
    <w:p>
      <w:r>
        <w:t>2.</w:t>
      </w:r>
      <w:r>
        <w:tab/>
      </w:r>
      <w:r>
        <w:t>What is Cayzu?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Helpdesk software</w:t>
      </w:r>
    </w:p>
    <w:p>
      <w:r>
        <w:t>b.</w:t>
      </w:r>
      <w:r>
        <w:tab/>
      </w:r>
      <w:r>
        <w:t>Project Management tool</w:t>
      </w:r>
    </w:p>
    <w:p>
      <w:r>
        <w:t>c.</w:t>
      </w:r>
      <w:r>
        <w:tab/>
      </w:r>
      <w:r>
        <w:t>Cryptocurrency mining tool</w:t>
      </w:r>
    </w:p>
    <w:p>
      <w:r>
        <w:t>d.</w:t>
      </w:r>
      <w:r>
        <w:tab/>
      </w:r>
      <w:r>
        <w:t>Kanban tool</w:t>
      </w:r>
    </w:p>
    <w:p/>
    <w:p>
      <w:r>
        <w:t>3.</w:t>
      </w:r>
      <w:r>
        <w:tab/>
      </w:r>
      <w:r>
        <w:t>What is CRM?</w:t>
      </w:r>
    </w:p>
    <w:p>
      <w:r>
        <w:t>a.</w:t>
      </w:r>
      <w:r>
        <w:tab/>
      </w:r>
      <w:r>
        <w:t>Consumer Relationship Management</w:t>
      </w:r>
    </w:p>
    <w:p>
      <w:r>
        <w:t>b.</w:t>
      </w:r>
      <w:r>
        <w:tab/>
      </w:r>
      <w:r>
        <w:t>Customer Relationship Manager</w:t>
      </w:r>
    </w:p>
    <w:p>
      <w:r>
        <w:t>c.</w:t>
      </w:r>
      <w:r>
        <w:rPr>
          <w:b/>
          <w:bCs/>
        </w:rPr>
        <w:tab/>
      </w:r>
      <w:r>
        <w:rPr>
          <w:b/>
          <w:bCs/>
        </w:rPr>
        <w:t>Customer Relationship Management</w:t>
      </w:r>
    </w:p>
    <w:p>
      <w:r>
        <w:t>d.</w:t>
      </w:r>
      <w:r>
        <w:tab/>
      </w:r>
      <w:r>
        <w:t>Consumer Relationship Manager</w:t>
      </w:r>
    </w:p>
    <w:p/>
    <w:p>
      <w:r>
        <w:t>4.</w:t>
      </w:r>
      <w:r>
        <w:tab/>
      </w:r>
      <w:r>
        <w:t>Which if these is not a cloud service Model?</w:t>
      </w:r>
    </w:p>
    <w:p>
      <w:pPr>
        <w:rPr>
          <w:lang w:val="pt-BR"/>
        </w:rPr>
      </w:pPr>
      <w:r>
        <w:rPr>
          <w:lang w:val="pt-BR"/>
        </w:rPr>
        <w:t>a.</w:t>
      </w:r>
      <w:r>
        <w:rPr>
          <w:lang w:val="pt-BR"/>
        </w:rPr>
        <w:tab/>
      </w:r>
      <w:r>
        <w:rPr>
          <w:lang w:val="pt-BR"/>
        </w:rPr>
        <w:t>SaaS</w:t>
      </w:r>
    </w:p>
    <w:p>
      <w:pPr>
        <w:rPr>
          <w:lang w:val="pt-BR"/>
        </w:rPr>
      </w:pPr>
      <w:r>
        <w:rPr>
          <w:lang w:val="pt-BR"/>
        </w:rPr>
        <w:t>b.</w:t>
      </w:r>
      <w:r>
        <w:rPr>
          <w:lang w:val="pt-BR"/>
        </w:rPr>
        <w:tab/>
      </w:r>
      <w:r>
        <w:rPr>
          <w:lang w:val="pt-BR"/>
        </w:rPr>
        <w:t>IaaS</w:t>
      </w:r>
    </w:p>
    <w:p>
      <w:pPr>
        <w:rPr>
          <w:lang w:val="pt-BR"/>
        </w:rPr>
      </w:pPr>
      <w:r>
        <w:rPr>
          <w:lang w:val="pt-BR"/>
        </w:rPr>
        <w:t>c.</w:t>
      </w:r>
      <w:r>
        <w:rPr>
          <w:lang w:val="pt-BR"/>
        </w:rPr>
        <w:tab/>
      </w:r>
      <w:r>
        <w:rPr>
          <w:lang w:val="pt-BR"/>
        </w:rPr>
        <w:t>TaaS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SAP</w:t>
      </w:r>
    </w:p>
    <w:p/>
    <w:p>
      <w:r>
        <w:t>5.</w:t>
      </w:r>
      <w:r>
        <w:tab/>
      </w:r>
      <w:r>
        <w:t>VMWare is a tool primarily used for?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Virtualization</w:t>
      </w:r>
    </w:p>
    <w:p>
      <w:r>
        <w:t>b.</w:t>
      </w:r>
      <w:r>
        <w:tab/>
      </w:r>
      <w:r>
        <w:t>Project Management</w:t>
      </w:r>
    </w:p>
    <w:p>
      <w:r>
        <w:t>c.</w:t>
      </w:r>
      <w:r>
        <w:tab/>
      </w:r>
      <w:r>
        <w:t>Help Desk support</w:t>
      </w:r>
    </w:p>
    <w:p>
      <w:r>
        <w:t>d.</w:t>
      </w:r>
      <w:r>
        <w:tab/>
      </w:r>
      <w:r>
        <w:t>Software Development</w:t>
      </w:r>
    </w:p>
    <w:p/>
    <w:p>
      <w:r>
        <w:t>6.</w:t>
      </w:r>
      <w:r>
        <w:tab/>
      </w:r>
      <w:r>
        <w:t>Which of these is not a component of Kanban?</w:t>
      </w:r>
    </w:p>
    <w:p>
      <w:r>
        <w:t>a.</w:t>
      </w:r>
      <w:r>
        <w:tab/>
      </w:r>
      <w:r>
        <w:t>Swinlanes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Retrospective</w:t>
      </w:r>
    </w:p>
    <w:p>
      <w:r>
        <w:t>c.</w:t>
      </w:r>
      <w:r>
        <w:tab/>
      </w:r>
      <w:r>
        <w:t>Cards</w:t>
      </w:r>
    </w:p>
    <w:p>
      <w:r>
        <w:t>d.</w:t>
      </w:r>
      <w:r>
        <w:tab/>
      </w:r>
      <w:r>
        <w:t>Board</w:t>
      </w:r>
    </w:p>
    <w:p/>
    <w:p>
      <w:r>
        <w:t>7.</w:t>
      </w:r>
      <w:r>
        <w:tab/>
      </w:r>
      <w:r>
        <w:t>Deep learning is based on what principle?</w:t>
      </w:r>
    </w:p>
    <w:p>
      <w:r>
        <w:t>a.</w:t>
      </w:r>
      <w:r>
        <w:tab/>
      </w:r>
      <w:r>
        <w:t>Learn by practice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Learn by example</w:t>
      </w:r>
    </w:p>
    <w:p>
      <w:r>
        <w:t>c.</w:t>
      </w:r>
      <w:r>
        <w:tab/>
      </w:r>
      <w:r>
        <w:t>Learn by coding</w:t>
      </w:r>
    </w:p>
    <w:p>
      <w:r>
        <w:t>d.</w:t>
      </w:r>
      <w:r>
        <w:tab/>
      </w:r>
      <w:r>
        <w:t>Learn by machine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1)Which currency uses blockchain Technology?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1. Bitcoin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2.dollar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3.Pound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4.Euro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2)Which is an example of a famous chatbot given below?</w:t>
      </w:r>
    </w:p>
    <w:p>
      <w:pPr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Mark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2.</w:t>
      </w:r>
      <w:r>
        <w:rPr>
          <w:rFonts w:ascii="AppleSystemUIFont" w:hAnsi="AppleSystemUIFont" w:cs="AppleSystemUIFont"/>
          <w:sz w:val="24"/>
          <w:szCs w:val="24"/>
          <w:lang w:bidi="ar-SA"/>
        </w:rPr>
        <w:tab/>
      </w:r>
      <w:r>
        <w:rPr>
          <w:rFonts w:ascii="AppleSystemUIFont" w:hAnsi="AppleSystemUIFont" w:cs="AppleSystemUIFont"/>
          <w:sz w:val="24"/>
          <w:szCs w:val="24"/>
          <w:lang w:bidi="ar-SA"/>
        </w:rPr>
        <w:t>Maverick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3.</w:t>
      </w: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ab/>
      </w: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Siri</w:t>
      </w:r>
    </w:p>
    <w:p>
      <w:pPr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Steve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3)one way social media can tackle Fake content is by?</w:t>
      </w:r>
    </w:p>
    <w:p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 xml:space="preserve">Let users figure out themselves what is fake </w:t>
      </w:r>
    </w:p>
    <w:p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Not believing anything</w:t>
      </w:r>
    </w:p>
    <w:p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Stop using social media</w:t>
      </w:r>
    </w:p>
    <w:p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Implement Fact check labels and digital trust labels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4)What does B2B stand for?</w:t>
      </w:r>
    </w:p>
    <w:p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 xml:space="preserve"> </w:t>
      </w: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Business to Business</w:t>
      </w:r>
    </w:p>
    <w:p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Bench to Bench</w:t>
      </w:r>
    </w:p>
    <w:p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Basic to Basic</w:t>
      </w:r>
    </w:p>
    <w:p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Build to build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5.Which approach does Kanban Represent?</w:t>
      </w:r>
    </w:p>
    <w:p>
      <w:pPr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Push</w:t>
      </w:r>
    </w:p>
    <w:p>
      <w:pPr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Agile</w:t>
      </w:r>
    </w:p>
    <w:p>
      <w:pPr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Waterfall</w:t>
      </w:r>
    </w:p>
    <w:p>
      <w:pPr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Pull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6.What type of service is Office 365?</w:t>
      </w:r>
    </w:p>
    <w:p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Saas</w:t>
      </w:r>
    </w:p>
    <w:p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IaaS</w:t>
      </w:r>
    </w:p>
    <w:p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PaaS</w:t>
      </w:r>
    </w:p>
    <w:p>
      <w:pPr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QaaS</w:t>
      </w: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7.What are the 3 Main Characteristic of Big Data</w:t>
      </w:r>
    </w:p>
    <w:p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Volume, Velocity, Acceleration</w:t>
      </w:r>
    </w:p>
    <w:p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Volume ,Velocity, Distance</w:t>
      </w:r>
    </w:p>
    <w:p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highlight w:val="yellow"/>
          <w:lang w:bidi="ar-SA"/>
        </w:rPr>
      </w:pPr>
      <w:r>
        <w:rPr>
          <w:rFonts w:ascii="AppleSystemUIFont" w:hAnsi="AppleSystemUIFont" w:cs="AppleSystemUIFont"/>
          <w:sz w:val="24"/>
          <w:szCs w:val="24"/>
          <w:highlight w:val="yellow"/>
          <w:lang w:bidi="ar-SA"/>
        </w:rPr>
        <w:t>Volume , Velocity , Variety</w:t>
      </w:r>
    </w:p>
    <w:p>
      <w:pPr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4"/>
          <w:szCs w:val="24"/>
          <w:lang w:bidi="ar-SA"/>
        </w:rPr>
      </w:pPr>
      <w:r>
        <w:rPr>
          <w:rFonts w:ascii="AppleSystemUIFont" w:hAnsi="AppleSystemUIFont" w:cs="AppleSystemUIFont"/>
          <w:sz w:val="24"/>
          <w:szCs w:val="24"/>
          <w:lang w:bidi="ar-SA"/>
        </w:rPr>
        <w:t>Volume , Velocity , Speed</w:t>
      </w:r>
    </w:p>
    <w:p>
      <w:pPr>
        <w:rPr>
          <w:rFonts w:ascii="Times New Roman" w:hAnsi="Times New Roman" w:cs="Times New Roman"/>
          <w:b/>
          <w:bCs/>
        </w:rPr>
      </w:pPr>
    </w:p>
    <w:p>
      <w:r>
        <w:t>Who is the founder of Bitcoin?</w:t>
      </w: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>A.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>Satoshi Nakomoto +</w:t>
      </w:r>
    </w:p>
    <w:p>
      <w:pPr>
        <w:rPr>
          <w:lang w:val="pt-BR"/>
        </w:rPr>
      </w:pPr>
      <w:r>
        <w:rPr>
          <w:lang w:val="pt-BR"/>
        </w:rPr>
        <w:t>B.</w:t>
      </w:r>
      <w:r>
        <w:rPr>
          <w:lang w:val="pt-BR"/>
        </w:rPr>
        <w:tab/>
      </w:r>
      <w:r>
        <w:rPr>
          <w:lang w:val="pt-BR"/>
        </w:rPr>
        <w:t>Taiichi Ohno</w:t>
      </w:r>
    </w:p>
    <w:p>
      <w:r>
        <w:t>C.</w:t>
      </w:r>
      <w:r>
        <w:tab/>
      </w:r>
      <w:r>
        <w:t>Marc Andreessen</w:t>
      </w:r>
    </w:p>
    <w:p>
      <w:r>
        <w:t>D.</w:t>
      </w:r>
      <w:r>
        <w:tab/>
      </w:r>
      <w:r>
        <w:t>Mark Karpeles</w:t>
      </w:r>
    </w:p>
    <w:p/>
    <w:p>
      <w:r>
        <w:t>What is Cayzu's philosophy?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No Manual required. +</w:t>
      </w:r>
    </w:p>
    <w:p>
      <w:r>
        <w:t>B.</w:t>
      </w:r>
      <w:r>
        <w:tab/>
      </w:r>
      <w:r>
        <w:t>Encourage Automation.</w:t>
      </w:r>
    </w:p>
    <w:p>
      <w:r>
        <w:t>C.</w:t>
      </w:r>
      <w:r>
        <w:tab/>
      </w:r>
      <w:r>
        <w:t>Collaboration.</w:t>
      </w:r>
    </w:p>
    <w:p>
      <w:r>
        <w:t>D.</w:t>
      </w:r>
      <w:r>
        <w:tab/>
      </w:r>
      <w:r>
        <w:t>Team Work</w:t>
      </w:r>
    </w:p>
    <w:p/>
    <w:p>
      <w:r>
        <w:t>Total Quality Management is a management approach to long term success that depends on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Customer satisfaction +</w:t>
      </w:r>
    </w:p>
    <w:p>
      <w:r>
        <w:t>B.</w:t>
      </w:r>
      <w:r>
        <w:tab/>
      </w:r>
      <w:r>
        <w:t>Client satisfaction</w:t>
      </w:r>
    </w:p>
    <w:p>
      <w:r>
        <w:t>C.</w:t>
      </w:r>
      <w:r>
        <w:tab/>
      </w:r>
      <w:r>
        <w:t>Management Satisfaction</w:t>
      </w:r>
    </w:p>
    <w:p>
      <w:r>
        <w:t>D.</w:t>
      </w:r>
      <w:r>
        <w:tab/>
      </w:r>
      <w:r>
        <w:t>Project Team satisfaction</w:t>
      </w:r>
    </w:p>
    <w:p/>
    <w:p>
      <w:r>
        <w:t>Who was the first to apply Kanban in IT, Software Development and knowledge work.</w:t>
      </w:r>
    </w:p>
    <w:p>
      <w:r>
        <w:t>A.</w:t>
      </w:r>
      <w:r>
        <w:tab/>
      </w:r>
      <w:r>
        <w:t>Taiichi Ohno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David J Anderson +</w:t>
      </w:r>
    </w:p>
    <w:p>
      <w:r>
        <w:t>C.</w:t>
      </w:r>
      <w:r>
        <w:tab/>
      </w:r>
      <w:r>
        <w:t>Satoshi Nakomoto</w:t>
      </w:r>
    </w:p>
    <w:p>
      <w:r>
        <w:t>D.</w:t>
      </w:r>
      <w:r>
        <w:tab/>
      </w:r>
      <w:r>
        <w:t>Raymond Louis</w:t>
      </w:r>
    </w:p>
    <w:p/>
    <w:p>
      <w:r>
        <w:t>Who coined the term Big data for the first time?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Roger Mougalas +</w:t>
      </w:r>
    </w:p>
    <w:p>
      <w:r>
        <w:t>B.</w:t>
      </w:r>
      <w:r>
        <w:tab/>
      </w:r>
      <w:r>
        <w:t>Raymond Louis</w:t>
      </w:r>
    </w:p>
    <w:p>
      <w:r>
        <w:t>C.</w:t>
      </w:r>
      <w:r>
        <w:tab/>
      </w:r>
      <w:r>
        <w:t>Hari Seldon</w:t>
      </w:r>
    </w:p>
    <w:p>
      <w:r>
        <w:t>D.</w:t>
      </w:r>
      <w:r>
        <w:tab/>
      </w:r>
      <w:r>
        <w:t>Tim Berners-Lee</w:t>
      </w:r>
    </w:p>
    <w:p/>
    <w:p>
      <w:r>
        <w:t>The initial stage of the supply chain process is the _____________.</w:t>
      </w:r>
    </w:p>
    <w:p>
      <w:r>
        <w:t>A.</w:t>
      </w:r>
      <w:r>
        <w:tab/>
      </w:r>
      <w:r>
        <w:t>Sourcing Stage</w:t>
      </w:r>
    </w:p>
    <w:p>
      <w:r>
        <w:t>B.</w:t>
      </w:r>
      <w:r>
        <w:tab/>
      </w:r>
      <w:r>
        <w:t>Organizing Stage</w:t>
      </w:r>
    </w:p>
    <w:p>
      <w:pPr>
        <w:rPr>
          <w:b/>
          <w:bCs/>
        </w:rPr>
      </w:pPr>
      <w:r>
        <w:rPr>
          <w:b/>
          <w:bCs/>
        </w:rPr>
        <w:t>C.</w:t>
      </w:r>
      <w:r>
        <w:rPr>
          <w:b/>
          <w:bCs/>
        </w:rPr>
        <w:tab/>
      </w:r>
      <w:r>
        <w:rPr>
          <w:b/>
          <w:bCs/>
        </w:rPr>
        <w:t>Planning stage +</w:t>
      </w:r>
    </w:p>
    <w:p>
      <w:r>
        <w:t>D.</w:t>
      </w:r>
      <w:r>
        <w:tab/>
      </w:r>
      <w:r>
        <w:t>Directing Stage</w:t>
      </w:r>
    </w:p>
    <w:p/>
    <w:p>
      <w:r>
        <w:t>Quality practices must be carried out ______________</w:t>
      </w:r>
    </w:p>
    <w:p>
      <w:r>
        <w:t>A.</w:t>
      </w:r>
      <w:r>
        <w:tab/>
      </w:r>
      <w:r>
        <w:t>At the start of the project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Throughout the life of the project +</w:t>
      </w:r>
    </w:p>
    <w:p>
      <w:r>
        <w:t>C.</w:t>
      </w:r>
      <w:r>
        <w:tab/>
      </w:r>
      <w:r>
        <w:t>At the end of the project</w:t>
      </w:r>
    </w:p>
    <w:p>
      <w:r>
        <w:t>D.</w:t>
      </w:r>
      <w:r>
        <w:tab/>
      </w:r>
      <w:r>
        <w:t>No need to carry out quality practices</w:t>
      </w:r>
    </w:p>
    <w:p/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When is the first chatbot named ELIZA created and where?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a. 1966, MIT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1957, Harvard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1967, MIT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1966, Carnegie Melon.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Which among the following is not a property of hash function?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a. Fixed length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Compressed.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c. Duplicable.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Collision resistance.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Cryptocurrenies uses which technology for mining and transactions?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b/>
          <w:bCs/>
        </w:rPr>
        <w:t xml:space="preserve"> Peer to peer Network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Distributed Network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Intranet Network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Wide Area Network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What is the philosophy of CAYZU?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a. Customer obsession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b. No manual Required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Work hard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Think Big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Which machine learning techniques are used for risk analysis among the following?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a. Naive Bayes classification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K-means clustering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Support vector machines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Decision Trees.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Which among the following is not a benefit of spiceworks?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a. No Ticket and admin Limit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Free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c. Solutions for all types of businesses (small, medium and enterprise)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supports all (android, ios, windows)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spiceworks doesn’t provide services for enterprises.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Which among the following are the applications of CRM?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a. Chatbots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Call Center Automation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Process Automation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d. All the above.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8.Which among the following is not a phase of project management?</w:t>
      </w:r>
    </w:p>
    <w:p>
      <w:pPr>
        <w:pStyle w:val="9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Initialization and planning</w:t>
      </w:r>
    </w:p>
    <w:p>
      <w:pPr>
        <w:pStyle w:val="9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closure</w:t>
      </w:r>
    </w:p>
    <w:p>
      <w:pPr>
        <w:pStyle w:val="9"/>
        <w:numPr>
          <w:ilvl w:val="0"/>
          <w:numId w:val="8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and control</w:t>
      </w:r>
    </w:p>
    <w:p>
      <w:pPr>
        <w:pStyle w:val="9"/>
        <w:numPr>
          <w:ilvl w:val="0"/>
          <w:numId w:val="8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Deployment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options in bold are answers.</w:t>
      </w:r>
    </w:p>
    <w:p/>
    <w:p>
      <w:pPr>
        <w:pStyle w:val="9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In Which university was the first internet connected machine was developed at- 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Carnegie mellon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MIT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Stanford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Oxford </w:t>
      </w:r>
    </w:p>
    <w:p>
      <w:pPr>
        <w:pStyle w:val="9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How are bitcoins kept safe?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cryptocurrency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Altcoin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blockchain 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Ethereum </w:t>
      </w:r>
    </w:p>
    <w:p>
      <w:pPr>
        <w:pStyle w:val="9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First time the big data term is used in?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 xml:space="preserve"> academic research paper</w:t>
      </w:r>
      <w:r>
        <w:rPr>
          <w:rFonts w:ascii="Times New Roman" w:hAnsi="Times New Roman" w:cs="Times New Roman"/>
          <w:sz w:val="32"/>
          <w:szCs w:val="32"/>
          <w:lang w:bidi="ar-SA"/>
        </w:rPr>
        <w:t>,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Case Study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Lecture,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Laboratory</w:t>
      </w:r>
    </w:p>
    <w:p>
      <w:pPr>
        <w:pStyle w:val="9"/>
        <w:numPr>
          <w:ilvl w:val="0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Hadoop common package contains ? 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jar files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script files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Both the jar files and scripts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none.</w:t>
      </w:r>
    </w:p>
    <w:p>
      <w:pPr>
        <w:pStyle w:val="9"/>
        <w:numPr>
          <w:ilvl w:val="0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Which of the following algorithms is used for risk analysis in project management?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Naive Bayes classification algorithm</w:t>
      </w:r>
      <w:r>
        <w:rPr>
          <w:rFonts w:ascii="Times New Roman" w:hAnsi="Times New Roman" w:cs="Times New Roman"/>
          <w:sz w:val="32"/>
          <w:szCs w:val="32"/>
          <w:lang w:bidi="ar-SA"/>
        </w:rPr>
        <w:t xml:space="preserve"> 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Logistic regression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Decision tree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K-nearest neighbors</w:t>
      </w:r>
    </w:p>
    <w:p>
      <w:pPr>
        <w:pStyle w:val="9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How did chatbots evolve? 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SA"/>
        </w:rPr>
        <w:t>Turing test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>Marcus test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digital dissection</w:t>
      </w:r>
    </w:p>
    <w:p>
      <w:pPr>
        <w:pStyle w:val="9"/>
        <w:numPr>
          <w:ilvl w:val="1"/>
          <w:numId w:val="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bidi="ar-SA"/>
        </w:rPr>
      </w:pPr>
      <w:r>
        <w:rPr>
          <w:rFonts w:ascii="Times New Roman" w:hAnsi="Times New Roman" w:cs="Times New Roman"/>
          <w:sz w:val="32"/>
          <w:szCs w:val="32"/>
          <w:lang w:bidi="ar-SA"/>
        </w:rPr>
        <w:t xml:space="preserve"> The construction challenge</w:t>
      </w:r>
    </w:p>
    <w:p>
      <w:pPr>
        <w:pStyle w:val="9"/>
        <w:numPr>
          <w:ilvl w:val="0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 chain was invented to solve the problem of?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Centralization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Risk reduction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Error detection</w:t>
      </w:r>
    </w:p>
    <w:p>
      <w:pPr>
        <w:pStyle w:val="9"/>
        <w:numPr>
          <w:ilvl w:val="1"/>
          <w:numId w:val="8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Traffic .</w:t>
      </w:r>
    </w:p>
    <w:p/>
    <w:p>
      <w:pPr>
        <w:rPr>
          <w:b/>
          <w:bCs/>
        </w:rPr>
      </w:pPr>
      <w:r>
        <w:rPr>
          <w:b/>
          <w:bCs/>
        </w:rPr>
        <w:t>IOT video</w:t>
      </w:r>
    </w:p>
    <w:p>
      <w:pPr>
        <w:pStyle w:val="9"/>
        <w:numPr>
          <w:ilvl w:val="0"/>
          <w:numId w:val="90"/>
        </w:numPr>
        <w:spacing w:after="160" w:line="256" w:lineRule="auto"/>
      </w:pPr>
      <w:r>
        <w:t>What is the predicted number of IoT devices in year 2020?</w:t>
      </w:r>
    </w:p>
    <w:p>
      <w:pPr>
        <w:pStyle w:val="9"/>
        <w:numPr>
          <w:ilvl w:val="0"/>
          <w:numId w:val="91"/>
        </w:numPr>
        <w:spacing w:after="160" w:line="256" w:lineRule="auto"/>
      </w:pPr>
      <w:r>
        <w:t>52 billion</w:t>
      </w:r>
    </w:p>
    <w:p>
      <w:pPr>
        <w:pStyle w:val="9"/>
        <w:numPr>
          <w:ilvl w:val="0"/>
          <w:numId w:val="91"/>
        </w:numPr>
        <w:spacing w:after="160" w:line="256" w:lineRule="auto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50 Billion--correct</w:t>
      </w:r>
    </w:p>
    <w:p>
      <w:pPr>
        <w:pStyle w:val="9"/>
        <w:numPr>
          <w:ilvl w:val="0"/>
          <w:numId w:val="91"/>
        </w:numPr>
        <w:spacing w:after="160" w:line="256" w:lineRule="auto"/>
      </w:pPr>
      <w:r>
        <w:t>47 Billion</w:t>
      </w:r>
    </w:p>
    <w:p>
      <w:pPr>
        <w:pStyle w:val="9"/>
        <w:numPr>
          <w:ilvl w:val="0"/>
          <w:numId w:val="91"/>
        </w:numPr>
        <w:spacing w:after="160" w:line="256" w:lineRule="auto"/>
      </w:pPr>
      <w:r>
        <w:t>60 billion</w:t>
      </w:r>
    </w:p>
    <w:p>
      <w:pPr>
        <w:rPr>
          <w:b/>
          <w:bCs/>
        </w:rPr>
      </w:pPr>
      <w:r>
        <w:rPr>
          <w:b/>
          <w:bCs/>
        </w:rPr>
        <w:t>CRM Video</w:t>
      </w:r>
    </w:p>
    <w:p>
      <w:pPr>
        <w:pStyle w:val="9"/>
        <w:numPr>
          <w:ilvl w:val="0"/>
          <w:numId w:val="90"/>
        </w:numPr>
        <w:spacing w:after="160" w:line="256" w:lineRule="auto"/>
      </w:pPr>
      <w:r>
        <w:t>What is the percent of companies hosting CRM on Cloud?</w:t>
      </w:r>
    </w:p>
    <w:p>
      <w:pPr>
        <w:pStyle w:val="9"/>
        <w:numPr>
          <w:ilvl w:val="0"/>
          <w:numId w:val="92"/>
        </w:numPr>
        <w:spacing w:after="160" w:line="256" w:lineRule="auto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87%--Correct</w:t>
      </w:r>
    </w:p>
    <w:p>
      <w:pPr>
        <w:pStyle w:val="9"/>
        <w:numPr>
          <w:ilvl w:val="0"/>
          <w:numId w:val="92"/>
        </w:numPr>
        <w:spacing w:after="160" w:line="256" w:lineRule="auto"/>
      </w:pPr>
      <w:r>
        <w:t>90%</w:t>
      </w:r>
    </w:p>
    <w:p>
      <w:pPr>
        <w:pStyle w:val="9"/>
        <w:numPr>
          <w:ilvl w:val="0"/>
          <w:numId w:val="92"/>
        </w:numPr>
        <w:spacing w:after="160" w:line="256" w:lineRule="auto"/>
      </w:pPr>
      <w:r>
        <w:t>80%</w:t>
      </w:r>
    </w:p>
    <w:p>
      <w:pPr>
        <w:pStyle w:val="9"/>
        <w:numPr>
          <w:ilvl w:val="0"/>
          <w:numId w:val="92"/>
        </w:numPr>
        <w:spacing w:after="160" w:line="256" w:lineRule="auto"/>
      </w:pPr>
      <w:r>
        <w:t>85%</w:t>
      </w:r>
    </w:p>
    <w:p>
      <w:pPr>
        <w:rPr>
          <w:b/>
          <w:bCs/>
        </w:rPr>
      </w:pPr>
      <w:r>
        <w:rPr>
          <w:b/>
          <w:bCs/>
        </w:rPr>
        <w:t>ML in PM video</w:t>
      </w:r>
    </w:p>
    <w:p>
      <w:pPr>
        <w:pStyle w:val="9"/>
        <w:numPr>
          <w:ilvl w:val="0"/>
          <w:numId w:val="90"/>
        </w:numPr>
        <w:spacing w:after="160" w:line="256" w:lineRule="auto"/>
      </w:pPr>
      <w:r>
        <w:t>From the following Machine Learning Techniques, which ones are used for Risk Analysis in Project Management?</w:t>
      </w:r>
    </w:p>
    <w:p>
      <w:pPr>
        <w:pStyle w:val="9"/>
        <w:numPr>
          <w:ilvl w:val="0"/>
          <w:numId w:val="93"/>
        </w:numPr>
        <w:spacing w:after="160" w:line="256" w:lineRule="auto"/>
        <w:ind w:left="1080"/>
      </w:pPr>
      <w:r>
        <w:t>KANBAN</w:t>
      </w:r>
    </w:p>
    <w:p>
      <w:pPr>
        <w:pStyle w:val="9"/>
        <w:numPr>
          <w:ilvl w:val="0"/>
          <w:numId w:val="93"/>
        </w:numPr>
        <w:spacing w:after="160" w:line="256" w:lineRule="auto"/>
        <w:ind w:left="1080"/>
      </w:pPr>
      <w:r>
        <w:t>Instance Based Learning</w:t>
      </w:r>
    </w:p>
    <w:p>
      <w:pPr>
        <w:pStyle w:val="9"/>
        <w:numPr>
          <w:ilvl w:val="0"/>
          <w:numId w:val="93"/>
        </w:numPr>
        <w:spacing w:after="160" w:line="256" w:lineRule="auto"/>
        <w:ind w:left="1080"/>
      </w:pPr>
      <w:r>
        <w:t>Naïve Bayes Classification Algorithm</w:t>
      </w:r>
    </w:p>
    <w:p>
      <w:pPr>
        <w:pStyle w:val="9"/>
        <w:numPr>
          <w:ilvl w:val="0"/>
          <w:numId w:val="93"/>
        </w:numPr>
        <w:spacing w:after="160" w:line="256" w:lineRule="auto"/>
        <w:ind w:left="1080"/>
      </w:pPr>
      <w:r>
        <w:t>Artificial Neural Networks.</w:t>
      </w:r>
    </w:p>
    <w:p>
      <w:pPr>
        <w:pStyle w:val="9"/>
        <w:ind w:left="1080"/>
      </w:pPr>
    </w:p>
    <w:p>
      <w:pPr>
        <w:pStyle w:val="9"/>
        <w:numPr>
          <w:ilvl w:val="0"/>
          <w:numId w:val="94"/>
        </w:numPr>
        <w:spacing w:after="160" w:line="256" w:lineRule="auto"/>
        <w:ind w:left="1080"/>
      </w:pPr>
      <w:r>
        <w:t>Both 3 and 4</w:t>
      </w:r>
    </w:p>
    <w:p>
      <w:pPr>
        <w:pStyle w:val="9"/>
        <w:numPr>
          <w:ilvl w:val="0"/>
          <w:numId w:val="94"/>
        </w:numPr>
        <w:spacing w:after="160" w:line="256" w:lineRule="auto"/>
        <w:ind w:left="108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Both 2 and 3—Correct</w:t>
      </w:r>
    </w:p>
    <w:p>
      <w:pPr>
        <w:pStyle w:val="9"/>
        <w:numPr>
          <w:ilvl w:val="0"/>
          <w:numId w:val="94"/>
        </w:numPr>
        <w:spacing w:after="160" w:line="256" w:lineRule="auto"/>
        <w:ind w:left="1080"/>
      </w:pPr>
      <w:r>
        <w:t>Both 1 and 4</w:t>
      </w:r>
    </w:p>
    <w:p>
      <w:pPr>
        <w:pStyle w:val="9"/>
        <w:numPr>
          <w:ilvl w:val="0"/>
          <w:numId w:val="94"/>
        </w:numPr>
        <w:spacing w:after="160" w:line="256" w:lineRule="auto"/>
        <w:ind w:left="1080"/>
      </w:pPr>
      <w:r>
        <w:t>Only 4</w:t>
      </w:r>
    </w:p>
    <w:p>
      <w:pPr>
        <w:rPr>
          <w:b/>
          <w:bCs/>
        </w:rPr>
      </w:pPr>
      <w:r>
        <w:rPr>
          <w:b/>
          <w:bCs/>
        </w:rPr>
        <w:t>Cloud Computing in Management video</w:t>
      </w:r>
    </w:p>
    <w:p>
      <w:r>
        <w:t>4) Who coined the term ‘Cloud Computing’ in 1996?</w:t>
      </w:r>
    </w:p>
    <w:p>
      <w:pPr>
        <w:ind w:firstLine="72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a) George Favaloro and Sean O’Sullivan</w:t>
      </w:r>
      <w:r>
        <w:rPr>
          <w:b/>
          <w:bCs/>
          <w:color w:val="548235" w:themeColor="accent6" w:themeShade="BF"/>
        </w:rPr>
        <w:tab/>
      </w:r>
      <w:r>
        <w:rPr>
          <w:b/>
          <w:bCs/>
          <w:color w:val="548235" w:themeColor="accent6" w:themeShade="BF"/>
        </w:rPr>
        <w:t xml:space="preserve"> --Correct </w:t>
      </w:r>
    </w:p>
    <w:p>
      <w:pPr>
        <w:ind w:firstLine="720"/>
      </w:pPr>
      <w:r>
        <w:t>b) Larry Paige and Sergey Brin</w:t>
      </w:r>
    </w:p>
    <w:p>
      <w:pPr>
        <w:ind w:firstLine="720"/>
      </w:pPr>
      <w:r>
        <w:t>c) Linus Torvalds</w:t>
      </w:r>
    </w:p>
    <w:p>
      <w:pPr>
        <w:ind w:firstLine="720"/>
      </w:pPr>
      <w:r>
        <w:t>d) Bill Gates and Paul Allen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Chatbots Video:</w:t>
      </w:r>
    </w:p>
    <w:p>
      <w:r>
        <w:t>5) What is a ‘Turing Test’?</w:t>
      </w:r>
    </w:p>
    <w:p>
      <w:pPr>
        <w:ind w:firstLine="720"/>
      </w:pPr>
      <w:r>
        <w:t>a) A test to determine if it is a NP complete problem</w:t>
      </w:r>
    </w:p>
    <w:p>
      <w:pPr>
        <w:ind w:firstLine="720"/>
      </w:pPr>
      <w:r>
        <w:t>b) A test to determine whether it is a Universal Turing Machine (UTM)</w:t>
      </w:r>
    </w:p>
    <w:p>
      <w:pPr>
        <w:ind w:left="72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c)  A test of a machine's ability to </w:t>
      </w:r>
      <w:r>
        <w:fldChar w:fldCharType="begin"/>
      </w:r>
      <w:r>
        <w:instrText xml:space="preserve"> HYPERLINK "https://en.wikipedia.org/wiki/Artificial_intelligence" \o "Artificial intelligence" </w:instrText>
      </w:r>
      <w:r>
        <w:fldChar w:fldCharType="separate"/>
      </w:r>
      <w:r>
        <w:rPr>
          <w:rStyle w:val="6"/>
          <w:b/>
          <w:bCs/>
          <w:color w:val="548235" w:themeColor="accent6" w:themeShade="BF"/>
        </w:rPr>
        <w:t>exhibit intelligent behavior</w:t>
      </w:r>
      <w:r>
        <w:rPr>
          <w:rStyle w:val="6"/>
          <w:b/>
          <w:bCs/>
          <w:color w:val="548235" w:themeColor="accent6" w:themeShade="BF"/>
        </w:rPr>
        <w:fldChar w:fldCharType="end"/>
      </w:r>
      <w:r>
        <w:rPr>
          <w:b/>
          <w:bCs/>
          <w:color w:val="548235" w:themeColor="accent6" w:themeShade="BF"/>
        </w:rPr>
        <w:t> equivalent to, or indistinguishable from, that of a human</w:t>
      </w:r>
    </w:p>
    <w:p>
      <w:pPr>
        <w:ind w:left="720"/>
      </w:pPr>
      <w:r>
        <w:t>d)  A test to determine whether Turing machine can process an </w:t>
      </w:r>
      <w:r>
        <w:fldChar w:fldCharType="begin"/>
      </w:r>
      <w:r>
        <w:instrText xml:space="preserve"> HYPERLINK "https://en.wikipedia.org/wiki/Unrestricted_grammar" \o "Unrestricted grammar" </w:instrText>
      </w:r>
      <w:r>
        <w:fldChar w:fldCharType="separate"/>
      </w:r>
      <w:r>
        <w:rPr>
          <w:rStyle w:val="6"/>
        </w:rPr>
        <w:t>unrestricted grammar</w:t>
      </w:r>
      <w:r>
        <w:rPr>
          <w:rStyle w:val="6"/>
        </w:rPr>
        <w:fldChar w:fldCharType="end"/>
      </w:r>
      <w:r>
        <w:tab/>
      </w:r>
    </w:p>
    <w:p>
      <w:pPr>
        <w:rPr>
          <w:b/>
          <w:bCs/>
        </w:rPr>
      </w:pPr>
      <w:r>
        <w:rPr>
          <w:b/>
          <w:bCs/>
        </w:rPr>
        <w:t>Blockchain:</w:t>
      </w:r>
    </w:p>
    <w:p>
      <w:r>
        <w:t>6)  What is used to make a blockchain immutable?</w:t>
      </w:r>
    </w:p>
    <w:p>
      <w:pPr>
        <w:ind w:firstLine="720"/>
      </w:pPr>
      <w:r>
        <w:t>a) Private key cryptography</w:t>
      </w:r>
    </w:p>
    <w:p>
      <w:pPr>
        <w:ind w:firstLine="720"/>
      </w:pPr>
      <w:r>
        <w:t>b) Linked lists</w:t>
      </w:r>
    </w:p>
    <w:p>
      <w:pPr>
        <w:ind w:firstLine="720"/>
        <w:rPr>
          <w:b/>
          <w:bCs/>
          <w:color w:val="548235" w:themeColor="accent6" w:themeShade="BF"/>
        </w:rPr>
      </w:pPr>
      <w:r>
        <w:rPr>
          <w:b/>
          <w:bCs/>
          <w:color w:val="548235" w:themeColor="accent6" w:themeShade="BF"/>
        </w:rPr>
        <w:t>c)Hash Functions</w:t>
      </w:r>
    </w:p>
    <w:p>
      <w:pPr>
        <w:ind w:firstLine="720"/>
      </w:pPr>
      <w:r>
        <w:t xml:space="preserve">d) none of the above 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Cayzu</w:t>
      </w:r>
      <w:r>
        <w:t>:</w:t>
      </w:r>
    </w:p>
    <w:p>
      <w:r>
        <w:t>7) From the following which one is a helpdesk software?</w:t>
      </w:r>
    </w:p>
    <w:p>
      <w:pPr>
        <w:ind w:firstLine="720"/>
        <w:rPr>
          <w:color w:val="548235" w:themeColor="accent6" w:themeShade="BF"/>
        </w:rPr>
      </w:pPr>
      <w:r>
        <w:rPr>
          <w:color w:val="548235" w:themeColor="accent6" w:themeShade="BF"/>
        </w:rPr>
        <w:t xml:space="preserve">a) </w:t>
      </w:r>
      <w:r>
        <w:rPr>
          <w:b/>
          <w:bCs/>
          <w:color w:val="548235" w:themeColor="accent6" w:themeShade="BF"/>
        </w:rPr>
        <w:t>Cayzu</w:t>
      </w:r>
    </w:p>
    <w:p>
      <w:pPr>
        <w:ind w:firstLine="720"/>
      </w:pPr>
      <w:r>
        <w:t>b) Spiceworks</w:t>
      </w:r>
    </w:p>
    <w:p>
      <w:pPr>
        <w:ind w:firstLine="720"/>
      </w:pPr>
      <w:r>
        <w:t>c) Salesforce</w:t>
      </w:r>
    </w:p>
    <w:p>
      <w:pPr>
        <w:ind w:firstLine="720"/>
      </w:pPr>
      <w:r>
        <w:t>d) Dell Boomi</w:t>
      </w:r>
    </w:p>
    <w:p/>
    <w:p>
      <w:r>
        <w:t>1)</w:t>
      </w:r>
      <w:r>
        <w:tab/>
      </w:r>
      <w:r>
        <w:t>When was Hadoop created?</w:t>
      </w:r>
    </w:p>
    <w:p>
      <w:r>
        <w:t>a.</w:t>
      </w:r>
      <w:r>
        <w:tab/>
      </w:r>
      <w:r>
        <w:t>2004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2006</w:t>
      </w:r>
    </w:p>
    <w:p>
      <w:r>
        <w:t>c.</w:t>
      </w:r>
      <w:r>
        <w:tab/>
      </w:r>
      <w:r>
        <w:t>2003</w:t>
      </w:r>
    </w:p>
    <w:p>
      <w:r>
        <w:t>d.</w:t>
      </w:r>
      <w:r>
        <w:tab/>
      </w:r>
      <w:r>
        <w:t>2005</w:t>
      </w:r>
    </w:p>
    <w:p/>
    <w:p>
      <w:r>
        <w:t>2)</w:t>
      </w:r>
      <w:r>
        <w:tab/>
      </w:r>
      <w:r>
        <w:t>Who invented cloud?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Joseph Carl Robnett Licklider</w:t>
      </w:r>
    </w:p>
    <w:p>
      <w:r>
        <w:t>b.</w:t>
      </w:r>
      <w:r>
        <w:tab/>
      </w:r>
      <w:r>
        <w:t>Doug Cutting</w:t>
      </w:r>
    </w:p>
    <w:p>
      <w:pPr>
        <w:rPr>
          <w:lang w:val="pt-BR"/>
        </w:rPr>
      </w:pPr>
      <w:r>
        <w:rPr>
          <w:lang w:val="pt-BR"/>
        </w:rPr>
        <w:t>c.</w:t>
      </w:r>
      <w:r>
        <w:rPr>
          <w:lang w:val="pt-BR"/>
        </w:rPr>
        <w:tab/>
      </w:r>
      <w:r>
        <w:rPr>
          <w:lang w:val="pt-BR"/>
        </w:rPr>
        <w:t>Satoshi Nakamoto</w:t>
      </w:r>
    </w:p>
    <w:p>
      <w:pPr>
        <w:rPr>
          <w:lang w:val="pt-BR"/>
        </w:rPr>
      </w:pPr>
      <w:r>
        <w:rPr>
          <w:lang w:val="pt-BR"/>
        </w:rPr>
        <w:t>d.</w:t>
      </w:r>
      <w:r>
        <w:rPr>
          <w:lang w:val="pt-BR"/>
        </w:rPr>
        <w:tab/>
      </w:r>
      <w:r>
        <w:rPr>
          <w:lang w:val="pt-BR"/>
        </w:rPr>
        <w:t>Professor Joseph Weizenbaum</w:t>
      </w:r>
    </w:p>
    <w:p/>
    <w:p>
      <w:r>
        <w:t>3)</w:t>
      </w:r>
      <w:r>
        <w:tab/>
      </w:r>
      <w:r>
        <w:t>Kanban framework is used to implement what?</w:t>
      </w:r>
    </w:p>
    <w:p>
      <w:r>
        <w:t>a.</w:t>
      </w:r>
      <w:r>
        <w:tab/>
      </w:r>
      <w:r>
        <w:t>Waterfall methodology</w:t>
      </w:r>
    </w:p>
    <w:p>
      <w:r>
        <w:t>b.</w:t>
      </w:r>
      <w:r>
        <w:tab/>
      </w:r>
      <w:r>
        <w:t>Rapid Application development methodology</w:t>
      </w:r>
    </w:p>
    <w:p>
      <w:r>
        <w:t>c.</w:t>
      </w:r>
      <w:r>
        <w:tab/>
      </w:r>
      <w:r>
        <w:t>Spiral Model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Agile Methodology</w:t>
      </w:r>
    </w:p>
    <w:p/>
    <w:p>
      <w:r>
        <w:t>4)</w:t>
      </w:r>
      <w:r>
        <w:tab/>
      </w:r>
      <w:r>
        <w:t>Cayzu and Spiceworks are online ________ based help desk solutions.</w:t>
      </w:r>
    </w:p>
    <w:p>
      <w:pPr>
        <w:rPr>
          <w:lang w:val="pt-BR"/>
        </w:rPr>
      </w:pPr>
      <w:r>
        <w:rPr>
          <w:lang w:val="pt-BR"/>
        </w:rPr>
        <w:t>a.</w:t>
      </w:r>
      <w:r>
        <w:rPr>
          <w:lang w:val="pt-BR"/>
        </w:rPr>
        <w:tab/>
      </w:r>
      <w:r>
        <w:rPr>
          <w:lang w:val="pt-BR"/>
        </w:rPr>
        <w:t>Data</w:t>
      </w:r>
    </w:p>
    <w:p>
      <w:pPr>
        <w:rPr>
          <w:lang w:val="pt-BR"/>
        </w:rPr>
      </w:pPr>
      <w:r>
        <w:rPr>
          <w:lang w:val="pt-BR"/>
        </w:rPr>
        <w:t>b.</w:t>
      </w:r>
      <w:r>
        <w:rPr>
          <w:lang w:val="pt-BR"/>
        </w:rPr>
        <w:tab/>
      </w:r>
      <w:r>
        <w:rPr>
          <w:lang w:val="pt-BR"/>
        </w:rPr>
        <w:t>Server</w:t>
      </w:r>
    </w:p>
    <w:p>
      <w:pPr>
        <w:rPr>
          <w:b/>
          <w:bCs/>
          <w:lang w:val="pt-BR"/>
        </w:rPr>
      </w:pPr>
      <w:r>
        <w:rPr>
          <w:b/>
          <w:bCs/>
          <w:lang w:val="pt-BR"/>
        </w:rPr>
        <w:t>c.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>Cloud</w:t>
      </w:r>
    </w:p>
    <w:p>
      <w:r>
        <w:t>d.</w:t>
      </w:r>
      <w:r>
        <w:tab/>
      </w:r>
      <w:r>
        <w:t>Framework</w:t>
      </w:r>
    </w:p>
    <w:p/>
    <w:p>
      <w:r>
        <w:t>5)</w:t>
      </w:r>
      <w:r>
        <w:tab/>
      </w:r>
      <w:r>
        <w:t>Most advanced tool used to mine Bitcoin is</w:t>
      </w:r>
    </w:p>
    <w:p>
      <w:pPr>
        <w:rPr>
          <w:lang w:val="pt-BR"/>
        </w:rPr>
      </w:pPr>
      <w:r>
        <w:rPr>
          <w:lang w:val="pt-BR"/>
        </w:rPr>
        <w:t>a.</w:t>
      </w:r>
      <w:r>
        <w:rPr>
          <w:lang w:val="pt-BR"/>
        </w:rPr>
        <w:tab/>
      </w:r>
      <w:r>
        <w:rPr>
          <w:lang w:val="pt-BR"/>
        </w:rPr>
        <w:t>GPU</w:t>
      </w:r>
    </w:p>
    <w:p>
      <w:pPr>
        <w:rPr>
          <w:lang w:val="pt-BR"/>
        </w:rPr>
      </w:pPr>
      <w:r>
        <w:rPr>
          <w:lang w:val="pt-BR"/>
        </w:rPr>
        <w:t>b.</w:t>
      </w:r>
      <w:r>
        <w:rPr>
          <w:lang w:val="pt-BR"/>
        </w:rPr>
        <w:tab/>
      </w:r>
      <w:r>
        <w:rPr>
          <w:lang w:val="pt-BR"/>
        </w:rPr>
        <w:t>FPGA</w:t>
      </w:r>
    </w:p>
    <w:p>
      <w:pPr>
        <w:rPr>
          <w:lang w:val="pt-BR"/>
        </w:rPr>
      </w:pPr>
      <w:r>
        <w:rPr>
          <w:lang w:val="pt-BR"/>
        </w:rPr>
        <w:t>c.</w:t>
      </w:r>
      <w:r>
        <w:rPr>
          <w:lang w:val="pt-BR"/>
        </w:rPr>
        <w:tab/>
      </w:r>
      <w:r>
        <w:rPr>
          <w:lang w:val="pt-BR"/>
        </w:rPr>
        <w:t>CPU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ASIC</w:t>
      </w:r>
    </w:p>
    <w:p/>
    <w:p>
      <w:r>
        <w:t>6)</w:t>
      </w:r>
      <w:r>
        <w:tab/>
      </w:r>
      <w:r>
        <w:t>What are the Machine learning techniques for Software Estimation</w:t>
      </w:r>
    </w:p>
    <w:p>
      <w:r>
        <w:t>a.</w:t>
      </w:r>
      <w:r>
        <w:tab/>
      </w:r>
      <w:r>
        <w:t>Decision Tree</w:t>
      </w:r>
    </w:p>
    <w:p>
      <w:r>
        <w:t>b.</w:t>
      </w:r>
      <w:r>
        <w:tab/>
      </w:r>
      <w:r>
        <w:t>Support Vector Machines</w:t>
      </w:r>
    </w:p>
    <w:p>
      <w:r>
        <w:t>c.</w:t>
      </w:r>
      <w:r>
        <w:tab/>
      </w:r>
      <w:r>
        <w:t>Case based reasoning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All of the above</w:t>
      </w:r>
    </w:p>
    <w:p/>
    <w:p>
      <w:r>
        <w:t>7)</w:t>
      </w:r>
      <w:r>
        <w:tab/>
      </w:r>
      <w:r>
        <w:t>Hash Tree is also referred as</w:t>
      </w:r>
    </w:p>
    <w:p>
      <w:r>
        <w:t>a.</w:t>
      </w:r>
      <w:r>
        <w:tab/>
      </w:r>
      <w:r>
        <w:t>Binary Search Tree</w:t>
      </w:r>
    </w:p>
    <w:p>
      <w:r>
        <w:t>b.</w:t>
      </w:r>
      <w:r>
        <w:tab/>
      </w:r>
      <w:r>
        <w:t>Red-Black Tree</w:t>
      </w:r>
    </w:p>
    <w:p>
      <w:pPr>
        <w:rPr>
          <w:b/>
          <w:bCs/>
        </w:rPr>
      </w:pPr>
      <w:r>
        <w:rPr>
          <w:b/>
          <w:bCs/>
        </w:rPr>
        <w:t>c.</w:t>
      </w:r>
      <w:r>
        <w:rPr>
          <w:b/>
          <w:bCs/>
        </w:rPr>
        <w:tab/>
      </w:r>
      <w:r>
        <w:rPr>
          <w:b/>
          <w:bCs/>
        </w:rPr>
        <w:t>Merkle Tree</w:t>
      </w:r>
    </w:p>
    <w:p>
      <w:r>
        <w:t>d.</w:t>
      </w:r>
      <w:r>
        <w:tab/>
      </w:r>
      <w:r>
        <w:t>AVL Tree</w:t>
      </w:r>
    </w:p>
    <w:p/>
    <w:p/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Que1: The first real life implementation of Blockchain is</w:t>
      </w: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Bitcoin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Food Safety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Real estate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Health care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Que2: Hadoop was created by which of the following?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Google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Facebook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Apple </w:t>
      </w: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Yahoo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Que3: Kanban was first developed by?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Madhusudan  </w:t>
      </w: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Taiichi Ono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David Anderson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 of them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Que4: Which one is key pillars of digital trust?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Security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Privacy/Data control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Accountability</w:t>
      </w: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All the above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Que5: Who developed the first chatbot?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Alan Turing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Watson</w:t>
      </w: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Joseph Weizenbaum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 of them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Que6: How many layers do IoT Architecture have?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4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b.5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c.3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d.6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Que7: Which of the following is not a type of Digital Transformation?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Process transformation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Domain transformation</w:t>
      </w: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Design transformation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Business model transformation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Que8: Who coined the term AI?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Watson</w:t>
      </w: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John McCarthy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</w:rPr>
        <w:t>Alan Turing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Que9: Who coined the term Supply Chain Management?</w:t>
      </w: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Keith Oliver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Alan Turing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</w:rPr>
        <w:t>John McCarthy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Q1) Name the Deep Learning Framework developed by Google?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hAnsi="Arial" w:eastAsia="Times New Roman" w:cs="Arial"/>
          <w:sz w:val="20"/>
          <w:szCs w:val="20"/>
          <w:lang w:bidi="ar-SA"/>
        </w:rPr>
        <w:t>Tuscano, Elison Marshal}</w:t>
      </w:r>
    </w:p>
    <w:p>
      <w:pPr>
        <w:pStyle w:val="9"/>
        <w:numPr>
          <w:ilvl w:val="0"/>
          <w:numId w:val="9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CNTK</w:t>
      </w:r>
    </w:p>
    <w:p>
      <w:pPr>
        <w:pStyle w:val="9"/>
        <w:numPr>
          <w:ilvl w:val="0"/>
          <w:numId w:val="95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Tensorflow</w:t>
      </w:r>
    </w:p>
    <w:p>
      <w:pPr>
        <w:pStyle w:val="9"/>
        <w:numPr>
          <w:ilvl w:val="0"/>
          <w:numId w:val="9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PyTorch</w:t>
      </w:r>
    </w:p>
    <w:p>
      <w:pPr>
        <w:pStyle w:val="9"/>
        <w:numPr>
          <w:ilvl w:val="0"/>
          <w:numId w:val="9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Sagemaker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Q2) First open-source CRM system was developed by?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hAnsi="Arial" w:eastAsia="Times New Roman" w:cs="Arial"/>
          <w:sz w:val="20"/>
          <w:szCs w:val="20"/>
          <w:lang w:bidi="ar-SA"/>
        </w:rPr>
        <w:t>Syed, Wajid Ahammed</w:t>
      </w:r>
      <w:r>
        <w:rPr>
          <w:bCs/>
          <w:sz w:val="24"/>
          <w:szCs w:val="24"/>
        </w:rPr>
        <w:t xml:space="preserve"> }</w:t>
      </w:r>
    </w:p>
    <w:p>
      <w:pPr>
        <w:pStyle w:val="9"/>
        <w:numPr>
          <w:ilvl w:val="0"/>
          <w:numId w:val="9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Google</w:t>
      </w:r>
    </w:p>
    <w:p>
      <w:pPr>
        <w:pStyle w:val="9"/>
        <w:numPr>
          <w:ilvl w:val="0"/>
          <w:numId w:val="9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Microsoft</w:t>
      </w:r>
    </w:p>
    <w:p>
      <w:pPr>
        <w:pStyle w:val="9"/>
        <w:numPr>
          <w:ilvl w:val="0"/>
          <w:numId w:val="96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SugarCRM</w:t>
      </w:r>
    </w:p>
    <w:p>
      <w:pPr>
        <w:pStyle w:val="9"/>
        <w:numPr>
          <w:ilvl w:val="0"/>
          <w:numId w:val="9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SalesForce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Q3) In what year was Bitcoin introduced?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hAnsi="Arial" w:eastAsia="Times New Roman" w:cs="Arial"/>
          <w:sz w:val="20"/>
          <w:szCs w:val="20"/>
          <w:lang w:bidi="ar-SA"/>
        </w:rPr>
        <w:t>Shankar, Shubham</w:t>
      </w:r>
      <w:r>
        <w:rPr>
          <w:bCs/>
          <w:sz w:val="24"/>
          <w:szCs w:val="24"/>
        </w:rPr>
        <w:t>}</w:t>
      </w:r>
    </w:p>
    <w:p>
      <w:pPr>
        <w:pStyle w:val="9"/>
        <w:numPr>
          <w:ilvl w:val="0"/>
          <w:numId w:val="9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2012</w:t>
      </w:r>
    </w:p>
    <w:p>
      <w:pPr>
        <w:pStyle w:val="9"/>
        <w:numPr>
          <w:ilvl w:val="0"/>
          <w:numId w:val="9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2001</w:t>
      </w:r>
    </w:p>
    <w:p>
      <w:pPr>
        <w:pStyle w:val="9"/>
        <w:numPr>
          <w:ilvl w:val="0"/>
          <w:numId w:val="9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2005</w:t>
      </w:r>
    </w:p>
    <w:p>
      <w:pPr>
        <w:pStyle w:val="9"/>
        <w:numPr>
          <w:ilvl w:val="0"/>
          <w:numId w:val="97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2008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Q4) Which of the following is an application of CRM?</w:t>
      </w:r>
    </w:p>
    <w:p>
      <w:pPr>
        <w:pStyle w:val="9"/>
        <w:numPr>
          <w:ilvl w:val="0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Chatbots</w:t>
      </w:r>
    </w:p>
    <w:p>
      <w:pPr>
        <w:pStyle w:val="9"/>
        <w:numPr>
          <w:ilvl w:val="0"/>
          <w:numId w:val="9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Call Center Automation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hAnsi="Arial" w:eastAsia="Times New Roman" w:cs="Arial"/>
          <w:sz w:val="20"/>
          <w:szCs w:val="20"/>
          <w:lang w:bidi="ar-SA"/>
        </w:rPr>
        <w:t>Ikkurthi, Nikhileshwar</w:t>
      </w:r>
      <w:r>
        <w:rPr>
          <w:bCs/>
          <w:sz w:val="24"/>
          <w:szCs w:val="24"/>
        </w:rPr>
        <w:t xml:space="preserve"> }</w:t>
      </w:r>
    </w:p>
    <w:p>
      <w:pPr>
        <w:pStyle w:val="9"/>
        <w:numPr>
          <w:ilvl w:val="0"/>
          <w:numId w:val="9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1</w:t>
      </w:r>
    </w:p>
    <w:p>
      <w:pPr>
        <w:pStyle w:val="9"/>
        <w:numPr>
          <w:ilvl w:val="0"/>
          <w:numId w:val="9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</w:p>
    <w:p>
      <w:pPr>
        <w:pStyle w:val="9"/>
        <w:numPr>
          <w:ilvl w:val="0"/>
          <w:numId w:val="9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 of the above</w:t>
      </w:r>
    </w:p>
    <w:p>
      <w:pPr>
        <w:pStyle w:val="9"/>
        <w:numPr>
          <w:ilvl w:val="0"/>
          <w:numId w:val="99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Both 1 &amp; 2</w:t>
      </w:r>
    </w:p>
    <w:p>
      <w:pPr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Q5) The world’s first IoT device was invented at what university?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hAnsi="Arial" w:eastAsia="Times New Roman" w:cs="Arial"/>
          <w:sz w:val="20"/>
          <w:szCs w:val="20"/>
          <w:lang w:bidi="ar-SA"/>
        </w:rPr>
        <w:t>Lingamaneni, Akshay Chowdhary</w:t>
      </w:r>
      <w:r>
        <w:rPr>
          <w:bCs/>
          <w:sz w:val="24"/>
          <w:szCs w:val="24"/>
        </w:rPr>
        <w:t>}</w:t>
      </w:r>
    </w:p>
    <w:p>
      <w:pPr>
        <w:pStyle w:val="9"/>
        <w:numPr>
          <w:ilvl w:val="0"/>
          <w:numId w:val="10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Harvard University</w:t>
      </w:r>
    </w:p>
    <w:p>
      <w:pPr>
        <w:pStyle w:val="9"/>
        <w:numPr>
          <w:ilvl w:val="0"/>
          <w:numId w:val="10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Purdue University</w:t>
      </w:r>
    </w:p>
    <w:p>
      <w:pPr>
        <w:pStyle w:val="9"/>
        <w:numPr>
          <w:ilvl w:val="0"/>
          <w:numId w:val="100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Carnegie Melon University</w:t>
      </w:r>
    </w:p>
    <w:p>
      <w:pPr>
        <w:pStyle w:val="9"/>
        <w:numPr>
          <w:ilvl w:val="0"/>
          <w:numId w:val="10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Stanford University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Q6) Which of these is not a component of Kanban?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hAnsi="Arial" w:eastAsia="Times New Roman" w:cs="Arial"/>
          <w:sz w:val="20"/>
          <w:szCs w:val="20"/>
          <w:lang w:bidi="ar-SA"/>
        </w:rPr>
        <w:t>Mistry, Dewang Jayantilal</w:t>
      </w:r>
      <w:r>
        <w:rPr>
          <w:bCs/>
          <w:sz w:val="24"/>
          <w:szCs w:val="24"/>
        </w:rPr>
        <w:t xml:space="preserve"> }</w:t>
      </w:r>
    </w:p>
    <w:p>
      <w:pPr>
        <w:pStyle w:val="9"/>
        <w:numPr>
          <w:ilvl w:val="0"/>
          <w:numId w:val="10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Board</w:t>
      </w:r>
    </w:p>
    <w:p>
      <w:pPr>
        <w:pStyle w:val="9"/>
        <w:numPr>
          <w:ilvl w:val="0"/>
          <w:numId w:val="10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Card</w:t>
      </w:r>
    </w:p>
    <w:p>
      <w:pPr>
        <w:pStyle w:val="9"/>
        <w:numPr>
          <w:ilvl w:val="0"/>
          <w:numId w:val="101"/>
        </w:numPr>
        <w:spacing w:line="240" w:lineRule="auto"/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Retrospective</w:t>
      </w:r>
    </w:p>
    <w:p>
      <w:pPr>
        <w:pStyle w:val="9"/>
        <w:numPr>
          <w:ilvl w:val="0"/>
          <w:numId w:val="101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Swimlanes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Q7) Which of the following is not an architectural style of cloud?</w:t>
      </w:r>
    </w:p>
    <w:p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{Student video: </w:t>
      </w:r>
      <w:r>
        <w:rPr>
          <w:rFonts w:ascii="Arial" w:hAnsi="Arial" w:eastAsia="Times New Roman" w:cs="Arial"/>
          <w:sz w:val="20"/>
          <w:szCs w:val="20"/>
          <w:lang w:bidi="ar-SA"/>
        </w:rPr>
        <w:t>Lingam, Deepika</w:t>
      </w:r>
      <w:r>
        <w:rPr>
          <w:bCs/>
          <w:sz w:val="24"/>
          <w:szCs w:val="24"/>
        </w:rPr>
        <w:t>}</w:t>
      </w:r>
    </w:p>
    <w:p>
      <w:pPr>
        <w:pStyle w:val="9"/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Private Cloud</w:t>
      </w:r>
    </w:p>
    <w:p>
      <w:pPr>
        <w:pStyle w:val="9"/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Public Cloud</w:t>
      </w:r>
    </w:p>
    <w:p>
      <w:pPr>
        <w:pStyle w:val="9"/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Hybrid Cloud</w:t>
      </w:r>
    </w:p>
    <w:p>
      <w:pPr>
        <w:pStyle w:val="9"/>
        <w:numPr>
          <w:ilvl w:val="0"/>
          <w:numId w:val="102"/>
        </w:numPr>
        <w:rPr>
          <w:bCs/>
          <w:sz w:val="24"/>
          <w:szCs w:val="24"/>
          <w:highlight w:val="yellow"/>
        </w:rPr>
      </w:pPr>
      <w:r>
        <w:rPr>
          <w:bCs/>
          <w:sz w:val="24"/>
          <w:szCs w:val="24"/>
          <w:highlight w:val="yellow"/>
        </w:rPr>
        <w:t>Static Cloud</w:t>
      </w:r>
    </w:p>
    <w:p/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Q1) KANBAN framework belongs to which software methodology?</w:t>
      </w:r>
    </w:p>
    <w:p>
      <w:pPr>
        <w:pStyle w:val="9"/>
        <w:numPr>
          <w:ilvl w:val="0"/>
          <w:numId w:val="10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Agile</w:t>
      </w:r>
    </w:p>
    <w:p>
      <w:pPr>
        <w:pStyle w:val="9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Waterfall</w:t>
      </w:r>
    </w:p>
    <w:p>
      <w:pPr>
        <w:pStyle w:val="9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Spiral</w:t>
      </w:r>
    </w:p>
    <w:p>
      <w:pPr>
        <w:pStyle w:val="9"/>
        <w:numPr>
          <w:ilvl w:val="0"/>
          <w:numId w:val="10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Shaped Model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Q2) When was the term supply chain management was first coined?</w:t>
      </w:r>
    </w:p>
    <w:p>
      <w:pPr>
        <w:pStyle w:val="9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1999</w:t>
      </w:r>
    </w:p>
    <w:p>
      <w:pPr>
        <w:pStyle w:val="9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1956</w:t>
      </w:r>
    </w:p>
    <w:p>
      <w:pPr>
        <w:pStyle w:val="9"/>
        <w:numPr>
          <w:ilvl w:val="0"/>
          <w:numId w:val="10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1978</w:t>
      </w:r>
    </w:p>
    <w:p>
      <w:pPr>
        <w:pStyle w:val="9"/>
        <w:numPr>
          <w:ilvl w:val="0"/>
          <w:numId w:val="10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1982</w:t>
      </w:r>
    </w:p>
    <w:p>
      <w:pPr>
        <w:pStyle w:val="9"/>
        <w:ind w:left="1440"/>
        <w:rPr>
          <w:rFonts w:ascii="Times New Roman" w:hAnsi="Times New Roman" w:cs="Times New Roman"/>
          <w:b/>
          <w:bCs/>
        </w:rPr>
      </w:pP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Q3) The life cycle of digital transformation model consists of ?</w:t>
      </w:r>
    </w:p>
    <w:p>
      <w:pPr>
        <w:pStyle w:val="9"/>
        <w:numPr>
          <w:ilvl w:val="0"/>
          <w:numId w:val="10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Build, Create, Reinvent</w:t>
      </w:r>
    </w:p>
    <w:p>
      <w:pPr>
        <w:pStyle w:val="9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Model, Design, Destroy</w:t>
      </w:r>
    </w:p>
    <w:p>
      <w:pPr>
        <w:pStyle w:val="9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Design, Implement, Rebuild</w:t>
      </w:r>
    </w:p>
    <w:p>
      <w:pPr>
        <w:pStyle w:val="9"/>
        <w:numPr>
          <w:ilvl w:val="0"/>
          <w:numId w:val="10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of the above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Q4) The seeds of modern AI were rooted by?</w:t>
      </w:r>
    </w:p>
    <w:p>
      <w:pPr>
        <w:pStyle w:val="9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 Scientists</w:t>
      </w:r>
    </w:p>
    <w:p>
      <w:pPr>
        <w:pStyle w:val="9"/>
        <w:numPr>
          <w:ilvl w:val="0"/>
          <w:numId w:val="10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Classical Philosophers</w:t>
      </w:r>
    </w:p>
    <w:p>
      <w:pPr>
        <w:pStyle w:val="9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Programmers</w:t>
      </w:r>
    </w:p>
    <w:p>
      <w:pPr>
        <w:pStyle w:val="9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Methodologists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Q5) What are the four P’s for the success of any project from a study of 2017?</w:t>
      </w:r>
    </w:p>
    <w:p>
      <w:pPr>
        <w:pStyle w:val="9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Prepare, Power, Present, Poll</w:t>
      </w:r>
    </w:p>
    <w:p>
      <w:pPr>
        <w:pStyle w:val="9"/>
        <w:numPr>
          <w:ilvl w:val="0"/>
          <w:numId w:val="10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Plan, Process, People, Power</w:t>
      </w:r>
    </w:p>
    <w:p>
      <w:pPr>
        <w:pStyle w:val="9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Power, Plan Preprocess, Provide</w:t>
      </w:r>
    </w:p>
    <w:p>
      <w:pPr>
        <w:pStyle w:val="9"/>
        <w:numPr>
          <w:ilvl w:val="0"/>
          <w:numId w:val="10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Plan, Power, Prefer, Present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Q6) The blockchains are built from three technologies one of them include?</w:t>
      </w:r>
    </w:p>
    <w:p>
      <w:pPr>
        <w:pStyle w:val="9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</w:t>
      </w:r>
    </w:p>
    <w:p>
      <w:pPr>
        <w:pStyle w:val="9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</w:p>
    <w:p>
      <w:pPr>
        <w:pStyle w:val="9"/>
        <w:numPr>
          <w:ilvl w:val="0"/>
          <w:numId w:val="10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Blockchain Program</w:t>
      </w:r>
    </w:p>
    <w:p>
      <w:pPr>
        <w:pStyle w:val="9"/>
        <w:numPr>
          <w:ilvl w:val="0"/>
          <w:numId w:val="10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Multi-Tasking</w:t>
      </w:r>
    </w:p>
    <w:p>
      <w:pPr>
        <w:pStyle w:val="9"/>
        <w:ind w:left="1440"/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Q7) What are the types of Blockchains?</w:t>
      </w:r>
    </w:p>
    <w:p>
      <w:pPr>
        <w:pStyle w:val="9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Private, Anonymous, Intranet</w:t>
      </w:r>
    </w:p>
    <w:p>
      <w:pPr>
        <w:pStyle w:val="9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Public, Peer-to-Peer, Public</w:t>
      </w:r>
    </w:p>
    <w:p>
      <w:pPr>
        <w:pStyle w:val="9"/>
        <w:numPr>
          <w:ilvl w:val="0"/>
          <w:numId w:val="10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Public, People, Anonymous</w:t>
      </w:r>
    </w:p>
    <w:p>
      <w:pPr>
        <w:pStyle w:val="9"/>
        <w:numPr>
          <w:ilvl w:val="0"/>
          <w:numId w:val="10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Public, Private, Consortium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>
      <w:pPr>
        <w:pStyle w:val="9"/>
        <w:numPr>
          <w:ilvl w:val="0"/>
          <w:numId w:val="110"/>
        </w:numPr>
        <w:spacing w:after="160" w:line="256" w:lineRule="auto"/>
        <w:rPr>
          <w:lang w:bidi="ar-SA"/>
        </w:rPr>
      </w:pPr>
      <w:r>
        <w:t>Which one of these is not a large proprietor of fake content as ads?</w:t>
      </w:r>
    </w:p>
    <w:p>
      <w:pPr>
        <w:pStyle w:val="9"/>
        <w:numPr>
          <w:ilvl w:val="0"/>
          <w:numId w:val="111"/>
        </w:numPr>
        <w:spacing w:after="160" w:line="256" w:lineRule="auto"/>
      </w:pPr>
      <w:r>
        <w:t>Facebook</w:t>
      </w:r>
    </w:p>
    <w:p>
      <w:pPr>
        <w:pStyle w:val="9"/>
        <w:numPr>
          <w:ilvl w:val="0"/>
          <w:numId w:val="111"/>
        </w:numPr>
        <w:spacing w:after="160" w:line="256" w:lineRule="auto"/>
      </w:pPr>
      <w:r>
        <w:t>Instagram</w:t>
      </w:r>
    </w:p>
    <w:p>
      <w:pPr>
        <w:pStyle w:val="9"/>
        <w:numPr>
          <w:ilvl w:val="0"/>
          <w:numId w:val="111"/>
        </w:numPr>
        <w:spacing w:after="160" w:line="256" w:lineRule="auto"/>
        <w:rPr>
          <w:b/>
          <w:bCs/>
        </w:rPr>
      </w:pPr>
      <w:r>
        <w:rPr>
          <w:b/>
          <w:bCs/>
        </w:rPr>
        <w:t>NY Times Website</w:t>
      </w:r>
    </w:p>
    <w:p>
      <w:pPr>
        <w:pStyle w:val="9"/>
        <w:numPr>
          <w:ilvl w:val="0"/>
          <w:numId w:val="111"/>
        </w:numPr>
        <w:spacing w:after="160" w:line="256" w:lineRule="auto"/>
      </w:pPr>
      <w:r>
        <w:t>Mobile Games</w:t>
      </w:r>
    </w:p>
    <w:p>
      <w:pPr>
        <w:pStyle w:val="9"/>
        <w:ind w:left="1440"/>
      </w:pPr>
    </w:p>
    <w:p>
      <w:pPr>
        <w:pStyle w:val="9"/>
        <w:numPr>
          <w:ilvl w:val="0"/>
          <w:numId w:val="110"/>
        </w:numPr>
        <w:spacing w:after="160" w:line="256" w:lineRule="auto"/>
      </w:pPr>
      <w:r>
        <w:t>Kanban cards move between ___   in a Kanban system?</w:t>
      </w:r>
    </w:p>
    <w:p>
      <w:pPr>
        <w:pStyle w:val="9"/>
        <w:numPr>
          <w:ilvl w:val="0"/>
          <w:numId w:val="112"/>
        </w:numPr>
        <w:spacing w:after="160" w:line="256" w:lineRule="auto"/>
      </w:pPr>
      <w:r>
        <w:t>Switch lanes</w:t>
      </w:r>
    </w:p>
    <w:p>
      <w:pPr>
        <w:pStyle w:val="9"/>
        <w:numPr>
          <w:ilvl w:val="0"/>
          <w:numId w:val="112"/>
        </w:numPr>
        <w:spacing w:after="160" w:line="256" w:lineRule="auto"/>
        <w:rPr>
          <w:b/>
          <w:bCs/>
        </w:rPr>
      </w:pPr>
      <w:r>
        <w:rPr>
          <w:b/>
          <w:bCs/>
        </w:rPr>
        <w:t>Swim lanes</w:t>
      </w:r>
    </w:p>
    <w:p>
      <w:pPr>
        <w:pStyle w:val="9"/>
        <w:numPr>
          <w:ilvl w:val="0"/>
          <w:numId w:val="112"/>
        </w:numPr>
        <w:spacing w:after="160" w:line="256" w:lineRule="auto"/>
      </w:pPr>
      <w:r>
        <w:t>Card lanes</w:t>
      </w:r>
    </w:p>
    <w:p>
      <w:pPr>
        <w:pStyle w:val="9"/>
        <w:numPr>
          <w:ilvl w:val="0"/>
          <w:numId w:val="112"/>
        </w:numPr>
        <w:spacing w:after="160" w:line="256" w:lineRule="auto"/>
      </w:pPr>
      <w:r>
        <w:t>Kanban lanes</w:t>
      </w:r>
    </w:p>
    <w:p>
      <w:pPr>
        <w:pStyle w:val="9"/>
        <w:ind w:left="1440"/>
      </w:pPr>
    </w:p>
    <w:p>
      <w:pPr>
        <w:pStyle w:val="9"/>
        <w:numPr>
          <w:ilvl w:val="0"/>
          <w:numId w:val="110"/>
        </w:numPr>
        <w:spacing w:after="160" w:line="256" w:lineRule="auto"/>
      </w:pPr>
      <w:r>
        <w:t>What is CRM?</w:t>
      </w:r>
    </w:p>
    <w:p>
      <w:pPr>
        <w:pStyle w:val="9"/>
        <w:numPr>
          <w:ilvl w:val="0"/>
          <w:numId w:val="113"/>
        </w:numPr>
        <w:spacing w:after="160" w:line="256" w:lineRule="auto"/>
        <w:rPr>
          <w:b/>
          <w:bCs/>
        </w:rPr>
      </w:pPr>
      <w:r>
        <w:rPr>
          <w:b/>
          <w:bCs/>
        </w:rPr>
        <w:t>Customer Relationship Management</w:t>
      </w:r>
    </w:p>
    <w:p>
      <w:pPr>
        <w:pStyle w:val="9"/>
        <w:numPr>
          <w:ilvl w:val="0"/>
          <w:numId w:val="113"/>
        </w:numPr>
        <w:spacing w:after="160" w:line="256" w:lineRule="auto"/>
      </w:pPr>
      <w:r>
        <w:t>Customer Relationship Model</w:t>
      </w:r>
    </w:p>
    <w:p>
      <w:pPr>
        <w:pStyle w:val="9"/>
        <w:numPr>
          <w:ilvl w:val="0"/>
          <w:numId w:val="113"/>
        </w:numPr>
        <w:spacing w:after="160" w:line="256" w:lineRule="auto"/>
      </w:pPr>
      <w:r>
        <w:t>Consumer Relative Model</w:t>
      </w:r>
    </w:p>
    <w:p>
      <w:pPr>
        <w:pStyle w:val="9"/>
        <w:numPr>
          <w:ilvl w:val="0"/>
          <w:numId w:val="113"/>
        </w:numPr>
        <w:spacing w:after="160" w:line="256" w:lineRule="auto"/>
      </w:pPr>
      <w:r>
        <w:t>Customer Rating Management</w:t>
      </w:r>
    </w:p>
    <w:p>
      <w:pPr>
        <w:pStyle w:val="9"/>
        <w:ind w:left="1440"/>
      </w:pPr>
    </w:p>
    <w:p>
      <w:pPr>
        <w:pStyle w:val="9"/>
        <w:numPr>
          <w:ilvl w:val="0"/>
          <w:numId w:val="110"/>
        </w:numPr>
        <w:spacing w:after="160" w:line="256" w:lineRule="auto"/>
      </w:pPr>
      <w:r>
        <w:t>Who is the central authority behind Cryptocurrency?</w:t>
      </w:r>
    </w:p>
    <w:p>
      <w:pPr>
        <w:pStyle w:val="9"/>
        <w:numPr>
          <w:ilvl w:val="0"/>
          <w:numId w:val="114"/>
        </w:numPr>
        <w:spacing w:after="160" w:line="256" w:lineRule="auto"/>
      </w:pPr>
      <w:r>
        <w:t>RBI</w:t>
      </w:r>
    </w:p>
    <w:p>
      <w:pPr>
        <w:pStyle w:val="9"/>
        <w:numPr>
          <w:ilvl w:val="0"/>
          <w:numId w:val="114"/>
        </w:numPr>
        <w:spacing w:after="160" w:line="256" w:lineRule="auto"/>
      </w:pPr>
      <w:r>
        <w:t>FBI</w:t>
      </w:r>
    </w:p>
    <w:p>
      <w:pPr>
        <w:pStyle w:val="9"/>
        <w:numPr>
          <w:ilvl w:val="0"/>
          <w:numId w:val="114"/>
        </w:numPr>
        <w:spacing w:after="160" w:line="256" w:lineRule="auto"/>
      </w:pPr>
      <w:r>
        <w:t>Federal Reserve</w:t>
      </w:r>
    </w:p>
    <w:p>
      <w:pPr>
        <w:pStyle w:val="9"/>
        <w:numPr>
          <w:ilvl w:val="0"/>
          <w:numId w:val="114"/>
        </w:numPr>
        <w:spacing w:after="160" w:line="256" w:lineRule="auto"/>
        <w:rPr>
          <w:b/>
          <w:bCs/>
        </w:rPr>
      </w:pPr>
      <w:r>
        <w:rPr>
          <w:b/>
          <w:bCs/>
        </w:rPr>
        <w:t>No one</w:t>
      </w:r>
    </w:p>
    <w:p>
      <w:pPr>
        <w:pStyle w:val="9"/>
        <w:ind w:left="1440"/>
        <w:rPr>
          <w:b/>
          <w:bCs/>
        </w:rPr>
      </w:pPr>
    </w:p>
    <w:p>
      <w:pPr>
        <w:pStyle w:val="9"/>
        <w:numPr>
          <w:ilvl w:val="0"/>
          <w:numId w:val="110"/>
        </w:numPr>
        <w:spacing w:after="160" w:line="256" w:lineRule="auto"/>
      </w:pPr>
      <w:r>
        <w:t>Who coined the phrase “Internet of Things”?</w:t>
      </w:r>
    </w:p>
    <w:p>
      <w:pPr>
        <w:pStyle w:val="9"/>
        <w:numPr>
          <w:ilvl w:val="0"/>
          <w:numId w:val="115"/>
        </w:numPr>
        <w:spacing w:after="160" w:line="256" w:lineRule="auto"/>
        <w:rPr>
          <w:b/>
          <w:bCs/>
        </w:rPr>
      </w:pPr>
      <w:r>
        <w:rPr>
          <w:b/>
          <w:bCs/>
        </w:rPr>
        <w:t>Kevin Ashton</w:t>
      </w:r>
    </w:p>
    <w:p>
      <w:pPr>
        <w:pStyle w:val="9"/>
        <w:numPr>
          <w:ilvl w:val="0"/>
          <w:numId w:val="115"/>
        </w:numPr>
        <w:spacing w:after="160" w:line="256" w:lineRule="auto"/>
      </w:pPr>
      <w:r>
        <w:t>Bill Gates</w:t>
      </w:r>
    </w:p>
    <w:p>
      <w:pPr>
        <w:pStyle w:val="9"/>
        <w:numPr>
          <w:ilvl w:val="0"/>
          <w:numId w:val="115"/>
        </w:numPr>
        <w:spacing w:after="160" w:line="256" w:lineRule="auto"/>
      </w:pPr>
      <w:r>
        <w:t>Jeff Bezos</w:t>
      </w:r>
    </w:p>
    <w:p>
      <w:pPr>
        <w:pStyle w:val="9"/>
        <w:numPr>
          <w:ilvl w:val="0"/>
          <w:numId w:val="115"/>
        </w:numPr>
        <w:spacing w:after="160" w:line="256" w:lineRule="auto"/>
      </w:pPr>
      <w:r>
        <w:t>Elon Musk</w:t>
      </w:r>
    </w:p>
    <w:p>
      <w:pPr>
        <w:pStyle w:val="9"/>
        <w:ind w:left="1440"/>
      </w:pPr>
    </w:p>
    <w:p>
      <w:pPr>
        <w:pStyle w:val="9"/>
        <w:numPr>
          <w:ilvl w:val="0"/>
          <w:numId w:val="110"/>
        </w:numPr>
        <w:spacing w:after="160" w:line="256" w:lineRule="auto"/>
      </w:pPr>
      <w:r>
        <w:t>How are Bitcoins are exchanged?</w:t>
      </w:r>
    </w:p>
    <w:p>
      <w:pPr>
        <w:pStyle w:val="9"/>
        <w:numPr>
          <w:ilvl w:val="0"/>
          <w:numId w:val="116"/>
        </w:numPr>
        <w:spacing w:after="160" w:line="256" w:lineRule="auto"/>
        <w:rPr>
          <w:b/>
          <w:bCs/>
        </w:rPr>
      </w:pPr>
      <w:r>
        <w:rPr>
          <w:b/>
          <w:bCs/>
        </w:rPr>
        <w:t>Peer-to-Peer Digitally</w:t>
      </w:r>
    </w:p>
    <w:p>
      <w:pPr>
        <w:pStyle w:val="9"/>
        <w:numPr>
          <w:ilvl w:val="0"/>
          <w:numId w:val="116"/>
        </w:numPr>
        <w:spacing w:after="160" w:line="256" w:lineRule="auto"/>
      </w:pPr>
      <w:r>
        <w:t>Hand-to-Hand</w:t>
      </w:r>
    </w:p>
    <w:p>
      <w:pPr>
        <w:pStyle w:val="9"/>
        <w:numPr>
          <w:ilvl w:val="0"/>
          <w:numId w:val="116"/>
        </w:numPr>
        <w:spacing w:after="160" w:line="256" w:lineRule="auto"/>
      </w:pPr>
      <w:r>
        <w:t>In a Bitcoin exchange kiosk</w:t>
      </w:r>
    </w:p>
    <w:p>
      <w:pPr>
        <w:pStyle w:val="9"/>
        <w:numPr>
          <w:ilvl w:val="0"/>
          <w:numId w:val="116"/>
        </w:numPr>
        <w:spacing w:after="160" w:line="256" w:lineRule="auto"/>
      </w:pPr>
      <w:r>
        <w:t>Through Banks</w:t>
      </w:r>
    </w:p>
    <w:p>
      <w:pPr>
        <w:pStyle w:val="9"/>
        <w:ind w:left="1440"/>
      </w:pPr>
    </w:p>
    <w:p>
      <w:pPr>
        <w:pStyle w:val="9"/>
        <w:numPr>
          <w:ilvl w:val="0"/>
          <w:numId w:val="110"/>
        </w:numPr>
        <w:spacing w:after="160" w:line="256" w:lineRule="auto"/>
      </w:pPr>
      <w:r>
        <w:t>Which of these is not part of IBM’s definition of IT management?</w:t>
      </w:r>
    </w:p>
    <w:p>
      <w:pPr>
        <w:pStyle w:val="9"/>
        <w:numPr>
          <w:ilvl w:val="0"/>
          <w:numId w:val="117"/>
        </w:numPr>
        <w:spacing w:after="160" w:line="256" w:lineRule="auto"/>
      </w:pPr>
      <w:r>
        <w:t>Hardware</w:t>
      </w:r>
    </w:p>
    <w:p>
      <w:pPr>
        <w:pStyle w:val="9"/>
        <w:numPr>
          <w:ilvl w:val="0"/>
          <w:numId w:val="117"/>
        </w:numPr>
        <w:spacing w:after="160" w:line="256" w:lineRule="auto"/>
      </w:pPr>
      <w:r>
        <w:t>Software</w:t>
      </w:r>
    </w:p>
    <w:p>
      <w:pPr>
        <w:pStyle w:val="9"/>
        <w:numPr>
          <w:ilvl w:val="0"/>
          <w:numId w:val="117"/>
        </w:numPr>
        <w:spacing w:after="160" w:line="256" w:lineRule="auto"/>
      </w:pPr>
      <w:r>
        <w:t>Networks</w:t>
      </w:r>
    </w:p>
    <w:p>
      <w:pPr>
        <w:pStyle w:val="9"/>
        <w:numPr>
          <w:ilvl w:val="0"/>
          <w:numId w:val="117"/>
        </w:numPr>
        <w:spacing w:after="160" w:line="256" w:lineRule="auto"/>
        <w:rPr>
          <w:b/>
          <w:bCs/>
        </w:rPr>
      </w:pPr>
      <w:r>
        <w:rPr>
          <w:b/>
          <w:bCs/>
        </w:rPr>
        <w:t>Service Quality Management</w:t>
      </w:r>
    </w:p>
    <w:p/>
    <w:p>
      <w:r>
        <w:t>What is Kanban part of?</w:t>
      </w:r>
    </w:p>
    <w:p>
      <w:pPr>
        <w:rPr>
          <w:b/>
          <w:bCs/>
        </w:rPr>
      </w:pPr>
      <w:r>
        <w:rPr>
          <w:b/>
          <w:bCs/>
        </w:rPr>
        <w:t>a)</w:t>
      </w:r>
      <w:r>
        <w:rPr>
          <w:b/>
          <w:bCs/>
        </w:rPr>
        <w:tab/>
      </w:r>
      <w:r>
        <w:rPr>
          <w:b/>
          <w:bCs/>
        </w:rPr>
        <w:t>Lean Manufacturing Process</w:t>
      </w:r>
    </w:p>
    <w:p>
      <w:r>
        <w:t>b)</w:t>
      </w:r>
      <w:r>
        <w:tab/>
      </w:r>
      <w:r>
        <w:t>Six Sigma</w:t>
      </w:r>
    </w:p>
    <w:p>
      <w:r>
        <w:t>c)</w:t>
      </w:r>
      <w:r>
        <w:tab/>
      </w:r>
      <w:r>
        <w:t>Lean Six Sigma</w:t>
      </w:r>
    </w:p>
    <w:p>
      <w:r>
        <w:t>d)</w:t>
      </w:r>
      <w:r>
        <w:tab/>
      </w:r>
      <w:r>
        <w:t>All the above</w:t>
      </w:r>
    </w:p>
    <w:p/>
    <w:p>
      <w:r>
        <w:t>Who Found Cayzu?</w:t>
      </w:r>
    </w:p>
    <w:p>
      <w:r>
        <w:t>a)</w:t>
      </w:r>
      <w:r>
        <w:tab/>
      </w:r>
      <w:r>
        <w:t>Taichii Ohno</w:t>
      </w:r>
    </w:p>
    <w:p>
      <w:pPr>
        <w:rPr>
          <w:b/>
          <w:bCs/>
        </w:rPr>
      </w:pPr>
      <w:r>
        <w:rPr>
          <w:b/>
          <w:bCs/>
        </w:rPr>
        <w:t>b)</w:t>
      </w:r>
      <w:r>
        <w:rPr>
          <w:b/>
          <w:bCs/>
        </w:rPr>
        <w:tab/>
      </w:r>
      <w:r>
        <w:rPr>
          <w:b/>
          <w:bCs/>
        </w:rPr>
        <w:t>Nick Francis</w:t>
      </w:r>
    </w:p>
    <w:p>
      <w:r>
        <w:t>c)</w:t>
      </w:r>
      <w:r>
        <w:tab/>
      </w:r>
      <w:r>
        <w:t>Larry Ellison</w:t>
      </w:r>
    </w:p>
    <w:p>
      <w:r>
        <w:t>d)</w:t>
      </w:r>
      <w:r>
        <w:tab/>
      </w:r>
      <w:r>
        <w:t>John Miner</w:t>
      </w:r>
    </w:p>
    <w:p/>
    <w:p>
      <w:r>
        <w:t>When is Project documentation created?</w:t>
      </w:r>
    </w:p>
    <w:p>
      <w:r>
        <w:t>a)</w:t>
      </w:r>
      <w:r>
        <w:tab/>
      </w:r>
      <w:r>
        <w:t>During requirements stage</w:t>
      </w:r>
    </w:p>
    <w:p>
      <w:pPr>
        <w:rPr>
          <w:b/>
          <w:bCs/>
        </w:rPr>
      </w:pPr>
      <w:r>
        <w:rPr>
          <w:b/>
          <w:bCs/>
        </w:rPr>
        <w:t>b)</w:t>
      </w:r>
      <w:r>
        <w:rPr>
          <w:b/>
          <w:bCs/>
        </w:rPr>
        <w:tab/>
      </w:r>
      <w:r>
        <w:rPr>
          <w:b/>
          <w:bCs/>
        </w:rPr>
        <w:t>At the beginning of development process</w:t>
      </w:r>
    </w:p>
    <w:p>
      <w:r>
        <w:t>c)</w:t>
      </w:r>
      <w:r>
        <w:tab/>
      </w:r>
      <w:r>
        <w:t>At the beginning of testing process</w:t>
      </w:r>
    </w:p>
    <w:p>
      <w:r>
        <w:t>d)</w:t>
      </w:r>
      <w:r>
        <w:tab/>
      </w:r>
      <w:r>
        <w:t>During Bug fixes.</w:t>
      </w:r>
    </w:p>
    <w:p/>
    <w:p>
      <w:r>
        <w:t>Why is data processing using Hadoop fast?</w:t>
      </w:r>
    </w:p>
    <w:p>
      <w:r>
        <w:t>a)</w:t>
      </w:r>
      <w:r>
        <w:tab/>
      </w:r>
      <w:r>
        <w:t>Because it is open source</w:t>
      </w:r>
    </w:p>
    <w:p>
      <w:r>
        <w:t>b)</w:t>
      </w:r>
      <w:r>
        <w:tab/>
      </w:r>
      <w:r>
        <w:t>Because it was built recently</w:t>
      </w:r>
    </w:p>
    <w:p>
      <w:r>
        <w:t>c)</w:t>
      </w:r>
      <w:r>
        <w:tab/>
      </w:r>
      <w:r>
        <w:t>Because it reads data fast</w:t>
      </w:r>
    </w:p>
    <w:p>
      <w:pPr>
        <w:rPr>
          <w:b/>
          <w:bCs/>
        </w:rPr>
      </w:pPr>
      <w:r>
        <w:rPr>
          <w:b/>
          <w:bCs/>
        </w:rPr>
        <w:t>d)</w:t>
      </w:r>
      <w:r>
        <w:rPr>
          <w:b/>
          <w:bCs/>
        </w:rPr>
        <w:tab/>
      </w:r>
      <w:r>
        <w:rPr>
          <w:b/>
          <w:bCs/>
        </w:rPr>
        <w:t>Because a single job is divided into multiple tasks</w:t>
      </w:r>
    </w:p>
    <w:p/>
    <w:p>
      <w:r>
        <w:t>Which of the following does EPMO NOT support?</w:t>
      </w:r>
    </w:p>
    <w:p>
      <w:r>
        <w:t>a)</w:t>
      </w:r>
      <w:r>
        <w:tab/>
      </w:r>
      <w:r>
        <w:t>Portfolio Management</w:t>
      </w:r>
    </w:p>
    <w:p>
      <w:r>
        <w:t>b)</w:t>
      </w:r>
      <w:r>
        <w:tab/>
      </w:r>
      <w:r>
        <w:t>Program Management</w:t>
      </w:r>
    </w:p>
    <w:p>
      <w:pPr>
        <w:rPr>
          <w:b/>
          <w:bCs/>
        </w:rPr>
      </w:pPr>
      <w:r>
        <w:rPr>
          <w:b/>
          <w:bCs/>
        </w:rPr>
        <w:t>c)</w:t>
      </w:r>
      <w:r>
        <w:rPr>
          <w:b/>
          <w:bCs/>
        </w:rPr>
        <w:tab/>
      </w:r>
      <w:r>
        <w:rPr>
          <w:b/>
          <w:bCs/>
        </w:rPr>
        <w:t>Non-Strategic Principles</w:t>
      </w:r>
    </w:p>
    <w:p>
      <w:r>
        <w:t>d)</w:t>
      </w:r>
      <w:r>
        <w:tab/>
      </w:r>
      <w:r>
        <w:t>Information Technology</w:t>
      </w:r>
    </w:p>
    <w:p/>
    <w:p>
      <w:r>
        <w:t>What is Domain transformation with respect to digital transformation?</w:t>
      </w:r>
    </w:p>
    <w:p>
      <w:r>
        <w:t>a)</w:t>
      </w:r>
      <w:r>
        <w:tab/>
      </w:r>
      <w:r>
        <w:t>Transform data, analytics, and API</w:t>
      </w:r>
    </w:p>
    <w:p>
      <w:r>
        <w:t>b)</w:t>
      </w:r>
      <w:r>
        <w:tab/>
      </w:r>
      <w:r>
        <w:t>Aimed at the fundamental building blocks of how value is delivered to the industry</w:t>
      </w:r>
    </w:p>
    <w:p>
      <w:pPr>
        <w:rPr>
          <w:b/>
          <w:bCs/>
        </w:rPr>
      </w:pPr>
      <w:r>
        <w:t>c)</w:t>
      </w:r>
      <w:r>
        <w:tab/>
      </w:r>
      <w:r>
        <w:rPr>
          <w:b/>
          <w:bCs/>
        </w:rPr>
        <w:t>Focuses on new technologies that redefine product and services, blurring industry boundaries and creating new sets of non-traditional competitors.</w:t>
      </w:r>
    </w:p>
    <w:p>
      <w:r>
        <w:t>d)</w:t>
      </w:r>
      <w:r>
        <w:tab/>
      </w:r>
      <w:r>
        <w:t>Long-term digital transformation requiring redefining organizational mindsets, talents and capabilities for the digital world.</w:t>
      </w:r>
    </w:p>
    <w:p/>
    <w:p>
      <w:r>
        <w:t>What is NOT an advantage of cloud to IT management?</w:t>
      </w:r>
    </w:p>
    <w:p>
      <w:r>
        <w:t>a)</w:t>
      </w:r>
      <w:r>
        <w:tab/>
      </w:r>
      <w:r>
        <w:t>Cost savings</w:t>
      </w:r>
    </w:p>
    <w:p>
      <w:pPr>
        <w:rPr>
          <w:b/>
          <w:bCs/>
        </w:rPr>
      </w:pPr>
      <w:r>
        <w:rPr>
          <w:b/>
          <w:bCs/>
        </w:rPr>
        <w:t>b)</w:t>
      </w:r>
      <w:r>
        <w:rPr>
          <w:b/>
          <w:bCs/>
        </w:rPr>
        <w:tab/>
      </w:r>
      <w:r>
        <w:rPr>
          <w:b/>
          <w:bCs/>
        </w:rPr>
        <w:t>Decentralized networks/applications</w:t>
      </w:r>
    </w:p>
    <w:p>
      <w:r>
        <w:t>c)</w:t>
      </w:r>
      <w:r>
        <w:tab/>
      </w:r>
      <w:r>
        <w:t>Robust infrastructure</w:t>
      </w:r>
    </w:p>
    <w:p>
      <w:r>
        <w:t>d) Business continuity</w:t>
      </w:r>
    </w:p>
    <w:p/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1. What was Bull Servey about?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a. Growing IT company</w:t>
      </w:r>
    </w:p>
    <w:p>
      <w:pPr>
        <w:pStyle w:val="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b. Reason for failure of IT projects</w:t>
      </w:r>
      <w:r>
        <w:rPr>
          <w:b/>
          <w:bCs/>
          <w:sz w:val="28"/>
          <w:szCs w:val="28"/>
        </w:rPr>
        <w:t xml:space="preserve"> 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c. Risk management 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d. Importance of Project Documentation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2. Who was the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person to coin the term AI?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a. Allen Dartmouth</w:t>
      </w:r>
    </w:p>
    <w:p>
      <w:pPr>
        <w:pStyle w:val="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b. John McCarthy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c. Gold Winberg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d. Corey Winden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3. Who invented Kanban?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a. Jeff Smith</w:t>
      </w:r>
    </w:p>
    <w:p>
      <w:pPr>
        <w:pStyle w:val="11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b. Madam Curie</w:t>
      </w:r>
    </w:p>
    <w:p>
      <w:pPr>
        <w:pStyle w:val="11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highlight w:val="yellow"/>
          <w:lang w:val="pt-BR"/>
        </w:rPr>
        <w:t>c. Taiichi Ohno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d. Einstein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4. What CRM stands for?</w:t>
      </w:r>
    </w:p>
    <w:p>
      <w:pPr>
        <w:pStyle w:val="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a. Customer Relationship Management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b. Customize Relation Management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c. Customer Relation Manager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d. Customer Relationship Manager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5. Name one of the founders of Spiceworks?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a. Jay Hallberg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b. Scott Abel</w:t>
      </w:r>
    </w:p>
    <w:p>
      <w:pPr>
        <w:pStyle w:val="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c. Both A and B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d. Abel Sullivan</w:t>
      </w:r>
    </w:p>
    <w:p>
      <w:pPr>
        <w:pStyle w:val="11"/>
        <w:jc w:val="both"/>
        <w:rPr>
          <w:sz w:val="28"/>
          <w:szCs w:val="28"/>
        </w:rPr>
      </w:pP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6. When was the blockchain created?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a. 2006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b. 2007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c. 2008</w:t>
      </w:r>
    </w:p>
    <w:p>
      <w:pPr>
        <w:pStyle w:val="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d. 2009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7. Who mined the first Bitcoin?</w:t>
      </w:r>
    </w:p>
    <w:p>
      <w:pPr>
        <w:pStyle w:val="11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highlight w:val="yellow"/>
          <w:lang w:val="pt-BR"/>
        </w:rPr>
        <w:t>a. Satoshi Nakamoto</w:t>
      </w:r>
    </w:p>
    <w:p>
      <w:pPr>
        <w:pStyle w:val="11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b. Santoshi Tokyo</w:t>
      </w:r>
    </w:p>
    <w:p>
      <w:pPr>
        <w:pStyle w:val="11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c. Naka Toshi</w:t>
      </w:r>
    </w:p>
    <w:p>
      <w:pPr>
        <w:pStyle w:val="11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d. Nakasaki Toshi</w:t>
      </w:r>
    </w:p>
    <w:p>
      <w:pPr>
        <w:pStyle w:val="11"/>
        <w:jc w:val="both"/>
        <w:rPr>
          <w:sz w:val="28"/>
          <w:szCs w:val="28"/>
          <w:lang w:val="pt-BR"/>
        </w:rPr>
      </w:pP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8. Who is considered the mother of chatbots?</w:t>
      </w:r>
    </w:p>
    <w:p>
      <w:pPr>
        <w:pStyle w:val="11"/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highlight w:val="yellow"/>
          <w:lang w:val="pt-BR"/>
        </w:rPr>
        <w:t>a. ELIZA</w:t>
      </w:r>
    </w:p>
    <w:p>
      <w:pPr>
        <w:pStyle w:val="11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b. CORTANA</w:t>
      </w:r>
    </w:p>
    <w:p>
      <w:pPr>
        <w:pStyle w:val="11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c. SIRI</w:t>
      </w:r>
    </w:p>
    <w:p>
      <w:pPr>
        <w:pStyle w:val="11"/>
        <w:jc w:val="both"/>
        <w:rPr>
          <w:sz w:val="28"/>
          <w:szCs w:val="28"/>
        </w:rPr>
      </w:pPr>
      <w:r>
        <w:rPr>
          <w:sz w:val="28"/>
          <w:szCs w:val="28"/>
        </w:rPr>
        <w:t>d. ALEXA</w:t>
      </w:r>
    </w:p>
    <w:p/>
    <w:p/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Q1) From which of the following dataset can information be extracted in Big Data?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a. Semi- structured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Unstructured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c. Structured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highlight w:val="yellow"/>
        </w:rPr>
        <w:t>d. All of the above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Q2) When was the first IOT device invented ?</w:t>
      </w:r>
    </w:p>
    <w:p>
      <w:pPr>
        <w:pStyle w:val="9"/>
        <w:numPr>
          <w:ilvl w:val="0"/>
          <w:numId w:val="118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Early 1980’s</w:t>
      </w:r>
    </w:p>
    <w:p>
      <w:pPr>
        <w:pStyle w:val="9"/>
        <w:numPr>
          <w:ilvl w:val="0"/>
          <w:numId w:val="1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1870’s</w:t>
      </w:r>
    </w:p>
    <w:p>
      <w:pPr>
        <w:pStyle w:val="9"/>
        <w:numPr>
          <w:ilvl w:val="0"/>
          <w:numId w:val="1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</w:t>
      </w:r>
    </w:p>
    <w:p>
      <w:pPr>
        <w:pStyle w:val="9"/>
        <w:numPr>
          <w:ilvl w:val="0"/>
          <w:numId w:val="1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Q3) Which of the following is popularly used for storing bitcoins?</w:t>
      </w:r>
    </w:p>
    <w:p>
      <w:pPr>
        <w:pStyle w:val="9"/>
        <w:numPr>
          <w:ilvl w:val="0"/>
          <w:numId w:val="119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Wallet</w:t>
      </w:r>
    </w:p>
    <w:p>
      <w:pPr>
        <w:pStyle w:val="9"/>
        <w:numPr>
          <w:ilvl w:val="0"/>
          <w:numId w:val="1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Pocket</w:t>
      </w:r>
    </w:p>
    <w:p>
      <w:pPr>
        <w:pStyle w:val="9"/>
        <w:numPr>
          <w:ilvl w:val="0"/>
          <w:numId w:val="1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</w:t>
      </w:r>
    </w:p>
    <w:p>
      <w:pPr>
        <w:pStyle w:val="9"/>
        <w:numPr>
          <w:ilvl w:val="0"/>
          <w:numId w:val="1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>
      <w:pPr>
        <w:pStyle w:val="4"/>
        <w:spacing w:before="0"/>
        <w:textAlignment w:val="baseline"/>
        <w:rPr>
          <w:rFonts w:ascii="Times New Roman" w:hAnsi="Times New Roman" w:cs="Times New Roman" w:eastAsiaTheme="minorHAnsi"/>
          <w:i w:val="0"/>
          <w:iCs w:val="0"/>
          <w:color w:val="auto"/>
        </w:rPr>
      </w:pPr>
      <w:r>
        <w:rPr>
          <w:rFonts w:ascii="Times New Roman" w:hAnsi="Times New Roman" w:cs="Times New Roman" w:eastAsiaTheme="minorHAnsi"/>
          <w:i w:val="0"/>
          <w:iCs w:val="0"/>
          <w:color w:val="auto"/>
        </w:rPr>
        <w:t>Q4) What does the block in the blockchain consist of?</w:t>
      </w:r>
    </w:p>
    <w:p>
      <w:pPr>
        <w:pStyle w:val="9"/>
        <w:numPr>
          <w:ilvl w:val="0"/>
          <w:numId w:val="1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 Data</w:t>
      </w:r>
    </w:p>
    <w:p>
      <w:pPr>
        <w:pStyle w:val="9"/>
        <w:numPr>
          <w:ilvl w:val="0"/>
          <w:numId w:val="1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Point</w:t>
      </w:r>
    </w:p>
    <w:p>
      <w:pPr>
        <w:pStyle w:val="9"/>
        <w:numPr>
          <w:ilvl w:val="0"/>
          <w:numId w:val="1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Timestamp</w:t>
      </w:r>
    </w:p>
    <w:p>
      <w:pPr>
        <w:pStyle w:val="9"/>
        <w:numPr>
          <w:ilvl w:val="0"/>
          <w:numId w:val="120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All of these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Q5) CRM technology can help in</w:t>
      </w:r>
    </w:p>
    <w:p>
      <w:pPr>
        <w:pStyle w:val="9"/>
        <w:numPr>
          <w:ilvl w:val="0"/>
          <w:numId w:val="1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Designing direct marketing efforts</w:t>
      </w:r>
    </w:p>
    <w:p>
      <w:pPr>
        <w:pStyle w:val="9"/>
        <w:numPr>
          <w:ilvl w:val="0"/>
          <w:numId w:val="1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new price models</w:t>
      </w:r>
    </w:p>
    <w:p>
      <w:pPr>
        <w:pStyle w:val="9"/>
        <w:numPr>
          <w:ilvl w:val="0"/>
          <w:numId w:val="1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Processing transactions faster</w:t>
      </w:r>
    </w:p>
    <w:p>
      <w:pPr>
        <w:pStyle w:val="9"/>
        <w:numPr>
          <w:ilvl w:val="0"/>
          <w:numId w:val="121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All of the above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Q6)  Which one of the following is not a key dimension of digital trust ?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a. Behavior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Environment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Attitude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highlight w:val="yellow"/>
        </w:rPr>
        <w:t>d. Ego</w:t>
      </w:r>
      <w:r>
        <w:rPr>
          <w:rFonts w:ascii="Times New Roman" w:hAnsi="Times New Roman" w:cs="Times New Roman"/>
        </w:rPr>
        <w:t xml:space="preserve">  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Q7) Which of the following is not a service of the cloud?</w:t>
      </w:r>
    </w:p>
    <w:p>
      <w:pPr>
        <w:pStyle w:val="9"/>
        <w:numPr>
          <w:ilvl w:val="0"/>
          <w:numId w:val="1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as a service</w:t>
      </w:r>
    </w:p>
    <w:p>
      <w:pPr>
        <w:pStyle w:val="9"/>
        <w:numPr>
          <w:ilvl w:val="0"/>
          <w:numId w:val="1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Infrastructure as a service</w:t>
      </w:r>
    </w:p>
    <w:p>
      <w:pPr>
        <w:pStyle w:val="9"/>
        <w:numPr>
          <w:ilvl w:val="0"/>
          <w:numId w:val="122"/>
        </w:numPr>
        <w:spacing w:after="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Hardware as a service</w:t>
      </w:r>
    </w:p>
    <w:p>
      <w:pPr>
        <w:pStyle w:val="9"/>
        <w:numPr>
          <w:ilvl w:val="0"/>
          <w:numId w:val="1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 as a service</w:t>
      </w:r>
    </w:p>
    <w:p>
      <w:pPr>
        <w:spacing w:after="0"/>
        <w:rPr>
          <w:rFonts w:ascii="Times New Roman" w:hAnsi="Times New Roman" w:cs="Times New Roman"/>
          <w:highlight w:val="yellow"/>
        </w:rPr>
      </w:pPr>
    </w:p>
    <w:p/>
    <w:p>
      <w:pP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 The Features of Cayzu includes?</w:t>
      </w:r>
    </w:p>
    <w:p>
      <w:pP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A] Ticketing System.</w:t>
      </w:r>
    </w:p>
    <w:p>
      <w:pP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B] Knowledge Base.</w:t>
      </w:r>
    </w:p>
    <w:p>
      <w:pP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C] None of A and B.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D] Both A and B.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2]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 what year did Toyota establish TQM training course to train executive?</w:t>
      </w:r>
    </w:p>
    <w:p>
      <w:pPr>
        <w:ind w:left="72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A] 1994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B] 1998.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C] 1996.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D] 2000.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3] Why was Kanban developed?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A] To deal with too much productivity.</w:t>
      </w:r>
    </w:p>
    <w:p>
      <w:pPr>
        <w:ind w:left="72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B] To deal with inadequate productivity.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C] To manage company growth rate.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D] To keep track of product in market.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4] Cloud Native Services mainly utilize what kind of architecture services?</w:t>
      </w:r>
    </w:p>
    <w:p>
      <w:pPr>
        <w:ind w:left="72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A] Microservice Architecture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B] Master Slave architecture </w:t>
      </w:r>
    </w:p>
    <w:p>
      <w:pPr>
        <w:ind w:left="720"/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C] </w:t>
      </w: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Von-Neumann</w:t>
      </w:r>
    </w:p>
    <w:p>
      <w:pPr>
        <w:ind w:left="720"/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D] Microarchitecture</w:t>
      </w:r>
    </w:p>
    <w:p>
      <w:pP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5] </w:t>
      </w:r>
      <w:r>
        <w:t>Who created Hadoop for the first time?</w:t>
      </w:r>
    </w:p>
    <w:p>
      <w:pPr>
        <w:ind w:left="720"/>
        <w:rPr>
          <w:b/>
          <w:bCs/>
        </w:rPr>
      </w:pPr>
      <w:r>
        <w:rPr>
          <w:b/>
          <w:bCs/>
          <w:highlight w:val="yellow"/>
        </w:rPr>
        <w:t>A] Yahoo</w:t>
      </w:r>
    </w:p>
    <w:p>
      <w:pPr>
        <w:ind w:left="720"/>
      </w:pPr>
      <w:r>
        <w:t>B] Google</w:t>
      </w:r>
    </w:p>
    <w:p>
      <w:pPr>
        <w:ind w:left="720"/>
      </w:pPr>
      <w:r>
        <w:t>C] Dockyard</w:t>
      </w:r>
    </w:p>
    <w:p>
      <w:pPr>
        <w:ind w:left="720"/>
      </w:pPr>
      <w:r>
        <w:t>D] Xmartlab</w:t>
      </w:r>
    </w:p>
    <w:p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6] Which among these is not a phase of project management?</w:t>
      </w:r>
    </w:p>
    <w:p>
      <w:pPr>
        <w:ind w:left="720"/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A]</w:t>
      </w: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Initiation and Planning.</w:t>
      </w:r>
    </w:p>
    <w:p>
      <w:pPr>
        <w:ind w:left="720"/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B]</w:t>
      </w: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Execution.</w:t>
      </w:r>
    </w:p>
    <w:p>
      <w:pPr>
        <w:ind w:left="720"/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  <w:highlight w:val="yellow"/>
          <w:shd w:val="clear" w:color="auto" w:fill="FFFFFF"/>
          <w14:textFill>
            <w14:solidFill>
              <w14:schemeClr w14:val="tx1"/>
            </w14:solidFill>
          </w14:textFill>
        </w:rPr>
        <w:t>C]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  <w:highlight w:val="yellow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  <w:highlight w:val="yellow"/>
          <w:shd w:val="clear" w:color="auto" w:fill="FFFFFF"/>
          <w14:textFill>
            <w14:solidFill>
              <w14:schemeClr w14:val="tx1"/>
            </w14:solidFill>
          </w14:textFill>
        </w:rPr>
        <w:t>Testing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ind w:left="720"/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D]</w:t>
      </w: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Project Closure.</w:t>
      </w:r>
    </w:p>
    <w:p>
      <w:pPr>
        <w:ind w:left="720"/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7] Where was Eliza built?</w:t>
      </w:r>
    </w:p>
    <w:p>
      <w:pPr>
        <w:ind w:left="720"/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A] Chatbots. Studio.</w:t>
      </w:r>
    </w:p>
    <w:p>
      <w:pPr>
        <w:ind w:left="720"/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  <w:highlight w:val="yellow"/>
          <w:shd w:val="clear" w:color="auto" w:fill="FFFFFF"/>
          <w14:textFill>
            <w14:solidFill>
              <w14:schemeClr w14:val="tx1"/>
            </w14:solidFill>
          </w14:textFill>
        </w:rPr>
        <w:t>B] MIT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.</w:t>
      </w:r>
    </w:p>
    <w:p>
      <w:pPr>
        <w:ind w:left="720"/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C] Unibot.</w:t>
      </w:r>
    </w:p>
    <w:p>
      <w:pPr>
        <w:ind w:left="720"/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D] Microsoft. </w:t>
      </w:r>
    </w:p>
    <w:p/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Q1) From which language is the word “Kanban” derived ?</w:t>
      </w:r>
    </w:p>
    <w:p>
      <w:pPr>
        <w:numPr>
          <w:ilvl w:val="0"/>
          <w:numId w:val="123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Chinese</w:t>
      </w:r>
    </w:p>
    <w:p>
      <w:pPr>
        <w:pStyle w:val="2"/>
        <w:keepLines w:val="0"/>
        <w:numPr>
          <w:ilvl w:val="0"/>
          <w:numId w:val="123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Spanish</w:t>
      </w:r>
    </w:p>
    <w:p>
      <w:pPr>
        <w:numPr>
          <w:ilvl w:val="0"/>
          <w:numId w:val="123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Japanese</w:t>
      </w:r>
    </w:p>
    <w:p>
      <w:pPr>
        <w:numPr>
          <w:ilvl w:val="0"/>
          <w:numId w:val="123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Greek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Q2) What does P2P in Blockchain Stand For?</w:t>
      </w:r>
    </w:p>
    <w:p>
      <w:pPr>
        <w:numPr>
          <w:ilvl w:val="0"/>
          <w:numId w:val="124"/>
        </w:numPr>
        <w:spacing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 to Peer</w:t>
      </w:r>
    </w:p>
    <w:p>
      <w:pPr>
        <w:pStyle w:val="2"/>
        <w:keepLines w:val="0"/>
        <w:numPr>
          <w:ilvl w:val="0"/>
          <w:numId w:val="124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Password to Password</w:t>
      </w:r>
    </w:p>
    <w:p>
      <w:pPr>
        <w:numPr>
          <w:ilvl w:val="0"/>
          <w:numId w:val="124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Public key to Private key</w:t>
      </w:r>
    </w:p>
    <w:p>
      <w:pPr>
        <w:numPr>
          <w:ilvl w:val="0"/>
          <w:numId w:val="124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Product to Product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Q3) What are different types of Architechture Models of Chatbots?</w:t>
      </w:r>
    </w:p>
    <w:p>
      <w:pPr>
        <w:numPr>
          <w:ilvl w:val="0"/>
          <w:numId w:val="12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Generative Models</w:t>
      </w:r>
    </w:p>
    <w:p>
      <w:pPr>
        <w:pStyle w:val="2"/>
        <w:keepLines w:val="0"/>
        <w:numPr>
          <w:ilvl w:val="0"/>
          <w:numId w:val="125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Retrieval Based Models</w:t>
      </w:r>
    </w:p>
    <w:p>
      <w:pPr>
        <w:numPr>
          <w:ilvl w:val="0"/>
          <w:numId w:val="125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Both A and B </w:t>
      </w:r>
    </w:p>
    <w:p>
      <w:pPr>
        <w:numPr>
          <w:ilvl w:val="0"/>
          <w:numId w:val="12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None of them 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Q4) Which of the following is a layer in IOT Architecture?</w:t>
      </w:r>
    </w:p>
    <w:p>
      <w:pPr>
        <w:numPr>
          <w:ilvl w:val="0"/>
          <w:numId w:val="12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Persistence Layer</w:t>
      </w:r>
    </w:p>
    <w:p>
      <w:pPr>
        <w:pStyle w:val="2"/>
        <w:keepLines w:val="0"/>
        <w:numPr>
          <w:ilvl w:val="0"/>
          <w:numId w:val="126"/>
        </w:numPr>
        <w:spacing w:before="0" w:after="100" w:afterAutospacing="1" w:line="240" w:lineRule="auto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>Aggreration Layer</w:t>
      </w:r>
    </w:p>
    <w:p>
      <w:pPr>
        <w:numPr>
          <w:ilvl w:val="0"/>
          <w:numId w:val="126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Presentation Layer</w:t>
      </w:r>
    </w:p>
    <w:p>
      <w:pPr>
        <w:numPr>
          <w:ilvl w:val="0"/>
          <w:numId w:val="12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Distribution Layer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Q5) Which one from the below options is a type of Digital Transformation?</w:t>
      </w:r>
    </w:p>
    <w:p>
      <w:pPr>
        <w:numPr>
          <w:ilvl w:val="0"/>
          <w:numId w:val="127"/>
        </w:numPr>
        <w:spacing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Domain Transformation</w:t>
      </w:r>
    </w:p>
    <w:p>
      <w:pPr>
        <w:pStyle w:val="2"/>
        <w:keepLines w:val="0"/>
        <w:numPr>
          <w:ilvl w:val="0"/>
          <w:numId w:val="127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Database Transformation</w:t>
      </w:r>
    </w:p>
    <w:p>
      <w:pPr>
        <w:numPr>
          <w:ilvl w:val="0"/>
          <w:numId w:val="127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Physical Transfromation</w:t>
      </w:r>
    </w:p>
    <w:p>
      <w:pPr>
        <w:numPr>
          <w:ilvl w:val="0"/>
          <w:numId w:val="127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Project Transformation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Q6) What is the most basic Cloud service Model ?</w:t>
      </w:r>
    </w:p>
    <w:p>
      <w:pPr>
        <w:numPr>
          <w:ilvl w:val="0"/>
          <w:numId w:val="128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IaaS</w:t>
      </w:r>
    </w:p>
    <w:p>
      <w:pPr>
        <w:pStyle w:val="2"/>
        <w:keepLines w:val="0"/>
        <w:numPr>
          <w:ilvl w:val="0"/>
          <w:numId w:val="128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Paas</w:t>
      </w:r>
    </w:p>
    <w:p>
      <w:pPr>
        <w:numPr>
          <w:ilvl w:val="0"/>
          <w:numId w:val="128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SaaS</w:t>
      </w:r>
    </w:p>
    <w:p>
      <w:pPr>
        <w:numPr>
          <w:ilvl w:val="0"/>
          <w:numId w:val="128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CaaS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Q7) What are 4 P’s for the success of any project from a study of 2017?</w:t>
      </w:r>
    </w:p>
    <w:p>
      <w:pPr>
        <w:numPr>
          <w:ilvl w:val="0"/>
          <w:numId w:val="129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Plan, Prepare, People, Power</w:t>
      </w:r>
    </w:p>
    <w:p>
      <w:pPr>
        <w:pStyle w:val="2"/>
        <w:keepLines w:val="0"/>
        <w:numPr>
          <w:ilvl w:val="0"/>
          <w:numId w:val="129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Preprocess, Power, Plan, Prepare</w:t>
      </w:r>
    </w:p>
    <w:p>
      <w:pPr>
        <w:numPr>
          <w:ilvl w:val="0"/>
          <w:numId w:val="129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Plan, Process, People, Power</w:t>
      </w:r>
    </w:p>
    <w:p>
      <w:pPr>
        <w:numPr>
          <w:ilvl w:val="0"/>
          <w:numId w:val="129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People, Process, Provide, Power.</w:t>
      </w:r>
    </w:p>
    <w:p/>
    <w:p>
      <w:r>
        <w:t>1. Who was the first person to mine the genesis block of bit coin?</w:t>
      </w:r>
    </w:p>
    <w:p>
      <w:pPr>
        <w:rPr>
          <w:lang w:val="pt-BR"/>
        </w:rPr>
      </w:pPr>
      <w:r>
        <w:rPr>
          <w:lang w:val="pt-BR"/>
        </w:rPr>
        <w:t>a. Satoshi Nakamura</w:t>
      </w:r>
    </w:p>
    <w:p>
      <w:pPr>
        <w:rPr>
          <w:b/>
          <w:bCs/>
          <w:lang w:val="pt-BR"/>
        </w:rPr>
      </w:pPr>
      <w:r>
        <w:rPr>
          <w:lang w:val="pt-BR"/>
        </w:rPr>
        <w:t xml:space="preserve">b. </w:t>
      </w:r>
      <w:r>
        <w:rPr>
          <w:b/>
          <w:bCs/>
          <w:lang w:val="pt-BR"/>
        </w:rPr>
        <w:t>Satoshi Nakamoto</w:t>
      </w:r>
    </w:p>
    <w:p>
      <w:r>
        <w:t>c. Philip Peters</w:t>
      </w:r>
    </w:p>
    <w:p>
      <w:pPr>
        <w:rPr>
          <w:rFonts w:cstheme="minorHAnsi"/>
        </w:rPr>
      </w:pPr>
      <w:r>
        <w:t>d.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>Michael Novogratz</w:t>
      </w:r>
      <w:r>
        <w:rPr>
          <w:rFonts w:cstheme="minorHAnsi"/>
        </w:rPr>
        <w:t xml:space="preserve"> 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2. What happens in a  B2B?</w:t>
      </w:r>
    </w:p>
    <w:p>
      <w:pPr>
        <w:rPr>
          <w:rFonts w:cstheme="minorHAnsi"/>
        </w:rPr>
      </w:pPr>
      <w:r>
        <w:rPr>
          <w:rFonts w:cstheme="minorHAnsi"/>
        </w:rPr>
        <w:t>a. Buyer is a business and seller is not.</w:t>
      </w:r>
    </w:p>
    <w:p>
      <w:pPr>
        <w:rPr>
          <w:rFonts w:cstheme="minorHAnsi"/>
          <w:b/>
          <w:bCs/>
        </w:rPr>
      </w:pPr>
      <w:r>
        <w:rPr>
          <w:rFonts w:cstheme="minorHAnsi"/>
        </w:rPr>
        <w:t xml:space="preserve">b. </w:t>
      </w:r>
      <w:r>
        <w:rPr>
          <w:rFonts w:cstheme="minorHAnsi"/>
          <w:b/>
          <w:bCs/>
        </w:rPr>
        <w:t>Both buyer and seller are business</w:t>
      </w:r>
    </w:p>
    <w:p>
      <w:pPr>
        <w:rPr>
          <w:rFonts w:cstheme="minorHAnsi"/>
        </w:rPr>
      </w:pPr>
      <w:r>
        <w:rPr>
          <w:rFonts w:cstheme="minorHAnsi"/>
        </w:rPr>
        <w:t>c. There is no concept of buyer and seller</w:t>
      </w:r>
    </w:p>
    <w:p>
      <w:pPr>
        <w:rPr>
          <w:rFonts w:cstheme="minorHAnsi"/>
        </w:rPr>
      </w:pPr>
      <w:r>
        <w:rPr>
          <w:rFonts w:cstheme="minorHAnsi"/>
        </w:rPr>
        <w:t>d. Seller is a business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3. Which year did spicework start?</w:t>
      </w:r>
    </w:p>
    <w:p>
      <w:pPr>
        <w:rPr>
          <w:rFonts w:cstheme="minorHAnsi"/>
        </w:rPr>
      </w:pPr>
      <w:r>
        <w:rPr>
          <w:rFonts w:cstheme="minorHAnsi"/>
        </w:rPr>
        <w:t>a. 2008</w:t>
      </w:r>
    </w:p>
    <w:p>
      <w:pPr>
        <w:rPr>
          <w:rFonts w:cstheme="minorHAnsi"/>
        </w:rPr>
      </w:pPr>
      <w:r>
        <w:rPr>
          <w:rFonts w:cstheme="minorHAnsi"/>
        </w:rPr>
        <w:t>b.</w:t>
      </w:r>
      <w:r>
        <w:rPr>
          <w:rFonts w:cstheme="minorHAnsi"/>
          <w:b/>
          <w:bCs/>
        </w:rPr>
        <w:t>2006</w:t>
      </w:r>
    </w:p>
    <w:p>
      <w:pPr>
        <w:rPr>
          <w:rFonts w:cstheme="minorHAnsi"/>
        </w:rPr>
      </w:pPr>
      <w:r>
        <w:rPr>
          <w:rFonts w:cstheme="minorHAnsi"/>
        </w:rPr>
        <w:t>c. 2010</w:t>
      </w:r>
    </w:p>
    <w:p>
      <w:pPr>
        <w:rPr>
          <w:rFonts w:cstheme="minorHAnsi"/>
        </w:rPr>
      </w:pPr>
      <w:r>
        <w:rPr>
          <w:rFonts w:cstheme="minorHAnsi"/>
        </w:rPr>
        <w:t>d. 2005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4. First person to implement Kanban?</w:t>
      </w:r>
    </w:p>
    <w:p>
      <w:pPr>
        <w:rPr>
          <w:rFonts w:cstheme="minorHAnsi"/>
          <w:b/>
          <w:bCs/>
        </w:rPr>
      </w:pPr>
      <w:r>
        <w:rPr>
          <w:rFonts w:cstheme="minorHAnsi"/>
        </w:rPr>
        <w:t xml:space="preserve">a. </w:t>
      </w:r>
      <w:r>
        <w:rPr>
          <w:rFonts w:cstheme="minorHAnsi"/>
          <w:b/>
          <w:bCs/>
        </w:rPr>
        <w:t>Taiichi Ono</w:t>
      </w:r>
    </w:p>
    <w:p>
      <w:pPr>
        <w:rPr>
          <w:rFonts w:cstheme="minorHAnsi"/>
          <w:lang w:val="pt-BR"/>
        </w:rPr>
      </w:pPr>
      <w:r>
        <w:rPr>
          <w:rFonts w:cstheme="minorHAnsi"/>
          <w:lang w:val="pt-BR"/>
        </w:rPr>
        <w:t>b. Harimoto</w:t>
      </w:r>
    </w:p>
    <w:p>
      <w:pPr>
        <w:rPr>
          <w:rFonts w:cstheme="minorHAnsi"/>
          <w:lang w:val="pt-BR"/>
        </w:rPr>
      </w:pPr>
      <w:r>
        <w:rPr>
          <w:rFonts w:cstheme="minorHAnsi"/>
          <w:lang w:val="pt-BR"/>
        </w:rPr>
        <w:t>c. James peters</w:t>
      </w:r>
    </w:p>
    <w:p>
      <w:pPr>
        <w:rPr>
          <w:rFonts w:cstheme="minorHAnsi"/>
          <w:lang w:val="pt-BR"/>
        </w:rPr>
      </w:pPr>
      <w:r>
        <w:rPr>
          <w:rFonts w:cstheme="minorHAnsi"/>
          <w:lang w:val="pt-BR"/>
        </w:rPr>
        <w:t>d. Satoshi Nakamoto</w:t>
      </w:r>
    </w:p>
    <w:p>
      <w:pPr>
        <w:rPr>
          <w:rFonts w:cstheme="minorHAnsi"/>
          <w:lang w:val="pt-BR"/>
        </w:rPr>
      </w:pPr>
    </w:p>
    <w:p>
      <w:pPr>
        <w:rPr>
          <w:rFonts w:cstheme="minorHAnsi"/>
        </w:rPr>
      </w:pPr>
      <w:r>
        <w:rPr>
          <w:rFonts w:cstheme="minorHAnsi"/>
        </w:rPr>
        <w:t>5. Term supply chain management was coined by?</w:t>
      </w:r>
    </w:p>
    <w:p>
      <w:pPr>
        <w:rPr>
          <w:rFonts w:cstheme="minorHAnsi"/>
        </w:rPr>
      </w:pPr>
      <w:r>
        <w:rPr>
          <w:rFonts w:cstheme="minorHAnsi"/>
        </w:rPr>
        <w:t>a. Satoshi Harimoto</w:t>
      </w:r>
    </w:p>
    <w:p>
      <w:pPr>
        <w:rPr>
          <w:rFonts w:cstheme="minorHAnsi"/>
        </w:rPr>
      </w:pPr>
      <w:r>
        <w:rPr>
          <w:rFonts w:cstheme="minorHAnsi"/>
        </w:rPr>
        <w:t>b. Keith James</w:t>
      </w:r>
    </w:p>
    <w:p>
      <w:pPr>
        <w:rPr>
          <w:rFonts w:cstheme="minorHAnsi"/>
          <w:b/>
          <w:bCs/>
        </w:rPr>
      </w:pPr>
      <w:r>
        <w:rPr>
          <w:rFonts w:cstheme="minorHAnsi"/>
        </w:rPr>
        <w:t xml:space="preserve">c. </w:t>
      </w:r>
      <w:r>
        <w:rPr>
          <w:rFonts w:cstheme="minorHAnsi"/>
          <w:b/>
          <w:bCs/>
        </w:rPr>
        <w:t>Keith Oliver</w:t>
      </w:r>
    </w:p>
    <w:p>
      <w:pPr>
        <w:rPr>
          <w:rFonts w:cstheme="minorHAnsi"/>
        </w:rPr>
      </w:pPr>
      <w:r>
        <w:rPr>
          <w:rFonts w:cstheme="minorHAnsi"/>
        </w:rPr>
        <w:t>d.  John Nash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6. When was first known cryptographic electronic money conceived?</w:t>
      </w:r>
    </w:p>
    <w:p>
      <w:pPr>
        <w:rPr>
          <w:rFonts w:cstheme="minorHAnsi"/>
        </w:rPr>
      </w:pPr>
      <w:r>
        <w:rPr>
          <w:rFonts w:cstheme="minorHAnsi"/>
        </w:rPr>
        <w:t xml:space="preserve">a. </w:t>
      </w:r>
      <w:r>
        <w:rPr>
          <w:rFonts w:cstheme="minorHAnsi"/>
          <w:b/>
          <w:bCs/>
        </w:rPr>
        <w:t>1983</w:t>
      </w:r>
    </w:p>
    <w:p>
      <w:pPr>
        <w:rPr>
          <w:rFonts w:cstheme="minorHAnsi"/>
        </w:rPr>
      </w:pPr>
      <w:r>
        <w:rPr>
          <w:rFonts w:cstheme="minorHAnsi"/>
        </w:rPr>
        <w:t>b. 1985</w:t>
      </w:r>
    </w:p>
    <w:p>
      <w:pPr>
        <w:rPr>
          <w:rFonts w:cstheme="minorHAnsi"/>
        </w:rPr>
      </w:pPr>
      <w:r>
        <w:rPr>
          <w:rFonts w:cstheme="minorHAnsi"/>
        </w:rPr>
        <w:t>c. 1965</w:t>
      </w:r>
    </w:p>
    <w:p>
      <w:pPr>
        <w:rPr>
          <w:rFonts w:cstheme="minorHAnsi"/>
        </w:rPr>
      </w:pPr>
      <w:r>
        <w:rPr>
          <w:rFonts w:cstheme="minorHAnsi"/>
        </w:rPr>
        <w:t>d.1999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7.  What is clickup?</w:t>
      </w:r>
    </w:p>
    <w:p>
      <w:pPr>
        <w:rPr>
          <w:rFonts w:cstheme="minorHAnsi"/>
          <w:b/>
          <w:bCs/>
        </w:rPr>
      </w:pPr>
      <w:r>
        <w:rPr>
          <w:rFonts w:cstheme="minorHAnsi"/>
        </w:rPr>
        <w:t xml:space="preserve">a. </w:t>
      </w:r>
      <w:r>
        <w:rPr>
          <w:rFonts w:cstheme="minorHAnsi"/>
          <w:b/>
          <w:bCs/>
        </w:rPr>
        <w:t>Software which used machine learning for project management</w:t>
      </w:r>
    </w:p>
    <w:p>
      <w:pPr>
        <w:rPr>
          <w:rFonts w:cstheme="minorHAnsi"/>
        </w:rPr>
      </w:pPr>
      <w:r>
        <w:rPr>
          <w:rFonts w:cstheme="minorHAnsi"/>
        </w:rPr>
        <w:t>b. Software that uses cryptocurrency for secure payments</w:t>
      </w:r>
    </w:p>
    <w:p>
      <w:pPr>
        <w:rPr>
          <w:rFonts w:cstheme="minorHAnsi"/>
        </w:rPr>
      </w:pPr>
      <w:r>
        <w:rPr>
          <w:rFonts w:cstheme="minorHAnsi"/>
        </w:rPr>
        <w:t>c. Software use in supply chain management</w:t>
      </w:r>
    </w:p>
    <w:p>
      <w:pPr>
        <w:rPr>
          <w:rFonts w:cstheme="minorHAnsi"/>
        </w:rPr>
      </w:pPr>
      <w:r>
        <w:rPr>
          <w:rFonts w:cstheme="minorHAnsi"/>
        </w:rPr>
        <w:t>d. Startup which works in health care domain</w:t>
      </w:r>
    </w:p>
    <w:p/>
    <w:p>
      <w:pPr>
        <w:pStyle w:val="14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 : How many layers are there in IOT architecture ?</w:t>
      </w:r>
    </w:p>
    <w:p>
      <w:pPr>
        <w:pStyle w:val="14"/>
        <w:numPr>
          <w:ilvl w:val="0"/>
          <w:numId w:val="130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4</w:t>
      </w:r>
    </w:p>
    <w:p>
      <w:pPr>
        <w:pStyle w:val="14"/>
        <w:numPr>
          <w:ilvl w:val="0"/>
          <w:numId w:val="131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14"/>
        <w:numPr>
          <w:ilvl w:val="0"/>
          <w:numId w:val="131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14"/>
        <w:numPr>
          <w:ilvl w:val="0"/>
          <w:numId w:val="131"/>
        </w:numPr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14"/>
        <w:rPr>
          <w:b/>
          <w:bCs/>
          <w:sz w:val="24"/>
          <w:szCs w:val="24"/>
        </w:rPr>
      </w:pPr>
    </w:p>
    <w:p>
      <w:pPr>
        <w:pStyle w:val="14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 : Is CRM a business strategy ?</w:t>
      </w:r>
    </w:p>
    <w:p>
      <w:pPr>
        <w:pStyle w:val="14"/>
        <w:numPr>
          <w:ilvl w:val="0"/>
          <w:numId w:val="132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YES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14"/>
        <w:rPr>
          <w:rFonts w:eastAsia="Calibri" w:cs="Calibri"/>
          <w:b/>
          <w:bCs/>
          <w:sz w:val="24"/>
          <w:szCs w:val="24"/>
        </w:rPr>
      </w:pPr>
    </w:p>
    <w:p>
      <w:pPr>
        <w:pStyle w:val="14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 : Who first coined Supply chain management ?</w:t>
      </w:r>
    </w:p>
    <w:p>
      <w:pPr>
        <w:pStyle w:val="14"/>
        <w:numPr>
          <w:ilvl w:val="0"/>
          <w:numId w:val="134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Peter Drucker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Robert B Handfield</w:t>
      </w:r>
    </w:p>
    <w:p>
      <w:pPr>
        <w:pStyle w:val="14"/>
        <w:numPr>
          <w:ilvl w:val="0"/>
          <w:numId w:val="132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Keith Oliver 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Ernest L. Nichols, Jr.</w:t>
      </w:r>
    </w:p>
    <w:p>
      <w:pPr>
        <w:pStyle w:val="14"/>
        <w:rPr>
          <w:rFonts w:eastAsia="Calibri" w:cs="Calibri"/>
          <w:b/>
          <w:bCs/>
          <w:sz w:val="24"/>
          <w:szCs w:val="24"/>
        </w:rPr>
      </w:pPr>
    </w:p>
    <w:p>
      <w:pPr>
        <w:pStyle w:val="14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 : Which is best methodology when working with Big data ?</w:t>
      </w:r>
    </w:p>
    <w:p>
      <w:pPr>
        <w:pStyle w:val="14"/>
        <w:numPr>
          <w:ilvl w:val="0"/>
          <w:numId w:val="135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Agile Model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Waterfall Model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Scrum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XP</w:t>
      </w:r>
    </w:p>
    <w:p>
      <w:pPr>
        <w:pStyle w:val="14"/>
        <w:rPr>
          <w:rFonts w:eastAsia="Calibri" w:cs="Calibri"/>
          <w:b/>
          <w:bCs/>
          <w:sz w:val="24"/>
          <w:szCs w:val="24"/>
        </w:rPr>
      </w:pPr>
    </w:p>
    <w:p>
      <w:pPr>
        <w:pStyle w:val="14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 :  How many management principles are there in Cloud Computing ?</w:t>
      </w:r>
    </w:p>
    <w:p>
      <w:pPr>
        <w:pStyle w:val="14"/>
        <w:numPr>
          <w:ilvl w:val="0"/>
          <w:numId w:val="136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8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9</w:t>
      </w:r>
    </w:p>
    <w:p>
      <w:pPr>
        <w:pStyle w:val="14"/>
        <w:numPr>
          <w:ilvl w:val="0"/>
          <w:numId w:val="132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6</w:t>
      </w:r>
    </w:p>
    <w:p>
      <w:pPr>
        <w:pStyle w:val="14"/>
        <w:rPr>
          <w:rFonts w:eastAsia="Calibri" w:cs="Calibri"/>
          <w:b/>
          <w:bCs/>
          <w:sz w:val="24"/>
          <w:szCs w:val="24"/>
        </w:rPr>
      </w:pPr>
    </w:p>
    <w:p>
      <w:pPr>
        <w:pStyle w:val="14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Q6 : What does B2B stands for ?</w:t>
      </w:r>
    </w:p>
    <w:p>
      <w:pPr>
        <w:pStyle w:val="14"/>
        <w:numPr>
          <w:ilvl w:val="0"/>
          <w:numId w:val="137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Board to Board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Bottle to Bottle</w:t>
      </w:r>
    </w:p>
    <w:p>
      <w:pPr>
        <w:pStyle w:val="14"/>
        <w:numPr>
          <w:ilvl w:val="0"/>
          <w:numId w:val="132"/>
        </w:numPr>
        <w:rPr>
          <w:rFonts w:ascii="Times New Roman" w:hAnsi="Times New Roman"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Business to Business</w:t>
      </w:r>
    </w:p>
    <w:p>
      <w:pPr>
        <w:pStyle w:val="14"/>
        <w:numPr>
          <w:ilvl w:val="0"/>
          <w:numId w:val="133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Bee to Bee</w:t>
      </w:r>
    </w:p>
    <w:p>
      <w:pPr>
        <w:pStyle w:val="14"/>
        <w:rPr>
          <w:rFonts w:eastAsia="Calibri" w:cs="Calibri"/>
          <w:b/>
          <w:bCs/>
          <w:sz w:val="24"/>
          <w:szCs w:val="24"/>
        </w:rPr>
      </w:pPr>
    </w:p>
    <w:p>
      <w:pPr>
        <w:pStyle w:val="14"/>
        <w:rPr>
          <w:rFonts w:eastAsia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Q7 : Who developed the first chatbot and when ?</w:t>
      </w:r>
    </w:p>
    <w:p>
      <w:pPr>
        <w:pStyle w:val="14"/>
        <w:numPr>
          <w:ilvl w:val="0"/>
          <w:numId w:val="138"/>
        </w:num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Joseph Weizenbaum in 1966</w:t>
      </w:r>
    </w:p>
    <w:p>
      <w:pPr>
        <w:pStyle w:val="14"/>
        <w:numPr>
          <w:ilvl w:val="0"/>
          <w:numId w:val="138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Michael Mauldin in 1966</w:t>
      </w:r>
    </w:p>
    <w:p>
      <w:pPr>
        <w:pStyle w:val="14"/>
        <w:numPr>
          <w:ilvl w:val="0"/>
          <w:numId w:val="138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Joseph Weizenbaum in1994</w:t>
      </w:r>
    </w:p>
    <w:p>
      <w:pPr>
        <w:pStyle w:val="14"/>
        <w:numPr>
          <w:ilvl w:val="0"/>
          <w:numId w:val="138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Michael Mauldin in 1994</w:t>
      </w:r>
    </w:p>
    <w:p/>
    <w:p>
      <w:pPr>
        <w:pStyle w:val="9"/>
        <w:numPr>
          <w:ilvl w:val="0"/>
          <w:numId w:val="139"/>
        </w:numPr>
        <w:rPr>
          <w:sz w:val="24"/>
          <w:szCs w:val="24"/>
        </w:rPr>
      </w:pPr>
      <w:r>
        <w:rPr>
          <w:sz w:val="24"/>
          <w:szCs w:val="24"/>
        </w:rPr>
        <w:t>Kanban invented to improve</w:t>
      </w:r>
    </w:p>
    <w:p>
      <w:pPr>
        <w:pStyle w:val="9"/>
        <w:numPr>
          <w:ilvl w:val="0"/>
          <w:numId w:val="140"/>
        </w:numPr>
        <w:rPr>
          <w:sz w:val="24"/>
          <w:szCs w:val="24"/>
        </w:rPr>
      </w:pPr>
      <w:r>
        <w:rPr>
          <w:sz w:val="24"/>
          <w:szCs w:val="24"/>
        </w:rPr>
        <w:t>Connecting two machines</w:t>
      </w:r>
    </w:p>
    <w:p>
      <w:pPr>
        <w:pStyle w:val="9"/>
        <w:numPr>
          <w:ilvl w:val="0"/>
          <w:numId w:val="140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Flow of Components in a machine</w:t>
      </w:r>
    </w:p>
    <w:p>
      <w:pPr>
        <w:pStyle w:val="9"/>
        <w:numPr>
          <w:ilvl w:val="0"/>
          <w:numId w:val="140"/>
        </w:numPr>
        <w:rPr>
          <w:sz w:val="24"/>
          <w:szCs w:val="24"/>
        </w:rPr>
      </w:pPr>
      <w:r>
        <w:rPr>
          <w:sz w:val="24"/>
          <w:szCs w:val="24"/>
        </w:rPr>
        <w:t>Message flow between machines</w:t>
      </w:r>
    </w:p>
    <w:p>
      <w:pPr>
        <w:pStyle w:val="9"/>
        <w:numPr>
          <w:ilvl w:val="0"/>
          <w:numId w:val="139"/>
        </w:numPr>
        <w:rPr>
          <w:sz w:val="24"/>
          <w:szCs w:val="24"/>
        </w:rPr>
      </w:pPr>
      <w:r>
        <w:rPr>
          <w:sz w:val="24"/>
          <w:szCs w:val="24"/>
        </w:rPr>
        <w:t>Cloud Based Cayzu software manages</w:t>
      </w:r>
    </w:p>
    <w:p>
      <w:pPr>
        <w:pStyle w:val="9"/>
        <w:numPr>
          <w:ilvl w:val="0"/>
          <w:numId w:val="14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Customer-Service</w:t>
      </w:r>
    </w:p>
    <w:p>
      <w:pPr>
        <w:pStyle w:val="9"/>
        <w:numPr>
          <w:ilvl w:val="0"/>
          <w:numId w:val="141"/>
        </w:numPr>
        <w:rPr>
          <w:sz w:val="24"/>
          <w:szCs w:val="24"/>
        </w:rPr>
      </w:pPr>
      <w:r>
        <w:rPr>
          <w:sz w:val="24"/>
          <w:szCs w:val="24"/>
        </w:rPr>
        <w:t>Product Service</w:t>
      </w:r>
    </w:p>
    <w:p>
      <w:pPr>
        <w:pStyle w:val="9"/>
        <w:numPr>
          <w:ilvl w:val="0"/>
          <w:numId w:val="141"/>
        </w:numPr>
        <w:rPr>
          <w:sz w:val="24"/>
          <w:szCs w:val="24"/>
        </w:rPr>
      </w:pPr>
      <w:r>
        <w:rPr>
          <w:sz w:val="24"/>
          <w:szCs w:val="24"/>
        </w:rPr>
        <w:t>Project Service</w:t>
      </w:r>
    </w:p>
    <w:p>
      <w:pPr>
        <w:pStyle w:val="9"/>
        <w:numPr>
          <w:ilvl w:val="0"/>
          <w:numId w:val="141"/>
        </w:numPr>
        <w:rPr>
          <w:sz w:val="24"/>
          <w:szCs w:val="24"/>
        </w:rPr>
      </w:pPr>
      <w:r>
        <w:rPr>
          <w:sz w:val="24"/>
          <w:szCs w:val="24"/>
        </w:rPr>
        <w:t>Design Service</w:t>
      </w:r>
    </w:p>
    <w:p>
      <w:pPr>
        <w:pStyle w:val="9"/>
        <w:numPr>
          <w:ilvl w:val="0"/>
          <w:numId w:val="139"/>
        </w:numPr>
        <w:rPr>
          <w:sz w:val="24"/>
          <w:szCs w:val="24"/>
        </w:rPr>
      </w:pPr>
      <w:r>
        <w:rPr>
          <w:sz w:val="24"/>
          <w:szCs w:val="24"/>
        </w:rPr>
        <w:t>Hadoop is useful when</w:t>
      </w:r>
    </w:p>
    <w:p>
      <w:pPr>
        <w:pStyle w:val="9"/>
        <w:numPr>
          <w:ilvl w:val="0"/>
          <w:numId w:val="142"/>
        </w:numPr>
        <w:rPr>
          <w:sz w:val="24"/>
          <w:szCs w:val="24"/>
        </w:rPr>
      </w:pPr>
      <w:r>
        <w:rPr>
          <w:sz w:val="24"/>
          <w:szCs w:val="24"/>
        </w:rPr>
        <w:t>amount of Data is constant</w:t>
      </w:r>
    </w:p>
    <w:p>
      <w:pPr>
        <w:pStyle w:val="9"/>
        <w:numPr>
          <w:ilvl w:val="0"/>
          <w:numId w:val="14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amount of Data increases</w:t>
      </w:r>
    </w:p>
    <w:p>
      <w:pPr>
        <w:pStyle w:val="9"/>
        <w:numPr>
          <w:ilvl w:val="0"/>
          <w:numId w:val="142"/>
        </w:numPr>
        <w:rPr>
          <w:sz w:val="24"/>
          <w:szCs w:val="24"/>
        </w:rPr>
      </w:pPr>
      <w:r>
        <w:rPr>
          <w:sz w:val="24"/>
          <w:szCs w:val="24"/>
        </w:rPr>
        <w:t>amount of Data decreases</w:t>
      </w:r>
    </w:p>
    <w:p>
      <w:pPr>
        <w:pStyle w:val="9"/>
        <w:numPr>
          <w:ilvl w:val="0"/>
          <w:numId w:val="142"/>
        </w:numPr>
        <w:rPr>
          <w:sz w:val="24"/>
          <w:szCs w:val="24"/>
        </w:rPr>
      </w:pPr>
      <w:r>
        <w:rPr>
          <w:sz w:val="24"/>
          <w:szCs w:val="24"/>
        </w:rPr>
        <w:t>Either amount of data increases or decreases</w:t>
      </w:r>
    </w:p>
    <w:p>
      <w:pPr>
        <w:pStyle w:val="9"/>
        <w:numPr>
          <w:ilvl w:val="0"/>
          <w:numId w:val="139"/>
        </w:numPr>
        <w:rPr>
          <w:sz w:val="24"/>
          <w:szCs w:val="24"/>
        </w:rPr>
      </w:pPr>
      <w:r>
        <w:rPr>
          <w:sz w:val="24"/>
          <w:szCs w:val="24"/>
        </w:rPr>
        <w:t>The IOT Architecture Layer in which data Processing and algorithm is done</w:t>
      </w:r>
    </w:p>
    <w:p>
      <w:pPr>
        <w:pStyle w:val="9"/>
        <w:numPr>
          <w:ilvl w:val="0"/>
          <w:numId w:val="143"/>
        </w:numPr>
        <w:rPr>
          <w:sz w:val="24"/>
          <w:szCs w:val="24"/>
        </w:rPr>
      </w:pPr>
      <w:r>
        <w:rPr>
          <w:sz w:val="24"/>
          <w:szCs w:val="24"/>
        </w:rPr>
        <w:t>Device layer</w:t>
      </w:r>
    </w:p>
    <w:p>
      <w:pPr>
        <w:pStyle w:val="9"/>
        <w:numPr>
          <w:ilvl w:val="0"/>
          <w:numId w:val="143"/>
        </w:numPr>
        <w:rPr>
          <w:sz w:val="24"/>
          <w:szCs w:val="24"/>
        </w:rPr>
      </w:pPr>
      <w:r>
        <w:rPr>
          <w:sz w:val="24"/>
          <w:szCs w:val="24"/>
        </w:rPr>
        <w:t>Aggregation Layer</w:t>
      </w:r>
    </w:p>
    <w:p>
      <w:pPr>
        <w:pStyle w:val="9"/>
        <w:numPr>
          <w:ilvl w:val="0"/>
          <w:numId w:val="14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Event Layer</w:t>
      </w:r>
    </w:p>
    <w:p>
      <w:pPr>
        <w:pStyle w:val="9"/>
        <w:numPr>
          <w:ilvl w:val="0"/>
          <w:numId w:val="143"/>
        </w:numPr>
        <w:rPr>
          <w:sz w:val="24"/>
          <w:szCs w:val="24"/>
        </w:rPr>
      </w:pPr>
      <w:r>
        <w:rPr>
          <w:sz w:val="24"/>
          <w:szCs w:val="24"/>
        </w:rPr>
        <w:t>Application Layer</w:t>
      </w:r>
    </w:p>
    <w:p>
      <w:pPr>
        <w:pStyle w:val="9"/>
        <w:numPr>
          <w:ilvl w:val="0"/>
          <w:numId w:val="139"/>
        </w:numPr>
        <w:rPr>
          <w:sz w:val="24"/>
          <w:szCs w:val="24"/>
        </w:rPr>
      </w:pPr>
      <w:r>
        <w:rPr>
          <w:sz w:val="24"/>
          <w:szCs w:val="24"/>
        </w:rPr>
        <w:t>Looping Back to previous step is available in methodology</w:t>
      </w:r>
    </w:p>
    <w:p>
      <w:pPr>
        <w:pStyle w:val="9"/>
        <w:numPr>
          <w:ilvl w:val="0"/>
          <w:numId w:val="144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CRISP</w:t>
      </w:r>
    </w:p>
    <w:p>
      <w:pPr>
        <w:pStyle w:val="9"/>
        <w:numPr>
          <w:ilvl w:val="0"/>
          <w:numId w:val="144"/>
        </w:numPr>
        <w:rPr>
          <w:sz w:val="24"/>
          <w:szCs w:val="24"/>
        </w:rPr>
      </w:pPr>
      <w:r>
        <w:rPr>
          <w:sz w:val="24"/>
          <w:szCs w:val="24"/>
        </w:rPr>
        <w:t>KANBAN</w:t>
      </w:r>
    </w:p>
    <w:p>
      <w:pPr>
        <w:pStyle w:val="9"/>
        <w:numPr>
          <w:ilvl w:val="0"/>
          <w:numId w:val="144"/>
        </w:numPr>
        <w:rPr>
          <w:sz w:val="24"/>
          <w:szCs w:val="24"/>
        </w:rPr>
      </w:pPr>
      <w:r>
        <w:rPr>
          <w:sz w:val="24"/>
          <w:szCs w:val="24"/>
        </w:rPr>
        <w:t>SCRUM</w:t>
      </w:r>
    </w:p>
    <w:p>
      <w:pPr>
        <w:pStyle w:val="9"/>
        <w:numPr>
          <w:ilvl w:val="0"/>
          <w:numId w:val="144"/>
        </w:numPr>
        <w:rPr>
          <w:sz w:val="24"/>
          <w:szCs w:val="24"/>
        </w:rPr>
      </w:pPr>
      <w:r>
        <w:rPr>
          <w:sz w:val="24"/>
          <w:szCs w:val="24"/>
        </w:rPr>
        <w:t>AGILE</w:t>
      </w:r>
    </w:p>
    <w:p>
      <w:pPr>
        <w:pStyle w:val="9"/>
        <w:numPr>
          <w:ilvl w:val="0"/>
          <w:numId w:val="139"/>
        </w:numPr>
        <w:rPr>
          <w:sz w:val="24"/>
          <w:szCs w:val="24"/>
        </w:rPr>
      </w:pPr>
      <w:r>
        <w:rPr>
          <w:sz w:val="24"/>
          <w:szCs w:val="24"/>
        </w:rPr>
        <w:t>The System of Cryptocurrency works in</w:t>
      </w:r>
    </w:p>
    <w:p>
      <w:pPr>
        <w:pStyle w:val="9"/>
        <w:numPr>
          <w:ilvl w:val="0"/>
          <w:numId w:val="145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Distributed Concerns</w:t>
      </w:r>
    </w:p>
    <w:p>
      <w:pPr>
        <w:pStyle w:val="9"/>
        <w:numPr>
          <w:ilvl w:val="0"/>
          <w:numId w:val="145"/>
        </w:numPr>
        <w:rPr>
          <w:sz w:val="24"/>
          <w:szCs w:val="24"/>
        </w:rPr>
      </w:pPr>
      <w:r>
        <w:rPr>
          <w:sz w:val="24"/>
          <w:szCs w:val="24"/>
        </w:rPr>
        <w:t>Central Authority</w:t>
      </w:r>
    </w:p>
    <w:p>
      <w:pPr>
        <w:pStyle w:val="9"/>
        <w:numPr>
          <w:ilvl w:val="0"/>
          <w:numId w:val="145"/>
        </w:numPr>
        <w:rPr>
          <w:sz w:val="24"/>
          <w:szCs w:val="24"/>
        </w:rPr>
      </w:pPr>
      <w:r>
        <w:rPr>
          <w:sz w:val="24"/>
          <w:szCs w:val="24"/>
        </w:rPr>
        <w:t>Co-ordinated Message Passing</w:t>
      </w:r>
    </w:p>
    <w:p>
      <w:pPr>
        <w:pStyle w:val="9"/>
        <w:numPr>
          <w:ilvl w:val="0"/>
          <w:numId w:val="139"/>
        </w:numPr>
        <w:rPr>
          <w:sz w:val="24"/>
          <w:szCs w:val="24"/>
        </w:rPr>
      </w:pPr>
      <w:r>
        <w:rPr>
          <w:sz w:val="24"/>
          <w:szCs w:val="24"/>
        </w:rPr>
        <w:t>Chatbots are able to deal</w:t>
      </w:r>
    </w:p>
    <w:p>
      <w:pPr>
        <w:pStyle w:val="9"/>
        <w:numPr>
          <w:ilvl w:val="0"/>
          <w:numId w:val="146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Single query at a time</w:t>
      </w:r>
    </w:p>
    <w:p>
      <w:pPr>
        <w:pStyle w:val="9"/>
        <w:numPr>
          <w:ilvl w:val="0"/>
          <w:numId w:val="146"/>
        </w:numPr>
        <w:rPr>
          <w:sz w:val="24"/>
          <w:szCs w:val="24"/>
        </w:rPr>
      </w:pPr>
      <w:r>
        <w:rPr>
          <w:sz w:val="24"/>
          <w:szCs w:val="24"/>
        </w:rPr>
        <w:t>Multiple queries at a time</w:t>
      </w:r>
    </w:p>
    <w:p>
      <w:pPr>
        <w:pStyle w:val="9"/>
        <w:numPr>
          <w:ilvl w:val="0"/>
          <w:numId w:val="146"/>
        </w:numPr>
        <w:rPr>
          <w:sz w:val="24"/>
          <w:szCs w:val="24"/>
        </w:rPr>
      </w:pPr>
      <w:r>
        <w:rPr>
          <w:sz w:val="24"/>
          <w:szCs w:val="24"/>
        </w:rPr>
        <w:t>Unsaved query</w:t>
      </w:r>
    </w:p>
    <w:p>
      <w:pPr>
        <w:pStyle w:val="9"/>
        <w:numPr>
          <w:ilvl w:val="0"/>
          <w:numId w:val="146"/>
        </w:numPr>
        <w:rPr>
          <w:sz w:val="24"/>
          <w:szCs w:val="24"/>
        </w:rPr>
      </w:pPr>
      <w:r>
        <w:rPr>
          <w:sz w:val="24"/>
          <w:szCs w:val="24"/>
        </w:rPr>
        <w:t>Save query</w:t>
      </w:r>
    </w:p>
    <w:p>
      <w:pPr>
        <w:pStyle w:val="9"/>
        <w:rPr>
          <w:sz w:val="24"/>
          <w:szCs w:val="24"/>
        </w:rPr>
      </w:pPr>
    </w:p>
    <w:p/>
    <w:p>
      <w:r>
        <w:t>Which of these tools are one of the examples of AI, which is largely used for Project Management?</w:t>
      </w:r>
    </w:p>
    <w:p>
      <w:r>
        <w:t>a.</w:t>
      </w:r>
      <w:r>
        <w:tab/>
      </w:r>
      <w:r>
        <w:t>CMS</w:t>
      </w:r>
    </w:p>
    <w:p>
      <w:r>
        <w:t>b.</w:t>
      </w:r>
      <w:r>
        <w:tab/>
      </w:r>
      <w:r>
        <w:t>ATS</w:t>
      </w:r>
    </w:p>
    <w:p>
      <w:r>
        <w:t>c.</w:t>
      </w:r>
      <w:r>
        <w:tab/>
      </w:r>
      <w:r>
        <w:t>ICIMS</w:t>
      </w:r>
    </w:p>
    <w:p>
      <w:pPr>
        <w:rPr>
          <w:b/>
          <w:bCs/>
        </w:rPr>
      </w:pPr>
      <w:r>
        <w:rPr>
          <w:b/>
          <w:bCs/>
        </w:rPr>
        <w:t>d.</w:t>
      </w:r>
      <w:r>
        <w:rPr>
          <w:b/>
          <w:bCs/>
        </w:rPr>
        <w:tab/>
      </w:r>
      <w:r>
        <w:rPr>
          <w:b/>
          <w:bCs/>
        </w:rPr>
        <w:t>TALEO</w:t>
      </w:r>
    </w:p>
    <w:p/>
    <w:p>
      <w:r>
        <w:t>Which of these is not a goal of TQM (Total Quality Management)?</w:t>
      </w:r>
    </w:p>
    <w:p>
      <w:r>
        <w:t>a.</w:t>
      </w:r>
      <w:r>
        <w:tab/>
      </w:r>
      <w:r>
        <w:t>Employee Involvement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Customer Satisfaction</w:t>
      </w:r>
    </w:p>
    <w:p>
      <w:r>
        <w:t>c.</w:t>
      </w:r>
      <w:r>
        <w:tab/>
      </w:r>
      <w:r>
        <w:t>Employer Satisfaction</w:t>
      </w:r>
    </w:p>
    <w:p>
      <w:r>
        <w:t xml:space="preserve">d. </w:t>
      </w:r>
      <w:r>
        <w:rPr>
          <w:rFonts w:hint="default"/>
          <w:lang w:val="en-US"/>
        </w:rPr>
        <w:tab/>
      </w:r>
      <w:r>
        <w:t>Continuous Process Improvement</w:t>
      </w:r>
    </w:p>
    <w:p/>
    <w:p>
      <w:r>
        <w:t>The Block Chain type which enables group of organizations to verify and add transactions is</w:t>
      </w:r>
    </w:p>
    <w:p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>
        <w:rPr>
          <w:b/>
          <w:bCs/>
        </w:rPr>
        <w:t>Consortium</w:t>
      </w:r>
    </w:p>
    <w:p>
      <w:r>
        <w:t>b.</w:t>
      </w:r>
      <w:r>
        <w:tab/>
      </w:r>
      <w:r>
        <w:t>Private</w:t>
      </w:r>
    </w:p>
    <w:p>
      <w:r>
        <w:t>c.</w:t>
      </w:r>
      <w:r>
        <w:tab/>
      </w:r>
      <w:r>
        <w:t>Public</w:t>
      </w:r>
    </w:p>
    <w:p>
      <w:r>
        <w:t>d.</w:t>
      </w:r>
      <w:r>
        <w:tab/>
      </w:r>
      <w:r>
        <w:t>Protected</w:t>
      </w:r>
    </w:p>
    <w:p/>
    <w:p>
      <w:r>
        <w:t>. The subset of AI techniques that uses statistical methods to enable machines to improve with experience is</w:t>
      </w:r>
    </w:p>
    <w:p>
      <w:r>
        <w:t>a.</w:t>
      </w:r>
      <w:r>
        <w:tab/>
      </w:r>
      <w:r>
        <w:t>Deep Learning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Machine Learning</w:t>
      </w:r>
    </w:p>
    <w:p>
      <w:r>
        <w:t>c.</w:t>
      </w:r>
      <w:r>
        <w:tab/>
      </w:r>
      <w:r>
        <w:t>Neural Networks</w:t>
      </w:r>
    </w:p>
    <w:p>
      <w:r>
        <w:t>d.</w:t>
      </w:r>
      <w:r>
        <w:tab/>
      </w:r>
      <w:r>
        <w:t>Classifiers</w:t>
      </w:r>
    </w:p>
    <w:p/>
    <w:p>
      <w:r>
        <w:t>Which of these is not one of the core principles of Block chain technology is</w:t>
      </w:r>
    </w:p>
    <w:p>
      <w:r>
        <w:t>a.</w:t>
      </w:r>
      <w:r>
        <w:tab/>
      </w:r>
      <w:r>
        <w:t>Ease of use</w:t>
      </w:r>
    </w:p>
    <w:p>
      <w:r>
        <w:t>b.</w:t>
      </w:r>
      <w:r>
        <w:tab/>
      </w:r>
      <w:r>
        <w:t>Transparency</w:t>
      </w:r>
    </w:p>
    <w:p>
      <w:pPr>
        <w:rPr>
          <w:b/>
          <w:bCs/>
        </w:rPr>
      </w:pPr>
      <w:r>
        <w:rPr>
          <w:b/>
          <w:bCs/>
        </w:rPr>
        <w:t>c.</w:t>
      </w:r>
      <w:r>
        <w:rPr>
          <w:b/>
          <w:bCs/>
        </w:rPr>
        <w:tab/>
      </w:r>
      <w:r>
        <w:rPr>
          <w:b/>
          <w:bCs/>
        </w:rPr>
        <w:t>Mutability</w:t>
      </w:r>
    </w:p>
    <w:p>
      <w:r>
        <w:t>d.</w:t>
      </w:r>
      <w:r>
        <w:tab/>
      </w:r>
      <w:r>
        <w:t>Peer-to-Peer transmission</w:t>
      </w:r>
    </w:p>
    <w:p/>
    <w:p>
      <w:r>
        <w:t>A Methodology/Technique which provides release at the end of each sprint is</w:t>
      </w:r>
    </w:p>
    <w:p>
      <w:r>
        <w:t>a.</w:t>
      </w:r>
      <w:r>
        <w:tab/>
      </w:r>
      <w:r>
        <w:t>Kanban</w:t>
      </w:r>
    </w:p>
    <w:p>
      <w:pPr>
        <w:rPr>
          <w:b/>
          <w:bCs/>
        </w:rPr>
      </w:pPr>
      <w:r>
        <w:rPr>
          <w:b/>
          <w:bCs/>
        </w:rPr>
        <w:t>b.</w:t>
      </w:r>
      <w:r>
        <w:rPr>
          <w:b/>
          <w:bCs/>
        </w:rPr>
        <w:tab/>
      </w:r>
      <w:r>
        <w:rPr>
          <w:b/>
          <w:bCs/>
        </w:rPr>
        <w:t>Scrum</w:t>
      </w:r>
    </w:p>
    <w:p>
      <w:r>
        <w:t>c.</w:t>
      </w:r>
      <w:r>
        <w:tab/>
      </w:r>
      <w:r>
        <w:t>Jira</w:t>
      </w:r>
    </w:p>
    <w:p>
      <w:r>
        <w:t>d.</w:t>
      </w:r>
      <w:r>
        <w:tab/>
      </w:r>
      <w:r>
        <w:t>Notion</w:t>
      </w:r>
    </w:p>
    <w:p/>
    <w:p>
      <w:r>
        <w:t>A part of Hadoop Ecosystem used for cluster computing network is</w:t>
      </w:r>
    </w:p>
    <w:p>
      <w:r>
        <w:t>a.</w:t>
      </w:r>
      <w:r>
        <w:tab/>
      </w:r>
      <w:r>
        <w:t>Pig</w:t>
      </w:r>
    </w:p>
    <w:p>
      <w:r>
        <w:t>b.</w:t>
      </w:r>
      <w:r>
        <w:tab/>
      </w:r>
      <w:r>
        <w:t>Hive</w:t>
      </w:r>
    </w:p>
    <w:p>
      <w:pPr>
        <w:rPr>
          <w:b/>
          <w:bCs/>
        </w:rPr>
      </w:pPr>
      <w:r>
        <w:rPr>
          <w:b/>
          <w:bCs/>
        </w:rPr>
        <w:t>c.</w:t>
      </w:r>
      <w:r>
        <w:rPr>
          <w:b/>
          <w:bCs/>
        </w:rPr>
        <w:tab/>
      </w:r>
      <w:r>
        <w:rPr>
          <w:b/>
          <w:bCs/>
        </w:rPr>
        <w:t>Spark</w:t>
      </w:r>
    </w:p>
    <w:p>
      <w:r>
        <w:t>d.</w:t>
      </w:r>
      <w:r>
        <w:tab/>
      </w:r>
      <w:r>
        <w:t>NoSQL</w:t>
      </w:r>
    </w:p>
    <w:p/>
    <w:p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Q1) Which tier of workers are chatbots replacing ?</w:t>
      </w:r>
    </w:p>
    <w:p>
      <w:pPr>
        <w:numPr>
          <w:ilvl w:val="0"/>
          <w:numId w:val="147"/>
        </w:numPr>
        <w:spacing w:after="100" w:afterAutospacing="1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Managers</w:t>
      </w:r>
    </w:p>
    <w:p>
      <w:pPr>
        <w:pStyle w:val="2"/>
        <w:keepLines w:val="0"/>
        <w:numPr>
          <w:ilvl w:val="0"/>
          <w:numId w:val="147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Tier 2 Support Operators</w:t>
      </w:r>
    </w:p>
    <w:p>
      <w:pPr>
        <w:numPr>
          <w:ilvl w:val="0"/>
          <w:numId w:val="147"/>
        </w:num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Tier 1 Support Operators [X]</w:t>
      </w:r>
    </w:p>
    <w:p>
      <w:pPr>
        <w:numPr>
          <w:ilvl w:val="0"/>
          <w:numId w:val="147"/>
        </w:numPr>
        <w:spacing w:after="100" w:afterAutospacing="1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Scrum Masters</w:t>
      </w:r>
    </w:p>
    <w:p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Q2) What is the meaning of a “trustless system”?</w:t>
      </w:r>
    </w:p>
    <w:p>
      <w:pPr>
        <w:numPr>
          <w:ilvl w:val="0"/>
          <w:numId w:val="148"/>
        </w:numPr>
        <w:spacing w:after="100" w:afterAutospacing="1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Participants involved need to know each other but not necessarily trust each other</w:t>
      </w:r>
    </w:p>
    <w:p>
      <w:pPr>
        <w:pStyle w:val="2"/>
        <w:keepLines w:val="0"/>
        <w:numPr>
          <w:ilvl w:val="0"/>
          <w:numId w:val="148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Participants involved need to trust each other but not necessarily know each other</w:t>
      </w:r>
    </w:p>
    <w:p>
      <w:pPr>
        <w:numPr>
          <w:ilvl w:val="0"/>
          <w:numId w:val="148"/>
        </w:num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Participants involved do not need to know or trust each other [X]</w:t>
      </w:r>
    </w:p>
    <w:p>
      <w:pPr>
        <w:numPr>
          <w:ilvl w:val="0"/>
          <w:numId w:val="148"/>
        </w:numPr>
        <w:spacing w:after="100" w:afterAutospacing="1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Participants involved do not trust the system being used by them</w:t>
      </w:r>
    </w:p>
    <w:p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Q3) Who bought the concept of Kanban into Software Development?</w:t>
      </w:r>
    </w:p>
    <w:p>
      <w:pPr>
        <w:numPr>
          <w:ilvl w:val="0"/>
          <w:numId w:val="149"/>
        </w:numPr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David Anderson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[X]</w:t>
      </w:r>
    </w:p>
    <w:p>
      <w:pPr>
        <w:pStyle w:val="2"/>
        <w:keepLines w:val="0"/>
        <w:numPr>
          <w:ilvl w:val="0"/>
          <w:numId w:val="149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Taiichi Ohno</w:t>
      </w:r>
    </w:p>
    <w:p>
      <w:pPr>
        <w:pStyle w:val="2"/>
        <w:keepLines w:val="0"/>
        <w:numPr>
          <w:ilvl w:val="0"/>
          <w:numId w:val="149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Boyce Codd</w:t>
      </w:r>
    </w:p>
    <w:p>
      <w:pPr>
        <w:pStyle w:val="2"/>
        <w:keepLines w:val="0"/>
        <w:numPr>
          <w:ilvl w:val="0"/>
          <w:numId w:val="149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Mintzberg</w:t>
      </w:r>
    </w:p>
    <w:p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Q4) What is the main idea of CRM?</w:t>
      </w:r>
    </w:p>
    <w:p>
      <w:pPr>
        <w:numPr>
          <w:ilvl w:val="0"/>
          <w:numId w:val="150"/>
        </w:numPr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Improve business value by improving customer relationships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[X]</w:t>
      </w:r>
    </w:p>
    <w:p>
      <w:pPr>
        <w:pStyle w:val="2"/>
        <w:keepLines w:val="0"/>
        <w:numPr>
          <w:ilvl w:val="0"/>
          <w:numId w:val="150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Improve business value by marketing core values</w:t>
      </w:r>
    </w:p>
    <w:p>
      <w:pPr>
        <w:pStyle w:val="2"/>
        <w:keepLines w:val="0"/>
        <w:numPr>
          <w:ilvl w:val="0"/>
          <w:numId w:val="150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Improve business value by improving employee quality</w:t>
      </w:r>
    </w:p>
    <w:p>
      <w:pPr>
        <w:pStyle w:val="2"/>
        <w:keepLines w:val="0"/>
        <w:numPr>
          <w:ilvl w:val="0"/>
          <w:numId w:val="150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Improve business value by reducing expenditures</w:t>
      </w:r>
    </w:p>
    <w:p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Q5) What are the 4 key dimensions of measuring digital trust?</w:t>
      </w:r>
    </w:p>
    <w:p>
      <w:pPr>
        <w:numPr>
          <w:ilvl w:val="0"/>
          <w:numId w:val="151"/>
        </w:numPr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Behavior, Attitude, Environment, Experience 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[X]</w:t>
      </w:r>
    </w:p>
    <w:p>
      <w:pPr>
        <w:pStyle w:val="2"/>
        <w:keepLines w:val="0"/>
        <w:numPr>
          <w:ilvl w:val="0"/>
          <w:numId w:val="151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Honesty, Attitude, Faith, Good Habits</w:t>
      </w:r>
    </w:p>
    <w:p>
      <w:pPr>
        <w:pStyle w:val="2"/>
        <w:keepLines w:val="0"/>
        <w:numPr>
          <w:ilvl w:val="0"/>
          <w:numId w:val="151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Integrity, Trust, Experience, Facts</w:t>
      </w:r>
    </w:p>
    <w:p>
      <w:pPr>
        <w:pStyle w:val="2"/>
        <w:keepLines w:val="0"/>
        <w:numPr>
          <w:ilvl w:val="0"/>
          <w:numId w:val="151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Environment, Certainty, Facts, Principles</w:t>
      </w:r>
    </w:p>
    <w:p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Q6) The Dartmouth conference held in the summer of 1956 was instrumental in the introduction of which field ?</w:t>
      </w:r>
    </w:p>
    <w:p>
      <w:pPr>
        <w:pStyle w:val="2"/>
        <w:keepLines w:val="0"/>
        <w:numPr>
          <w:ilvl w:val="0"/>
          <w:numId w:val="152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Machine Learning</w:t>
      </w:r>
    </w:p>
    <w:p>
      <w:pPr>
        <w:numPr>
          <w:ilvl w:val="0"/>
          <w:numId w:val="152"/>
        </w:numPr>
        <w:spacing w:after="100" w:afterAutospacing="1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Artificial Intelligence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[X]</w:t>
      </w:r>
    </w:p>
    <w:p>
      <w:pPr>
        <w:pStyle w:val="2"/>
        <w:keepLines w:val="0"/>
        <w:numPr>
          <w:ilvl w:val="0"/>
          <w:numId w:val="152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Data Mining</w:t>
      </w:r>
    </w:p>
    <w:p>
      <w:pPr>
        <w:pStyle w:val="2"/>
        <w:keepLines w:val="0"/>
        <w:numPr>
          <w:ilvl w:val="0"/>
          <w:numId w:val="152"/>
        </w:numPr>
        <w:spacing w:before="0" w:after="100" w:afterAutospacing="1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Neural Networks</w:t>
      </w:r>
    </w:p>
    <w:p>
      <w:pPr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Q7) What are the 3 components of IT management ?</w:t>
      </w:r>
    </w:p>
    <w:p>
      <w:pPr>
        <w:pStyle w:val="2"/>
        <w:keepLines w:val="0"/>
        <w:numPr>
          <w:ilvl w:val="0"/>
          <w:numId w:val="153"/>
        </w:numPr>
        <w:spacing w:before="0" w:after="100" w:afterAutospacing="1" w:line="240" w:lineRule="auto"/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Strategy, Service Standards, Asset Management </w:t>
      </w:r>
      <w:r>
        <w:rPr>
          <w:rFonts w:asciiTheme="minorHAnsi" w:hAnsiTheme="minorHAnsi" w:cstheme="minorHAnsi"/>
          <w:b/>
          <w:bCs/>
          <w:color w:val="202124"/>
          <w:sz w:val="24"/>
          <w:szCs w:val="24"/>
          <w:shd w:val="clear" w:color="auto" w:fill="FFFFFF"/>
        </w:rPr>
        <w:t>[X]</w:t>
      </w:r>
    </w:p>
    <w:p>
      <w:pPr>
        <w:pStyle w:val="9"/>
        <w:numPr>
          <w:ilvl w:val="0"/>
          <w:numId w:val="15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People, Product, Place</w:t>
      </w:r>
    </w:p>
    <w:p>
      <w:pPr>
        <w:pStyle w:val="9"/>
        <w:numPr>
          <w:ilvl w:val="0"/>
          <w:numId w:val="15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Marketing, Evaluation, Macro Management</w:t>
      </w:r>
    </w:p>
    <w:p>
      <w:pPr>
        <w:pStyle w:val="9"/>
        <w:numPr>
          <w:ilvl w:val="0"/>
          <w:numId w:val="15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 management, Cost Management, Service Management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pStyle w:val="9"/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network does block chain use?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Peer to peer (Answer)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TCP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UDP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None</w:t>
      </w:r>
    </w:p>
    <w:p>
      <w:pPr>
        <w:ind w:left="360"/>
        <w:rPr>
          <w:rFonts w:ascii="Times New Roman" w:hAnsi="Times New Roman" w:cs="Times New Roman"/>
          <w:b/>
          <w:bCs/>
        </w:rPr>
      </w:pP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 Which country has a highest level of digital desktop minute consumption on an average?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Canada (Answer)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India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United States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Australia</w:t>
      </w:r>
    </w:p>
    <w:p>
      <w:pPr>
        <w:ind w:left="360"/>
        <w:rPr>
          <w:rFonts w:ascii="Times New Roman" w:hAnsi="Times New Roman" w:cs="Times New Roman"/>
          <w:b/>
          <w:bCs/>
        </w:rPr>
      </w:pP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Which is the biggest CRM service providing company?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Salesforce(Answer)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Oracle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IBM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SAP</w:t>
      </w:r>
    </w:p>
    <w:p>
      <w:pPr>
        <w:ind w:left="360"/>
        <w:rPr>
          <w:rFonts w:ascii="Times New Roman" w:hAnsi="Times New Roman" w:cs="Times New Roman"/>
          <w:b/>
          <w:bCs/>
        </w:rPr>
      </w:pP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When is the first internet connected appliance was invented?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1969(Answer)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1970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1971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1972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What are the characteristics of BigData?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Velocity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Volume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Variety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All of the above(Answer)</w:t>
      </w:r>
    </w:p>
    <w:p>
      <w:pPr>
        <w:ind w:left="360"/>
        <w:rPr>
          <w:rFonts w:ascii="Times New Roman" w:hAnsi="Times New Roman" w:cs="Times New Roman"/>
          <w:b/>
          <w:bCs/>
        </w:rPr>
      </w:pP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Which is the most popular chatbot?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Poncho(Answer)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Siri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Eliza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Parry</w:t>
      </w:r>
    </w:p>
    <w:p>
      <w:pPr>
        <w:ind w:left="360"/>
        <w:rPr>
          <w:rFonts w:ascii="Times New Roman" w:hAnsi="Times New Roman" w:cs="Times New Roman"/>
          <w:b/>
          <w:bCs/>
        </w:rPr>
      </w:pP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Which of the following are leading PaaS service providers?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 Microsoft Azure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 Amazon Web Services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Google Cloud Platform</w:t>
      </w:r>
    </w:p>
    <w:p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 All of the above(Answer)</w:t>
      </w:r>
    </w:p>
    <w:p/>
    <w:p>
      <w:r>
        <w:t>1)</w:t>
      </w:r>
      <w:r>
        <w:tab/>
      </w:r>
      <w:r>
        <w:t>What diagram does kanban board contains?</w:t>
      </w:r>
    </w:p>
    <w:p>
      <w:r>
        <w:t>a)</w:t>
      </w:r>
      <w:r>
        <w:tab/>
      </w:r>
      <w:r>
        <w:t>Class Diagram</w:t>
      </w:r>
    </w:p>
    <w:p>
      <w:pPr>
        <w:rPr>
          <w:b/>
          <w:bCs/>
        </w:rPr>
      </w:pPr>
      <w:r>
        <w:rPr>
          <w:b/>
          <w:bCs/>
        </w:rPr>
        <w:t>b)</w:t>
      </w:r>
      <w:r>
        <w:rPr>
          <w:b/>
          <w:bCs/>
        </w:rPr>
        <w:tab/>
      </w:r>
      <w:r>
        <w:rPr>
          <w:b/>
          <w:bCs/>
        </w:rPr>
        <w:t>Swim lane Diagram</w:t>
      </w:r>
    </w:p>
    <w:p>
      <w:r>
        <w:t>c)</w:t>
      </w:r>
      <w:r>
        <w:tab/>
      </w:r>
      <w:r>
        <w:t>Use Case Diagram</w:t>
      </w:r>
    </w:p>
    <w:p>
      <w:r>
        <w:t>d)</w:t>
      </w:r>
      <w:r>
        <w:tab/>
      </w:r>
      <w:r>
        <w:t>Deployment Diagram</w:t>
      </w:r>
    </w:p>
    <w:p/>
    <w:p>
      <w:r>
        <w:t>2)</w:t>
      </w:r>
      <w:r>
        <w:tab/>
      </w:r>
      <w:r>
        <w:t>How are the information collected and sent in IOT?</w:t>
      </w:r>
    </w:p>
    <w:p>
      <w:r>
        <w:t>a)</w:t>
      </w:r>
      <w:r>
        <w:tab/>
      </w:r>
      <w:r>
        <w:t>Network connections,</w:t>
      </w:r>
    </w:p>
    <w:p>
      <w:r>
        <w:t>b)</w:t>
      </w:r>
      <w:r>
        <w:tab/>
      </w:r>
      <w:r>
        <w:t>Sensors</w:t>
      </w:r>
    </w:p>
    <w:p>
      <w:r>
        <w:t>c)</w:t>
      </w:r>
      <w:r>
        <w:tab/>
      </w:r>
      <w:r>
        <w:t>Bluetooth</w:t>
      </w:r>
    </w:p>
    <w:p>
      <w:r>
        <w:t>d)</w:t>
      </w:r>
      <w:r>
        <w:tab/>
      </w:r>
      <w:r>
        <w:t>Wifi</w:t>
      </w:r>
    </w:p>
    <w:p/>
    <w:p>
      <w:r>
        <w:t>3)</w:t>
      </w:r>
      <w:r>
        <w:tab/>
      </w:r>
      <w:r>
        <w:t>Bitcoin can exist only ?</w:t>
      </w:r>
    </w:p>
    <w:p>
      <w:pPr>
        <w:rPr>
          <w:b/>
          <w:bCs/>
        </w:rPr>
      </w:pPr>
      <w:r>
        <w:rPr>
          <w:b/>
          <w:bCs/>
        </w:rPr>
        <w:t>a)</w:t>
      </w:r>
      <w:r>
        <w:rPr>
          <w:b/>
          <w:bCs/>
        </w:rPr>
        <w:tab/>
      </w:r>
      <w:r>
        <w:rPr>
          <w:b/>
          <w:bCs/>
        </w:rPr>
        <w:t>electronically</w:t>
      </w:r>
    </w:p>
    <w:p>
      <w:r>
        <w:t>b)</w:t>
      </w:r>
      <w:r>
        <w:tab/>
      </w:r>
      <w:r>
        <w:t>manually</w:t>
      </w:r>
    </w:p>
    <w:p>
      <w:r>
        <w:t>c)</w:t>
      </w:r>
      <w:r>
        <w:tab/>
      </w:r>
      <w:r>
        <w:t>both</w:t>
      </w:r>
    </w:p>
    <w:p>
      <w:r>
        <w:t>d)</w:t>
      </w:r>
      <w:r>
        <w:tab/>
      </w:r>
      <w:r>
        <w:t>none</w:t>
      </w:r>
    </w:p>
    <w:p/>
    <w:p>
      <w:r>
        <w:t>4)</w:t>
      </w:r>
      <w:r>
        <w:tab/>
      </w:r>
      <w:r>
        <w:t>In cloud organizations traditional complex software has series of relationships known as?</w:t>
      </w:r>
    </w:p>
    <w:p>
      <w:r>
        <w:t>a)</w:t>
      </w:r>
      <w:r>
        <w:tab/>
      </w:r>
      <w:r>
        <w:t>associative</w:t>
      </w:r>
    </w:p>
    <w:p>
      <w:r>
        <w:t>b)</w:t>
      </w:r>
      <w:r>
        <w:tab/>
      </w:r>
      <w:r>
        <w:t>aggregates</w:t>
      </w:r>
    </w:p>
    <w:p>
      <w:pPr>
        <w:rPr>
          <w:b/>
          <w:bCs/>
        </w:rPr>
      </w:pPr>
      <w:r>
        <w:rPr>
          <w:b/>
          <w:bCs/>
        </w:rPr>
        <w:t>c)</w:t>
      </w:r>
      <w:r>
        <w:rPr>
          <w:b/>
          <w:bCs/>
        </w:rPr>
        <w:tab/>
      </w:r>
      <w:r>
        <w:rPr>
          <w:b/>
          <w:bCs/>
        </w:rPr>
        <w:t>dependencies</w:t>
      </w:r>
    </w:p>
    <w:p>
      <w:r>
        <w:t>d)</w:t>
      </w:r>
      <w:r>
        <w:tab/>
      </w:r>
      <w:r>
        <w:t>connections.</w:t>
      </w:r>
    </w:p>
    <w:p/>
    <w:p>
      <w:r>
        <w:t>5)</w:t>
      </w:r>
      <w:r>
        <w:tab/>
      </w:r>
      <w:r>
        <w:t>Which framework was designed to store and process data in distributed data processing environment?</w:t>
      </w:r>
    </w:p>
    <w:p>
      <w:pPr>
        <w:rPr>
          <w:b/>
          <w:bCs/>
        </w:rPr>
      </w:pPr>
      <w:r>
        <w:rPr>
          <w:b/>
          <w:bCs/>
        </w:rPr>
        <w:t>a)</w:t>
      </w:r>
      <w:r>
        <w:rPr>
          <w:b/>
          <w:bCs/>
        </w:rPr>
        <w:tab/>
      </w:r>
      <w:r>
        <w:rPr>
          <w:b/>
          <w:bCs/>
        </w:rPr>
        <w:t>hadoop,</w:t>
      </w:r>
    </w:p>
    <w:p>
      <w:r>
        <w:rPr>
          <w:b/>
          <w:bCs/>
        </w:rPr>
        <w:t>b)</w:t>
      </w:r>
      <w:r>
        <w:rPr>
          <w:b/>
          <w:bCs/>
        </w:rPr>
        <w:tab/>
      </w:r>
      <w:r>
        <w:t>apache storm</w:t>
      </w:r>
    </w:p>
    <w:p>
      <w:r>
        <w:t>c)</w:t>
      </w:r>
      <w:r>
        <w:tab/>
      </w:r>
      <w:r>
        <w:t>Google Big Query</w:t>
      </w:r>
    </w:p>
    <w:p>
      <w:r>
        <w:t>d)</w:t>
      </w:r>
      <w:r>
        <w:tab/>
      </w:r>
      <w:r>
        <w:t>High performance Computing cluster</w:t>
      </w:r>
    </w:p>
    <w:p/>
    <w:p>
      <w:r>
        <w:t>6)</w:t>
      </w:r>
      <w:r>
        <w:tab/>
      </w:r>
      <w:r>
        <w:t>Which of the following is not a cloud service provider for chatbots?</w:t>
      </w:r>
    </w:p>
    <w:p>
      <w:r>
        <w:t>a)</w:t>
      </w:r>
      <w:r>
        <w:tab/>
      </w:r>
      <w:r>
        <w:t>amazon web services</w:t>
      </w:r>
    </w:p>
    <w:p>
      <w:r>
        <w:t>b)</w:t>
      </w:r>
      <w:r>
        <w:tab/>
      </w:r>
      <w:r>
        <w:t>Microsoft azure</w:t>
      </w:r>
    </w:p>
    <w:p>
      <w:r>
        <w:t>c)</w:t>
      </w:r>
      <w:r>
        <w:tab/>
      </w:r>
      <w:r>
        <w:t>google cloud platform</w:t>
      </w:r>
    </w:p>
    <w:p>
      <w:pPr>
        <w:rPr>
          <w:b/>
          <w:bCs/>
        </w:rPr>
      </w:pPr>
      <w:r>
        <w:rPr>
          <w:b/>
          <w:bCs/>
        </w:rPr>
        <w:t>d)</w:t>
      </w:r>
      <w:r>
        <w:rPr>
          <w:b/>
          <w:bCs/>
        </w:rPr>
        <w:tab/>
      </w:r>
      <w:r>
        <w:rPr>
          <w:b/>
          <w:bCs/>
        </w:rPr>
        <w:t>Oracle cloud</w:t>
      </w:r>
    </w:p>
    <w:p/>
    <w:p>
      <w:r>
        <w:t>7)</w:t>
      </w:r>
      <w:r>
        <w:tab/>
      </w:r>
      <w:r>
        <w:t>In CRM who do think plays the key role?</w:t>
      </w:r>
    </w:p>
    <w:p>
      <w:pPr>
        <w:rPr>
          <w:b/>
          <w:bCs/>
        </w:rPr>
      </w:pPr>
      <w:r>
        <w:rPr>
          <w:b/>
          <w:bCs/>
        </w:rPr>
        <w:t>a)</w:t>
      </w:r>
      <w:r>
        <w:rPr>
          <w:b/>
          <w:bCs/>
        </w:rPr>
        <w:tab/>
      </w:r>
      <w:r>
        <w:rPr>
          <w:b/>
          <w:bCs/>
        </w:rPr>
        <w:t>customer</w:t>
      </w:r>
    </w:p>
    <w:p>
      <w:r>
        <w:t>b)</w:t>
      </w:r>
      <w:r>
        <w:tab/>
      </w:r>
      <w:r>
        <w:t>Retailer</w:t>
      </w:r>
    </w:p>
    <w:p>
      <w:r>
        <w:t>c)</w:t>
      </w:r>
      <w:r>
        <w:tab/>
      </w:r>
      <w:r>
        <w:t>Vendors</w:t>
      </w:r>
    </w:p>
    <w:p>
      <w:r>
        <w:t>d)</w:t>
      </w:r>
      <w:r>
        <w:tab/>
      </w:r>
      <w:r>
        <w:t>consultants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1.First IOT application is invented at which university: Ans A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A.Carnegie mellon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B.University of Michigan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C.University of Texas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D.Arizona state University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2.Hadoop was named as after :Ans A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A.Elephant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B.Tiger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C.Dog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D.Camel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3.Kanban is invented at which company:Ans C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A.Honda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B.Rolls Royce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C.Toyota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D.Volvo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4.First Bitcoin is mined by :Ans D</w:t>
      </w:r>
    </w:p>
    <w:p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A.Takayuki nagai</w:t>
      </w:r>
    </w:p>
    <w:p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B.Hidenori terao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C.Jin kurumisawa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D.satoshi nakamoto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5.which Publisher coined the word Big data for first time :Ans C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A.Elselvier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B.Springer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C.Oreilly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D.Pearson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6.First Chatbot is invented at Which University:Ans B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A.Caltech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B.MIT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C.UC Berkeley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D.Cornell University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7.who coined the term Supply chain management:Ans 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A.John Nash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B.James Sinegal</w:t>
      </w:r>
    </w:p>
    <w:p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C.Francesca Debiase</w:t>
      </w:r>
    </w:p>
    <w:p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D.Keith oliver</w:t>
      </w:r>
    </w:p>
    <w:p>
      <w:pPr>
        <w:rPr>
          <w:b/>
          <w:sz w:val="24"/>
          <w:szCs w:val="24"/>
          <w:lang w:val="pt-BR"/>
        </w:rPr>
      </w:pP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Q1) Pytorch a Machine Learning Framework Developed by which Company. 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{Student Video: </w:t>
      </w:r>
      <w:r>
        <w:rPr>
          <w:rFonts w:ascii="Arial" w:hAnsi="Arial" w:eastAsia="Times New Roman" w:cs="Arial"/>
          <w:sz w:val="20"/>
          <w:szCs w:val="20"/>
          <w:lang w:bidi="ar-SA"/>
        </w:rPr>
        <w:t>Pereira,Steeven Thomas</w:t>
      </w:r>
      <w:r>
        <w:rPr>
          <w:rFonts w:ascii="Arial" w:hAnsi="Arial" w:cs="Arial"/>
        </w:rPr>
        <w:t xml:space="preserve"> }</w:t>
      </w:r>
    </w:p>
    <w:p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Google.</w:t>
      </w:r>
    </w:p>
    <w:p>
      <w:pPr>
        <w:pStyle w:val="2"/>
        <w:keepLines w:val="0"/>
        <w:numPr>
          <w:ilvl w:val="0"/>
          <w:numId w:val="51"/>
        </w:numPr>
        <w:spacing w:before="0" w:after="100" w:afterAutospacing="1" w:line="240" w:lineRule="auto"/>
        <w:rPr>
          <w:rFonts w:ascii="Arial" w:hAnsi="Arial" w:cs="Arial"/>
          <w:color w:val="auto"/>
          <w:sz w:val="22"/>
          <w:szCs w:val="22"/>
          <w:highlight w:val="yellow"/>
        </w:rPr>
      </w:pPr>
      <w:r>
        <w:rPr>
          <w:rFonts w:ascii="Arial" w:hAnsi="Arial" w:cs="Arial"/>
          <w:color w:val="auto"/>
          <w:sz w:val="22"/>
          <w:szCs w:val="22"/>
          <w:highlight w:val="yellow"/>
        </w:rPr>
        <w:t>Facebook</w:t>
      </w:r>
    </w:p>
    <w:p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Amazon</w:t>
      </w:r>
    </w:p>
    <w:p>
      <w:pPr>
        <w:numPr>
          <w:ilvl w:val="0"/>
          <w:numId w:val="51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Microsoft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Q2) When did Kate and Robert D. Kestnbaum introduced the concept of Database marketing, applying statistical data to analyze customer data.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{ Student Video:</w:t>
      </w:r>
      <w:r>
        <w:rPr>
          <w:rFonts w:ascii="Arial" w:hAnsi="Arial" w:eastAsia="Times New Roman" w:cs="Arial"/>
          <w:sz w:val="20"/>
          <w:szCs w:val="20"/>
          <w:lang w:bidi="ar-SA"/>
        </w:rPr>
        <w:t xml:space="preserve"> Syed,Wajid Ahammed</w:t>
      </w:r>
      <w:r>
        <w:rPr>
          <w:rFonts w:ascii="Arial" w:hAnsi="Arial" w:cs="Arial"/>
        </w:rPr>
        <w:t xml:space="preserve"> }</w:t>
      </w:r>
    </w:p>
    <w:p>
      <w:pPr>
        <w:pStyle w:val="9"/>
        <w:numPr>
          <w:ilvl w:val="0"/>
          <w:numId w:val="154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1960</w:t>
      </w:r>
    </w:p>
    <w:p>
      <w:pPr>
        <w:pStyle w:val="9"/>
        <w:numPr>
          <w:ilvl w:val="0"/>
          <w:numId w:val="154"/>
        </w:numPr>
        <w:spacing w:after="100" w:afterAutospacing="1" w:line="240" w:lineRule="auto"/>
        <w:rPr>
          <w:rFonts w:ascii="Arial" w:hAnsi="Arial" w:cs="Arial"/>
          <w:bCs/>
          <w:highlight w:val="yellow"/>
        </w:rPr>
      </w:pPr>
      <w:r>
        <w:rPr>
          <w:rFonts w:ascii="Arial" w:hAnsi="Arial" w:cs="Arial"/>
          <w:bCs/>
          <w:highlight w:val="yellow"/>
        </w:rPr>
        <w:t>1982</w:t>
      </w:r>
    </w:p>
    <w:p>
      <w:pPr>
        <w:pStyle w:val="9"/>
        <w:numPr>
          <w:ilvl w:val="0"/>
          <w:numId w:val="154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1997</w:t>
      </w:r>
    </w:p>
    <w:p>
      <w:pPr>
        <w:pStyle w:val="9"/>
        <w:numPr>
          <w:ilvl w:val="0"/>
          <w:numId w:val="154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1986</w:t>
      </w:r>
    </w:p>
    <w:p>
      <w:p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Q3) Which one is not a blockchain Type?</w:t>
      </w:r>
    </w:p>
    <w:p>
      <w:pPr>
        <w:spacing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{ Student Video:</w:t>
      </w:r>
      <w:r>
        <w:rPr>
          <w:rFonts w:ascii="Arial" w:hAnsi="Arial" w:eastAsia="Times New Roman" w:cs="Arial"/>
          <w:sz w:val="20"/>
          <w:szCs w:val="20"/>
          <w:lang w:bidi="ar-SA"/>
        </w:rPr>
        <w:t xml:space="preserve"> Shankar,Shubham</w:t>
      </w:r>
      <w:r>
        <w:rPr>
          <w:rFonts w:ascii="Arial" w:hAnsi="Arial" w:cs="Arial"/>
        </w:rPr>
        <w:t xml:space="preserve"> }</w:t>
      </w:r>
    </w:p>
    <w:p>
      <w:pPr>
        <w:pStyle w:val="9"/>
        <w:numPr>
          <w:ilvl w:val="0"/>
          <w:numId w:val="15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Public</w:t>
      </w:r>
    </w:p>
    <w:p>
      <w:pPr>
        <w:pStyle w:val="9"/>
        <w:numPr>
          <w:ilvl w:val="0"/>
          <w:numId w:val="15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Private</w:t>
      </w:r>
    </w:p>
    <w:p>
      <w:pPr>
        <w:pStyle w:val="9"/>
        <w:numPr>
          <w:ilvl w:val="0"/>
          <w:numId w:val="155"/>
        </w:numPr>
        <w:spacing w:after="100" w:afterAutospacing="1" w:line="240" w:lineRule="auto"/>
        <w:rPr>
          <w:rFonts w:ascii="Arial" w:hAnsi="Arial" w:cs="Arial"/>
          <w:bCs/>
          <w:highlight w:val="yellow"/>
        </w:rPr>
      </w:pPr>
      <w:r>
        <w:rPr>
          <w:rFonts w:ascii="Arial" w:hAnsi="Arial" w:cs="Arial"/>
          <w:bCs/>
          <w:highlight w:val="yellow"/>
        </w:rPr>
        <w:t>Static</w:t>
      </w:r>
    </w:p>
    <w:p>
      <w:pPr>
        <w:pStyle w:val="9"/>
        <w:numPr>
          <w:ilvl w:val="0"/>
          <w:numId w:val="155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Consortium</w:t>
      </w:r>
    </w:p>
    <w:p>
      <w:p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Q4 The first chatbot was created by MIT in 1966 was called ?</w:t>
      </w:r>
    </w:p>
    <w:p>
      <w:pPr>
        <w:pStyle w:val="9"/>
        <w:numPr>
          <w:ilvl w:val="0"/>
          <w:numId w:val="156"/>
        </w:numPr>
        <w:spacing w:after="100" w:afterAutospacing="1" w:line="240" w:lineRule="auto"/>
        <w:rPr>
          <w:rFonts w:ascii="Arial" w:hAnsi="Arial" w:cs="Arial"/>
          <w:bCs/>
          <w:highlight w:val="yellow"/>
        </w:rPr>
      </w:pPr>
      <w:r>
        <w:rPr>
          <w:rFonts w:ascii="Arial" w:hAnsi="Arial" w:cs="Arial"/>
          <w:bCs/>
          <w:highlight w:val="yellow"/>
        </w:rPr>
        <w:t>Eliza</w:t>
      </w:r>
    </w:p>
    <w:p>
      <w:pPr>
        <w:pStyle w:val="9"/>
        <w:numPr>
          <w:ilvl w:val="0"/>
          <w:numId w:val="15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Watson</w:t>
      </w:r>
    </w:p>
    <w:p>
      <w:pPr>
        <w:pStyle w:val="9"/>
        <w:numPr>
          <w:ilvl w:val="0"/>
          <w:numId w:val="15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Siri</w:t>
      </w:r>
    </w:p>
    <w:p>
      <w:pPr>
        <w:pStyle w:val="9"/>
        <w:numPr>
          <w:ilvl w:val="0"/>
          <w:numId w:val="156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Moly</w:t>
      </w:r>
    </w:p>
    <w:p>
      <w:p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Q5 which of the following are Architectural Styles of Cloud ? {</w:t>
      </w:r>
      <w:r>
        <w:rPr>
          <w:rFonts w:ascii="Arial" w:hAnsi="Arial" w:eastAsia="Times New Roman" w:cs="Arial"/>
          <w:sz w:val="20"/>
          <w:szCs w:val="20"/>
          <w:lang w:bidi="ar-SA"/>
        </w:rPr>
        <w:t xml:space="preserve"> Video : Lingam,Deepika</w:t>
      </w:r>
      <w:r>
        <w:rPr>
          <w:rFonts w:ascii="Arial" w:hAnsi="Arial" w:cs="Arial"/>
          <w:bCs/>
        </w:rPr>
        <w:t xml:space="preserve"> }</w:t>
      </w:r>
    </w:p>
    <w:p>
      <w:pPr>
        <w:pStyle w:val="9"/>
        <w:numPr>
          <w:ilvl w:val="0"/>
          <w:numId w:val="157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Private Cloud   2. Public Cloud     3. Hybrid Cloud</w:t>
      </w:r>
    </w:p>
    <w:p>
      <w:pPr>
        <w:pStyle w:val="9"/>
        <w:spacing w:after="100" w:afterAutospacing="1" w:line="240" w:lineRule="auto"/>
        <w:rPr>
          <w:rFonts w:ascii="Arial" w:hAnsi="Arial" w:cs="Arial"/>
          <w:bCs/>
        </w:rPr>
      </w:pPr>
    </w:p>
    <w:p>
      <w:pPr>
        <w:pStyle w:val="9"/>
        <w:numPr>
          <w:ilvl w:val="0"/>
          <w:numId w:val="158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1 and 2</w:t>
      </w:r>
    </w:p>
    <w:p>
      <w:pPr>
        <w:pStyle w:val="9"/>
        <w:numPr>
          <w:ilvl w:val="0"/>
          <w:numId w:val="158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 2 and 3</w:t>
      </w:r>
    </w:p>
    <w:p>
      <w:pPr>
        <w:pStyle w:val="9"/>
        <w:numPr>
          <w:ilvl w:val="0"/>
          <w:numId w:val="158"/>
        </w:numPr>
        <w:spacing w:after="100" w:afterAutospacing="1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None of the above</w:t>
      </w:r>
    </w:p>
    <w:p>
      <w:pPr>
        <w:pStyle w:val="9"/>
        <w:numPr>
          <w:ilvl w:val="0"/>
          <w:numId w:val="158"/>
        </w:numPr>
        <w:spacing w:after="100" w:afterAutospacing="1" w:line="240" w:lineRule="auto"/>
        <w:rPr>
          <w:rFonts w:ascii="Arial" w:hAnsi="Arial" w:cs="Arial"/>
          <w:bCs/>
          <w:highlight w:val="yellow"/>
        </w:rPr>
      </w:pPr>
      <w:r>
        <w:rPr>
          <w:rFonts w:ascii="Arial" w:hAnsi="Arial" w:cs="Arial"/>
          <w:bCs/>
          <w:highlight w:val="yellow"/>
        </w:rPr>
        <w:t>All of the above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Q6) What percent of companies are cloud hosted? {Video : </w:t>
      </w:r>
      <w:r>
        <w:rPr>
          <w:rFonts w:ascii="Arial" w:hAnsi="Arial" w:eastAsia="Times New Roman" w:cs="Arial"/>
          <w:sz w:val="20"/>
          <w:szCs w:val="20"/>
          <w:lang w:bidi="ar-SA"/>
        </w:rPr>
        <w:t>Ikkurthi,Nikhileshwar</w:t>
      </w:r>
      <w:r>
        <w:rPr>
          <w:rFonts w:ascii="Times New Roman" w:hAnsi="Times New Roman" w:cs="Times New Roman"/>
          <w:b/>
          <w:bCs/>
        </w:rPr>
        <w:t xml:space="preserve"> }</w:t>
      </w:r>
    </w:p>
    <w:p>
      <w:pPr>
        <w:pStyle w:val="9"/>
        <w:numPr>
          <w:ilvl w:val="0"/>
          <w:numId w:val="15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50%</w:t>
      </w:r>
    </w:p>
    <w:p>
      <w:pPr>
        <w:pStyle w:val="9"/>
        <w:numPr>
          <w:ilvl w:val="0"/>
          <w:numId w:val="15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76%</w:t>
      </w:r>
    </w:p>
    <w:p>
      <w:pPr>
        <w:pStyle w:val="9"/>
        <w:numPr>
          <w:ilvl w:val="0"/>
          <w:numId w:val="159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87%</w:t>
      </w:r>
    </w:p>
    <w:p>
      <w:pPr>
        <w:pStyle w:val="9"/>
        <w:numPr>
          <w:ilvl w:val="0"/>
          <w:numId w:val="15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68%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Q7) which is not true about Kanban? {video: </w:t>
      </w:r>
      <w:r>
        <w:rPr>
          <w:rFonts w:ascii="Arial" w:hAnsi="Arial" w:eastAsia="Times New Roman" w:cs="Arial"/>
          <w:sz w:val="20"/>
          <w:szCs w:val="20"/>
          <w:lang w:bidi="ar-SA"/>
        </w:rPr>
        <w:t>Mistry,Dewang Jayantilal}</w:t>
      </w:r>
    </w:p>
    <w:p>
      <w:pPr>
        <w:pStyle w:val="9"/>
        <w:numPr>
          <w:ilvl w:val="0"/>
          <w:numId w:val="16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Continuous Flow</w:t>
      </w:r>
    </w:p>
    <w:p>
      <w:pPr>
        <w:pStyle w:val="9"/>
        <w:numPr>
          <w:ilvl w:val="0"/>
          <w:numId w:val="160"/>
        </w:numPr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b/>
          <w:bCs/>
          <w:highlight w:val="yellow"/>
        </w:rPr>
        <w:t>Release methodology at the end of each sprint</w:t>
      </w:r>
    </w:p>
    <w:p>
      <w:pPr>
        <w:pStyle w:val="9"/>
        <w:numPr>
          <w:ilvl w:val="0"/>
          <w:numId w:val="16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can happen any time</w:t>
      </w:r>
    </w:p>
    <w:p>
      <w:pPr>
        <w:pStyle w:val="9"/>
        <w:numPr>
          <w:ilvl w:val="0"/>
          <w:numId w:val="16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roles required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pStyle w:val="9"/>
        <w:numPr>
          <w:ilvl w:val="0"/>
          <w:numId w:val="161"/>
        </w:numPr>
      </w:pPr>
      <w:r>
        <w:t>What is the name of the first transaction that is added to the bitcoin block?</w:t>
      </w:r>
    </w:p>
    <w:p>
      <w:pPr>
        <w:pStyle w:val="9"/>
        <w:numPr>
          <w:ilvl w:val="0"/>
          <w:numId w:val="162"/>
        </w:numPr>
      </w:pPr>
      <w:r>
        <w:t>Pseudo Transaction</w:t>
      </w:r>
    </w:p>
    <w:p>
      <w:pPr>
        <w:pStyle w:val="9"/>
        <w:numPr>
          <w:ilvl w:val="0"/>
          <w:numId w:val="162"/>
        </w:numPr>
      </w:pPr>
      <w:r>
        <w:rPr>
          <w:highlight w:val="yellow"/>
        </w:rPr>
        <w:t>Coin based Transaction</w:t>
      </w:r>
    </w:p>
    <w:p>
      <w:pPr>
        <w:pStyle w:val="9"/>
        <w:numPr>
          <w:ilvl w:val="0"/>
          <w:numId w:val="162"/>
        </w:numPr>
      </w:pPr>
      <w:r>
        <w:t>Rewarding Transaction</w:t>
      </w:r>
    </w:p>
    <w:p>
      <w:pPr>
        <w:pStyle w:val="9"/>
        <w:numPr>
          <w:ilvl w:val="0"/>
          <w:numId w:val="162"/>
        </w:numPr>
      </w:pPr>
      <w:r>
        <w:t>None of the above</w:t>
      </w:r>
    </w:p>
    <w:p>
      <w:pPr>
        <w:pStyle w:val="9"/>
        <w:ind w:left="1080"/>
      </w:pPr>
    </w:p>
    <w:p>
      <w:pPr>
        <w:pStyle w:val="9"/>
        <w:numPr>
          <w:ilvl w:val="0"/>
          <w:numId w:val="161"/>
        </w:numPr>
      </w:pPr>
      <w:r>
        <w:t xml:space="preserve">Which of the following is a cloud based help desk software used to Manage customer services for small and medium sized businesses? </w:t>
      </w:r>
    </w:p>
    <w:p>
      <w:pPr>
        <w:pStyle w:val="9"/>
        <w:numPr>
          <w:ilvl w:val="1"/>
          <w:numId w:val="161"/>
        </w:numPr>
        <w:rPr>
          <w:highlight w:val="yellow"/>
        </w:rPr>
      </w:pPr>
      <w:r>
        <w:rPr>
          <w:highlight w:val="yellow"/>
        </w:rPr>
        <w:t>Cayzu</w:t>
      </w:r>
    </w:p>
    <w:p>
      <w:pPr>
        <w:pStyle w:val="9"/>
        <w:numPr>
          <w:ilvl w:val="1"/>
          <w:numId w:val="161"/>
        </w:numPr>
      </w:pPr>
      <w:r>
        <w:t>Kanban</w:t>
      </w:r>
    </w:p>
    <w:p>
      <w:pPr>
        <w:pStyle w:val="9"/>
        <w:numPr>
          <w:ilvl w:val="1"/>
          <w:numId w:val="161"/>
        </w:numPr>
      </w:pPr>
      <w:r>
        <w:t>CRM</w:t>
      </w:r>
    </w:p>
    <w:p>
      <w:pPr>
        <w:pStyle w:val="9"/>
        <w:numPr>
          <w:ilvl w:val="1"/>
          <w:numId w:val="161"/>
        </w:numPr>
      </w:pPr>
      <w:r>
        <w:t>Spiceworks</w:t>
      </w:r>
    </w:p>
    <w:p>
      <w:pPr>
        <w:pStyle w:val="9"/>
        <w:ind w:left="1440"/>
      </w:pPr>
    </w:p>
    <w:p>
      <w:pPr>
        <w:pStyle w:val="9"/>
        <w:numPr>
          <w:ilvl w:val="0"/>
          <w:numId w:val="161"/>
        </w:numPr>
      </w:pPr>
      <w:r>
        <w:t xml:space="preserve"> What are the disadvantages of TQM(total quality management )?</w:t>
      </w:r>
    </w:p>
    <w:p>
      <w:pPr>
        <w:pStyle w:val="9"/>
        <w:numPr>
          <w:ilvl w:val="1"/>
          <w:numId w:val="161"/>
        </w:numPr>
      </w:pPr>
      <w:r>
        <w:t xml:space="preserve">Initial introduction cost </w:t>
      </w:r>
    </w:p>
    <w:p>
      <w:pPr>
        <w:pStyle w:val="9"/>
        <w:numPr>
          <w:ilvl w:val="1"/>
          <w:numId w:val="161"/>
        </w:numPr>
      </w:pPr>
      <w:r>
        <w:t>Employees resisting to the change</w:t>
      </w:r>
    </w:p>
    <w:p>
      <w:pPr>
        <w:pStyle w:val="9"/>
        <w:numPr>
          <w:ilvl w:val="1"/>
          <w:numId w:val="161"/>
        </w:numPr>
      </w:pPr>
      <w:r>
        <w:t xml:space="preserve">Benefits not being visible until several years </w:t>
      </w:r>
    </w:p>
    <w:p>
      <w:pPr>
        <w:pStyle w:val="9"/>
        <w:numPr>
          <w:ilvl w:val="1"/>
          <w:numId w:val="161"/>
        </w:numPr>
        <w:rPr>
          <w:highlight w:val="yellow"/>
        </w:rPr>
      </w:pPr>
      <w:r>
        <w:rPr>
          <w:highlight w:val="yellow"/>
        </w:rPr>
        <w:t xml:space="preserve">All of the above  </w:t>
      </w:r>
    </w:p>
    <w:p>
      <w:pPr>
        <w:pStyle w:val="9"/>
        <w:ind w:left="1440"/>
        <w:rPr>
          <w:highlight w:val="yellow"/>
        </w:rPr>
      </w:pPr>
    </w:p>
    <w:p>
      <w:pPr>
        <w:pStyle w:val="9"/>
        <w:numPr>
          <w:ilvl w:val="0"/>
          <w:numId w:val="161"/>
        </w:numPr>
      </w:pPr>
      <w:r>
        <w:t xml:space="preserve"> What is pull method?</w:t>
      </w:r>
    </w:p>
    <w:p>
      <w:pPr>
        <w:pStyle w:val="9"/>
        <w:numPr>
          <w:ilvl w:val="1"/>
          <w:numId w:val="161"/>
        </w:numPr>
      </w:pPr>
      <w:r>
        <w:t>The production is pre-prepared based on the estimated/projected requirement of the market.</w:t>
      </w:r>
    </w:p>
    <w:p>
      <w:pPr>
        <w:pStyle w:val="9"/>
        <w:numPr>
          <w:ilvl w:val="1"/>
          <w:numId w:val="161"/>
        </w:numPr>
      </w:pPr>
      <w:r>
        <w:rPr>
          <w:highlight w:val="yellow"/>
        </w:rPr>
        <w:t>The production is exactly based on customer/market requirement</w:t>
      </w:r>
    </w:p>
    <w:p>
      <w:pPr>
        <w:pStyle w:val="9"/>
        <w:numPr>
          <w:ilvl w:val="1"/>
          <w:numId w:val="161"/>
        </w:numPr>
      </w:pPr>
      <w:r>
        <w:t>The production is irrespective of the requirements of the customer/market</w:t>
      </w:r>
    </w:p>
    <w:p>
      <w:pPr>
        <w:pStyle w:val="9"/>
        <w:ind w:left="1440"/>
      </w:pPr>
    </w:p>
    <w:p>
      <w:pPr>
        <w:pStyle w:val="9"/>
        <w:numPr>
          <w:ilvl w:val="0"/>
          <w:numId w:val="161"/>
        </w:numPr>
      </w:pPr>
      <w:r>
        <w:t xml:space="preserve"> Which layer in the IoT architecture has various algorithms to refine the incoming data? </w:t>
      </w:r>
    </w:p>
    <w:p>
      <w:pPr>
        <w:pStyle w:val="9"/>
        <w:numPr>
          <w:ilvl w:val="1"/>
          <w:numId w:val="161"/>
        </w:numPr>
      </w:pPr>
      <w:r>
        <w:t>IoT Gateway</w:t>
      </w:r>
    </w:p>
    <w:p>
      <w:pPr>
        <w:pStyle w:val="9"/>
        <w:numPr>
          <w:ilvl w:val="1"/>
          <w:numId w:val="161"/>
        </w:numPr>
        <w:rPr>
          <w:highlight w:val="yellow"/>
        </w:rPr>
      </w:pPr>
      <w:r>
        <w:rPr>
          <w:highlight w:val="yellow"/>
        </w:rPr>
        <w:t>Processing Engine</w:t>
      </w:r>
    </w:p>
    <w:p>
      <w:pPr>
        <w:pStyle w:val="9"/>
        <w:numPr>
          <w:ilvl w:val="1"/>
          <w:numId w:val="161"/>
        </w:numPr>
      </w:pPr>
      <w:r>
        <w:t>API Management Layer</w:t>
      </w:r>
    </w:p>
    <w:p>
      <w:pPr>
        <w:pStyle w:val="9"/>
        <w:numPr>
          <w:ilvl w:val="1"/>
          <w:numId w:val="161"/>
        </w:numPr>
      </w:pPr>
      <w:r>
        <w:t>Identity &amp; Access manager</w:t>
      </w:r>
    </w:p>
    <w:p>
      <w:pPr>
        <w:pStyle w:val="9"/>
        <w:ind w:left="1440"/>
      </w:pPr>
    </w:p>
    <w:p>
      <w:pPr>
        <w:pStyle w:val="9"/>
        <w:numPr>
          <w:ilvl w:val="0"/>
          <w:numId w:val="161"/>
        </w:numPr>
      </w:pPr>
      <w:r>
        <w:t xml:space="preserve"> Which of the following has a single point of access and is connected to a single server?</w:t>
      </w:r>
    </w:p>
    <w:p>
      <w:pPr>
        <w:pStyle w:val="9"/>
        <w:numPr>
          <w:ilvl w:val="1"/>
          <w:numId w:val="161"/>
        </w:numPr>
      </w:pPr>
      <w:r>
        <w:t>Decentralized System</w:t>
      </w:r>
    </w:p>
    <w:p>
      <w:pPr>
        <w:pStyle w:val="9"/>
        <w:numPr>
          <w:ilvl w:val="1"/>
          <w:numId w:val="161"/>
        </w:numPr>
      </w:pPr>
      <w:r>
        <w:t>Distributed System</w:t>
      </w:r>
    </w:p>
    <w:p>
      <w:pPr>
        <w:pStyle w:val="9"/>
        <w:numPr>
          <w:ilvl w:val="1"/>
          <w:numId w:val="161"/>
        </w:numPr>
        <w:rPr>
          <w:highlight w:val="yellow"/>
        </w:rPr>
      </w:pPr>
      <w:r>
        <w:rPr>
          <w:highlight w:val="yellow"/>
        </w:rPr>
        <w:t>Centralized System</w:t>
      </w:r>
    </w:p>
    <w:p>
      <w:pPr>
        <w:pStyle w:val="9"/>
        <w:ind w:left="1440"/>
      </w:pPr>
    </w:p>
    <w:p>
      <w:pPr>
        <w:pStyle w:val="9"/>
        <w:numPr>
          <w:ilvl w:val="0"/>
          <w:numId w:val="161"/>
        </w:numPr>
      </w:pPr>
      <w:r>
        <w:t xml:space="preserve"> Gathering information of the employees’ strengths and matching it with the required team is   the job of which of the following?</w:t>
      </w:r>
    </w:p>
    <w:p>
      <w:pPr>
        <w:pStyle w:val="9"/>
        <w:numPr>
          <w:ilvl w:val="1"/>
          <w:numId w:val="161"/>
        </w:numPr>
      </w:pPr>
      <w:r>
        <w:t>Predictive Analyzer</w:t>
      </w:r>
    </w:p>
    <w:p>
      <w:pPr>
        <w:pStyle w:val="9"/>
        <w:numPr>
          <w:ilvl w:val="1"/>
          <w:numId w:val="161"/>
        </w:numPr>
      </w:pPr>
      <w:r>
        <w:t>LOE Calculator</w:t>
      </w:r>
    </w:p>
    <w:p>
      <w:pPr>
        <w:pStyle w:val="9"/>
        <w:numPr>
          <w:ilvl w:val="1"/>
          <w:numId w:val="161"/>
        </w:numPr>
        <w:rPr>
          <w:highlight w:val="yellow"/>
        </w:rPr>
      </w:pPr>
      <w:r>
        <w:rPr>
          <w:highlight w:val="yellow"/>
        </w:rPr>
        <w:t>Applicant Tracking System (ATS)</w:t>
      </w:r>
    </w:p>
    <w:p>
      <w:pPr>
        <w:pStyle w:val="9"/>
        <w:numPr>
          <w:ilvl w:val="1"/>
          <w:numId w:val="161"/>
        </w:numPr>
      </w:pPr>
      <w:r>
        <w:t>AI Chatbot Assistant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Que1: For what company Kanban was developed by Taiichi Onho?</w:t>
      </w:r>
    </w:p>
    <w:p>
      <w:pPr>
        <w:pStyle w:val="9"/>
        <w:numPr>
          <w:ilvl w:val="0"/>
          <w:numId w:val="16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Ford</w:t>
      </w:r>
    </w:p>
    <w:p>
      <w:pPr>
        <w:pStyle w:val="9"/>
        <w:numPr>
          <w:ilvl w:val="0"/>
          <w:numId w:val="16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Toyota X</w:t>
      </w:r>
    </w:p>
    <w:p>
      <w:pPr>
        <w:pStyle w:val="9"/>
        <w:numPr>
          <w:ilvl w:val="0"/>
          <w:numId w:val="16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Honda</w:t>
      </w:r>
      <w:r>
        <w:rPr>
          <w:rFonts w:ascii="Times New Roman" w:hAnsi="Times New Roman" w:cs="Times New Roman"/>
          <w:b/>
          <w:bCs/>
        </w:rPr>
        <w:tab/>
      </w:r>
    </w:p>
    <w:p>
      <w:pPr>
        <w:pStyle w:val="9"/>
        <w:numPr>
          <w:ilvl w:val="0"/>
          <w:numId w:val="16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Mitsubishi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Que2: The first chatbot built is</w:t>
      </w:r>
    </w:p>
    <w:p>
      <w:pPr>
        <w:pStyle w:val="9"/>
        <w:numPr>
          <w:ilvl w:val="0"/>
          <w:numId w:val="16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Elena</w:t>
      </w:r>
    </w:p>
    <w:p>
      <w:pPr>
        <w:pStyle w:val="9"/>
        <w:numPr>
          <w:ilvl w:val="0"/>
          <w:numId w:val="16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Eliza X</w:t>
      </w:r>
    </w:p>
    <w:p>
      <w:pPr>
        <w:pStyle w:val="9"/>
        <w:numPr>
          <w:ilvl w:val="0"/>
          <w:numId w:val="16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Cortana</w:t>
      </w:r>
    </w:p>
    <w:p>
      <w:pPr>
        <w:pStyle w:val="9"/>
        <w:numPr>
          <w:ilvl w:val="0"/>
          <w:numId w:val="16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Helena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Que3: Cayzu is a ………. helpdesk software solution designed to manage customer service for small businesses</w:t>
      </w:r>
    </w:p>
    <w:p>
      <w:pPr>
        <w:pStyle w:val="9"/>
        <w:numPr>
          <w:ilvl w:val="0"/>
          <w:numId w:val="16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Cloud based X</w:t>
      </w:r>
    </w:p>
    <w:p>
      <w:pPr>
        <w:pStyle w:val="9"/>
        <w:numPr>
          <w:ilvl w:val="0"/>
          <w:numId w:val="16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Server based</w:t>
      </w:r>
    </w:p>
    <w:p>
      <w:pPr>
        <w:pStyle w:val="9"/>
        <w:numPr>
          <w:ilvl w:val="0"/>
          <w:numId w:val="16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 based</w:t>
      </w:r>
    </w:p>
    <w:p>
      <w:pPr>
        <w:pStyle w:val="9"/>
        <w:numPr>
          <w:ilvl w:val="0"/>
          <w:numId w:val="16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based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Que4: Which of the following is NOT a layer of IOT?</w:t>
      </w:r>
    </w:p>
    <w:p>
      <w:pPr>
        <w:pStyle w:val="9"/>
        <w:numPr>
          <w:ilvl w:val="0"/>
          <w:numId w:val="16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API management layer</w:t>
      </w:r>
    </w:p>
    <w:p>
      <w:pPr>
        <w:pStyle w:val="9"/>
        <w:numPr>
          <w:ilvl w:val="0"/>
          <w:numId w:val="16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Processing Engine layer</w:t>
      </w:r>
    </w:p>
    <w:p>
      <w:pPr>
        <w:pStyle w:val="9"/>
        <w:numPr>
          <w:ilvl w:val="0"/>
          <w:numId w:val="16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Security layer X</w:t>
      </w:r>
    </w:p>
    <w:p>
      <w:pPr>
        <w:pStyle w:val="9"/>
        <w:numPr>
          <w:ilvl w:val="0"/>
          <w:numId w:val="16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Aggregation layer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Que5: When was Hadoop created?</w:t>
      </w:r>
    </w:p>
    <w:p>
      <w:pPr>
        <w:pStyle w:val="9"/>
        <w:numPr>
          <w:ilvl w:val="0"/>
          <w:numId w:val="16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2001</w:t>
      </w:r>
    </w:p>
    <w:p>
      <w:pPr>
        <w:pStyle w:val="9"/>
        <w:numPr>
          <w:ilvl w:val="0"/>
          <w:numId w:val="16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2003</w:t>
      </w:r>
    </w:p>
    <w:p>
      <w:pPr>
        <w:pStyle w:val="9"/>
        <w:numPr>
          <w:ilvl w:val="0"/>
          <w:numId w:val="16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1998</w:t>
      </w:r>
      <w:r>
        <w:rPr>
          <w:rFonts w:ascii="Times New Roman" w:hAnsi="Times New Roman" w:cs="Times New Roman"/>
          <w:b/>
          <w:bCs/>
        </w:rPr>
        <w:tab/>
      </w:r>
    </w:p>
    <w:p>
      <w:pPr>
        <w:pStyle w:val="9"/>
        <w:numPr>
          <w:ilvl w:val="0"/>
          <w:numId w:val="16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2005 X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Que6: Kanban is specifically a ….</w:t>
      </w:r>
    </w:p>
    <w:p>
      <w:pPr>
        <w:pStyle w:val="9"/>
        <w:numPr>
          <w:ilvl w:val="0"/>
          <w:numId w:val="1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People Management tool</w:t>
      </w:r>
    </w:p>
    <w:p>
      <w:pPr>
        <w:pStyle w:val="9"/>
        <w:numPr>
          <w:ilvl w:val="0"/>
          <w:numId w:val="1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Workflow Management tool X</w:t>
      </w:r>
    </w:p>
    <w:p>
      <w:pPr>
        <w:pStyle w:val="9"/>
        <w:numPr>
          <w:ilvl w:val="0"/>
          <w:numId w:val="1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Management tool</w:t>
      </w:r>
    </w:p>
    <w:p>
      <w:pPr>
        <w:pStyle w:val="9"/>
        <w:numPr>
          <w:ilvl w:val="0"/>
          <w:numId w:val="16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Management tool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Que7: When was supply chain management coined?</w:t>
      </w:r>
    </w:p>
    <w:p>
      <w:pPr>
        <w:pStyle w:val="9"/>
        <w:numPr>
          <w:ilvl w:val="0"/>
          <w:numId w:val="16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1990</w:t>
      </w:r>
    </w:p>
    <w:p>
      <w:pPr>
        <w:pStyle w:val="9"/>
        <w:numPr>
          <w:ilvl w:val="0"/>
          <w:numId w:val="16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1993</w:t>
      </w:r>
    </w:p>
    <w:p>
      <w:pPr>
        <w:pStyle w:val="9"/>
        <w:numPr>
          <w:ilvl w:val="0"/>
          <w:numId w:val="16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1982 X</w:t>
      </w:r>
    </w:p>
    <w:p>
      <w:pPr>
        <w:pStyle w:val="9"/>
        <w:numPr>
          <w:ilvl w:val="0"/>
          <w:numId w:val="16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1987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Ques8: Which of the following DOES NOT belong to cloud services:</w:t>
      </w:r>
    </w:p>
    <w:p>
      <w:pPr>
        <w:pStyle w:val="9"/>
        <w:numPr>
          <w:ilvl w:val="0"/>
          <w:numId w:val="17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Infrastructure as a Service (IaaS)</w:t>
      </w:r>
    </w:p>
    <w:p>
      <w:pPr>
        <w:pStyle w:val="9"/>
        <w:numPr>
          <w:ilvl w:val="0"/>
          <w:numId w:val="17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Platform as a service (PaaS)</w:t>
      </w:r>
    </w:p>
    <w:p>
      <w:pPr>
        <w:pStyle w:val="9"/>
        <w:numPr>
          <w:ilvl w:val="0"/>
          <w:numId w:val="17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Location as a service (Laas) X</w:t>
      </w:r>
    </w:p>
    <w:p>
      <w:pPr>
        <w:pStyle w:val="9"/>
        <w:numPr>
          <w:ilvl w:val="0"/>
          <w:numId w:val="17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as a service (SaaS)</w:t>
      </w:r>
    </w:p>
    <w:p>
      <w:pPr>
        <w:pStyle w:val="9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cstheme="minorHAnsi"/>
        </w:rPr>
      </w:pPr>
      <w:r>
        <w:rPr>
          <w:rFonts w:cstheme="minorHAnsi"/>
        </w:rPr>
        <w:t>Q1. Who coined the term big data in 2005?</w:t>
      </w:r>
    </w:p>
    <w:p>
      <w:pPr>
        <w:rPr>
          <w:rFonts w:cstheme="minorHAnsi"/>
        </w:rPr>
      </w:pPr>
      <w:r>
        <w:rPr>
          <w:rFonts w:cstheme="minorHAnsi"/>
          <w:b/>
          <w:bCs/>
        </w:rPr>
        <w:t>Options-&gt; A.</w:t>
      </w:r>
      <w:r>
        <w:rPr>
          <w:rFonts w:cstheme="minorHAnsi"/>
        </w:rPr>
        <w:t xml:space="preserve"> Doug Cutting, 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          </w:t>
      </w:r>
      <w:r>
        <w:rPr>
          <w:rFonts w:cstheme="minorHAnsi"/>
          <w:b/>
          <w:bCs/>
        </w:rPr>
        <w:t>B.</w:t>
      </w:r>
      <w:r>
        <w:rPr>
          <w:rFonts w:cstheme="minorHAnsi"/>
        </w:rPr>
        <w:t xml:space="preserve"> Roger Mougalas, </w:t>
      </w:r>
    </w:p>
    <w:p>
      <w:pPr>
        <w:rPr>
          <w:rFonts w:cstheme="minorHAnsi"/>
        </w:rPr>
      </w:pPr>
      <w:r>
        <w:rPr>
          <w:rFonts w:cstheme="minorHAnsi"/>
          <w:b/>
          <w:bCs/>
        </w:rPr>
        <w:t xml:space="preserve">                  C.</w:t>
      </w:r>
      <w:r>
        <w:rPr>
          <w:rFonts w:cstheme="minorHAnsi"/>
        </w:rPr>
        <w:t xml:space="preserve"> Satoshi Nakamoto,</w:t>
      </w:r>
    </w:p>
    <w:p>
      <w:pPr>
        <w:rPr>
          <w:rFonts w:cstheme="minorHAnsi"/>
        </w:rPr>
      </w:pPr>
      <w:r>
        <w:rPr>
          <w:rFonts w:cstheme="minorHAnsi"/>
        </w:rPr>
        <w:t xml:space="preserve">                   </w:t>
      </w:r>
      <w:r>
        <w:rPr>
          <w:rFonts w:cstheme="minorHAnsi"/>
          <w:b/>
          <w:bCs/>
        </w:rPr>
        <w:t>D.</w:t>
      </w:r>
      <w:r>
        <w:rPr>
          <w:rFonts w:cstheme="minorHAnsi"/>
        </w:rPr>
        <w:t xml:space="preserve"> </w:t>
      </w:r>
      <w:r>
        <w:t xml:space="preserve"> </w:t>
      </w:r>
      <w:r>
        <w:rPr>
          <w:rFonts w:cstheme="minorHAnsi"/>
        </w:rPr>
        <w:t>John McCarthy</w:t>
      </w:r>
    </w:p>
    <w:p>
      <w:pPr>
        <w:rPr>
          <w:rFonts w:cstheme="minorHAnsi"/>
        </w:rPr>
      </w:pPr>
      <w:r>
        <w:rPr>
          <w:rFonts w:cstheme="minorHAnsi"/>
        </w:rPr>
        <w:t>Answer-&gt; Roger Mougalas</w:t>
      </w:r>
    </w:p>
    <w:p>
      <w:pPr>
        <w:rPr>
          <w:rFonts w:cstheme="minorHAnsi"/>
        </w:rPr>
      </w:pPr>
      <w:r>
        <w:rPr>
          <w:rFonts w:cstheme="minorHAnsi"/>
        </w:rPr>
        <w:t>Q2. How do all nodes confirm if transaction is valid?</w:t>
      </w:r>
    </w:p>
    <w:p>
      <w:pPr>
        <w:ind w:left="720"/>
        <w:rPr>
          <w:rFonts w:cstheme="minorHAnsi"/>
          <w:b/>
          <w:bCs/>
          <w:color w:val="333333"/>
          <w:shd w:val="clear" w:color="auto" w:fill="FFFFFF"/>
        </w:rPr>
      </w:pPr>
      <w:r>
        <w:rPr>
          <w:rFonts w:cstheme="minorHAnsi"/>
          <w:b/>
          <w:bCs/>
        </w:rPr>
        <w:t xml:space="preserve">A. </w:t>
      </w:r>
      <w:r>
        <w:rPr>
          <w:rFonts w:cstheme="minorHAnsi"/>
          <w:color w:val="333333"/>
          <w:shd w:val="clear" w:color="auto" w:fill="FFFFFF"/>
        </w:rPr>
        <w:t>centralized</w:t>
      </w:r>
      <w:r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rPr>
          <w:rFonts w:cstheme="minorHAnsi"/>
          <w:color w:val="282829"/>
          <w:shd w:val="clear" w:color="auto" w:fill="FFFFFF"/>
        </w:rPr>
        <w:t>consensus</w:t>
      </w:r>
      <w:r>
        <w:rPr>
          <w:rFonts w:cstheme="minorHAnsi"/>
          <w:b/>
          <w:bCs/>
          <w:color w:val="333333"/>
          <w:shd w:val="clear" w:color="auto" w:fill="FFFFFF"/>
        </w:rPr>
        <w:t>,</w:t>
      </w:r>
    </w:p>
    <w:p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 xml:space="preserve"> B. </w:t>
      </w:r>
      <w:r>
        <w:rPr>
          <w:rFonts w:cstheme="minorHAnsi"/>
          <w:color w:val="282829"/>
          <w:shd w:val="clear" w:color="auto" w:fill="FFFFFF"/>
        </w:rPr>
        <w:t xml:space="preserve">distributed consensus, </w:t>
      </w:r>
    </w:p>
    <w:p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 xml:space="preserve">C. </w:t>
      </w:r>
      <w:r>
        <w:rPr>
          <w:rFonts w:cstheme="minorHAnsi"/>
          <w:color w:val="282829"/>
          <w:shd w:val="clear" w:color="auto" w:fill="FFFFFF"/>
        </w:rPr>
        <w:t xml:space="preserve">timed consensus, </w:t>
      </w:r>
    </w:p>
    <w:p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D.</w:t>
      </w:r>
      <w:r>
        <w:rPr>
          <w:rFonts w:cstheme="minorHAnsi"/>
          <w:color w:val="282829"/>
          <w:shd w:val="clear" w:color="auto" w:fill="FFFFFF"/>
        </w:rPr>
        <w:t xml:space="preserve"> none of the above</w:t>
      </w:r>
    </w:p>
    <w:p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Answer-&gt; distributed consensus</w:t>
      </w:r>
    </w:p>
    <w:p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Q3. What is not a pro of Internet of Things?</w:t>
      </w:r>
    </w:p>
    <w:p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>A.</w:t>
      </w:r>
      <w:r>
        <w:rPr>
          <w:rFonts w:cstheme="minorHAnsi"/>
          <w:color w:val="282829"/>
          <w:shd w:val="clear" w:color="auto" w:fill="FFFFFF"/>
        </w:rPr>
        <w:t xml:space="preserve"> Easy Access, </w:t>
      </w:r>
    </w:p>
    <w:p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B</w:t>
      </w:r>
      <w:r>
        <w:rPr>
          <w:rFonts w:cstheme="minorHAnsi"/>
          <w:color w:val="282829"/>
          <w:shd w:val="clear" w:color="auto" w:fill="FFFFFF"/>
        </w:rPr>
        <w:t xml:space="preserve">. Saves Money, </w:t>
      </w:r>
    </w:p>
    <w:p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 </w:t>
      </w:r>
      <w:r>
        <w:rPr>
          <w:rFonts w:cstheme="minorHAnsi"/>
          <w:b/>
          <w:bCs/>
          <w:color w:val="282829"/>
          <w:shd w:val="clear" w:color="auto" w:fill="FFFFFF"/>
        </w:rPr>
        <w:t xml:space="preserve">C. </w:t>
      </w:r>
      <w:r>
        <w:rPr>
          <w:rFonts w:cstheme="minorHAnsi"/>
          <w:color w:val="282829"/>
          <w:shd w:val="clear" w:color="auto" w:fill="FFFFFF"/>
        </w:rPr>
        <w:t xml:space="preserve">Privacy or Security, </w:t>
      </w:r>
    </w:p>
    <w:p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D.</w:t>
      </w:r>
      <w:r>
        <w:rPr>
          <w:rFonts w:cstheme="minorHAnsi"/>
          <w:color w:val="282829"/>
          <w:shd w:val="clear" w:color="auto" w:fill="FFFFFF"/>
        </w:rPr>
        <w:t xml:space="preserve"> Easy Communication, </w:t>
      </w:r>
    </w:p>
    <w:p>
      <w:pPr>
        <w:ind w:left="720"/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E.</w:t>
      </w:r>
      <w:r>
        <w:rPr>
          <w:rFonts w:cstheme="minorHAnsi"/>
          <w:color w:val="282829"/>
          <w:shd w:val="clear" w:color="auto" w:fill="FFFFFF"/>
        </w:rPr>
        <w:t xml:space="preserve"> none of the above</w:t>
      </w:r>
    </w:p>
    <w:p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b/>
          <w:bCs/>
          <w:color w:val="282829"/>
          <w:shd w:val="clear" w:color="auto" w:fill="FFFFFF"/>
        </w:rPr>
        <w:t>Ans</w:t>
      </w:r>
      <w:r>
        <w:rPr>
          <w:rFonts w:cstheme="minorHAnsi"/>
          <w:color w:val="282829"/>
          <w:shd w:val="clear" w:color="auto" w:fill="FFFFFF"/>
        </w:rPr>
        <w:t>-&gt; Privacy or Security</w:t>
      </w:r>
    </w:p>
    <w:p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Q4. Which of the architecture model of chat bots use predefined list responses?</w:t>
      </w:r>
    </w:p>
    <w:p>
      <w:pPr>
        <w:pStyle w:val="9"/>
        <w:numPr>
          <w:ilvl w:val="0"/>
          <w:numId w:val="171"/>
        </w:numPr>
        <w:rPr>
          <w:rStyle w:val="7"/>
          <w:b w:val="0"/>
          <w:bCs w:val="0"/>
          <w:color w:val="333333"/>
        </w:rPr>
      </w:pPr>
      <w:r>
        <w:rPr>
          <w:rStyle w:val="7"/>
          <w:rFonts w:cstheme="minorHAnsi"/>
          <w:color w:val="333333"/>
          <w:shd w:val="clear" w:color="auto" w:fill="FFFFFF"/>
        </w:rPr>
        <w:t xml:space="preserve">Generative-based model, </w:t>
      </w:r>
    </w:p>
    <w:p>
      <w:pPr>
        <w:pStyle w:val="9"/>
        <w:numPr>
          <w:ilvl w:val="0"/>
          <w:numId w:val="171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 xml:space="preserve">Retrieval-based model, </w:t>
      </w:r>
    </w:p>
    <w:p>
      <w:pPr>
        <w:pStyle w:val="9"/>
        <w:numPr>
          <w:ilvl w:val="0"/>
          <w:numId w:val="171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 xml:space="preserve">Intent-based model, </w:t>
      </w:r>
    </w:p>
    <w:p>
      <w:pPr>
        <w:pStyle w:val="9"/>
        <w:numPr>
          <w:ilvl w:val="0"/>
          <w:numId w:val="171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Process-based model</w:t>
      </w:r>
    </w:p>
    <w:p>
      <w:r>
        <w:rPr>
          <w:rStyle w:val="7"/>
          <w:rFonts w:cstheme="minorHAnsi"/>
          <w:color w:val="333333"/>
          <w:shd w:val="clear" w:color="auto" w:fill="FFFFFF"/>
        </w:rPr>
        <w:t>Answer -&gt;Retrieval-based models,</w:t>
      </w:r>
      <w:r>
        <w:rPr>
          <w:rFonts w:cstheme="minorHAnsi"/>
          <w:color w:val="333333"/>
          <w:shd w:val="clear" w:color="auto" w:fill="FFFFFF"/>
        </w:rPr>
        <w:t xml:space="preserve"> </w:t>
      </w:r>
    </w:p>
    <w:p>
      <w:pPr>
        <w:rPr>
          <w:rStyle w:val="7"/>
          <w:b w:val="0"/>
          <w:bCs w:val="0"/>
        </w:rPr>
      </w:pPr>
      <w:r>
        <w:rPr>
          <w:rStyle w:val="7"/>
          <w:rFonts w:cstheme="minorHAnsi"/>
          <w:color w:val="333333"/>
          <w:shd w:val="clear" w:color="auto" w:fill="FFFFFF"/>
        </w:rPr>
        <w:t>Q5. What does Service Standard of IT management stress on while creating service and standards to business?</w:t>
      </w:r>
    </w:p>
    <w:p>
      <w:pPr>
        <w:pStyle w:val="9"/>
        <w:numPr>
          <w:ilvl w:val="0"/>
          <w:numId w:val="172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 xml:space="preserve">Quantity, </w:t>
      </w:r>
    </w:p>
    <w:p>
      <w:pPr>
        <w:pStyle w:val="9"/>
        <w:numPr>
          <w:ilvl w:val="0"/>
          <w:numId w:val="172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 xml:space="preserve">Quality, </w:t>
      </w:r>
    </w:p>
    <w:p>
      <w:pPr>
        <w:pStyle w:val="9"/>
        <w:numPr>
          <w:ilvl w:val="0"/>
          <w:numId w:val="172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 xml:space="preserve">Capability, </w:t>
      </w:r>
    </w:p>
    <w:p>
      <w:pPr>
        <w:pStyle w:val="9"/>
        <w:numPr>
          <w:ilvl w:val="0"/>
          <w:numId w:val="172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Productivity</w:t>
      </w:r>
    </w:p>
    <w:p>
      <w:p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 xml:space="preserve">Ans-&gt; Quality </w:t>
      </w:r>
    </w:p>
    <w:p>
      <w:p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Q6. What is the process initiated by Consumer and targeted to consumer known as?</w:t>
      </w:r>
    </w:p>
    <w:p>
      <w:pPr>
        <w:pStyle w:val="9"/>
        <w:numPr>
          <w:ilvl w:val="0"/>
          <w:numId w:val="173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 xml:space="preserve">B2B, </w:t>
      </w:r>
    </w:p>
    <w:p>
      <w:pPr>
        <w:pStyle w:val="9"/>
        <w:numPr>
          <w:ilvl w:val="0"/>
          <w:numId w:val="173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B2</w:t>
      </w:r>
      <w:bookmarkStart w:id="1" w:name="_Hlk57933995"/>
      <w:r>
        <w:rPr>
          <w:rStyle w:val="7"/>
          <w:rFonts w:cstheme="minorHAnsi"/>
          <w:color w:val="333333"/>
          <w:shd w:val="clear" w:color="auto" w:fill="FFFFFF"/>
        </w:rPr>
        <w:t xml:space="preserve">C, </w:t>
      </w:r>
    </w:p>
    <w:p>
      <w:pPr>
        <w:pStyle w:val="9"/>
        <w:numPr>
          <w:ilvl w:val="0"/>
          <w:numId w:val="173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C2C</w:t>
      </w:r>
      <w:bookmarkEnd w:id="1"/>
      <w:r>
        <w:rPr>
          <w:rStyle w:val="7"/>
          <w:rFonts w:cstheme="minorHAnsi"/>
          <w:color w:val="333333"/>
          <w:shd w:val="clear" w:color="auto" w:fill="FFFFFF"/>
        </w:rPr>
        <w:t xml:space="preserve">, </w:t>
      </w:r>
    </w:p>
    <w:p>
      <w:pPr>
        <w:pStyle w:val="9"/>
        <w:numPr>
          <w:ilvl w:val="0"/>
          <w:numId w:val="173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C2B</w:t>
      </w:r>
    </w:p>
    <w:p>
      <w:p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Answer-&gt; C2C</w:t>
      </w:r>
    </w:p>
    <w:p>
      <w:p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Q7-&gt; How many Supply Chain centroids in USA?</w:t>
      </w:r>
    </w:p>
    <w:p>
      <w:pPr>
        <w:pStyle w:val="9"/>
        <w:numPr>
          <w:ilvl w:val="0"/>
          <w:numId w:val="174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2,</w:t>
      </w:r>
    </w:p>
    <w:p>
      <w:pPr>
        <w:pStyle w:val="9"/>
        <w:numPr>
          <w:ilvl w:val="0"/>
          <w:numId w:val="174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4,</w:t>
      </w:r>
    </w:p>
    <w:p>
      <w:pPr>
        <w:pStyle w:val="9"/>
        <w:numPr>
          <w:ilvl w:val="0"/>
          <w:numId w:val="174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1,</w:t>
      </w:r>
    </w:p>
    <w:p>
      <w:pPr>
        <w:pStyle w:val="9"/>
        <w:numPr>
          <w:ilvl w:val="0"/>
          <w:numId w:val="174"/>
        </w:num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5</w:t>
      </w:r>
    </w:p>
    <w:p>
      <w:pPr>
        <w:rPr>
          <w:rStyle w:val="7"/>
          <w:rFonts w:cstheme="minorHAnsi"/>
          <w:b w:val="0"/>
          <w:bCs w:val="0"/>
          <w:color w:val="333333"/>
          <w:shd w:val="clear" w:color="auto" w:fill="FFFFFF"/>
        </w:rPr>
      </w:pPr>
      <w:r>
        <w:rPr>
          <w:rStyle w:val="7"/>
          <w:rFonts w:cstheme="minorHAnsi"/>
          <w:color w:val="333333"/>
          <w:shd w:val="clear" w:color="auto" w:fill="FFFFFF"/>
        </w:rPr>
        <w:t>Answer-&gt; 2</w:t>
      </w:r>
    </w:p>
    <w:p>
      <w:pPr>
        <w:rPr>
          <w:rFonts w:ascii="Segoe UI" w:hAnsi="Segoe UI" w:cs="Segoe UI"/>
          <w:b/>
          <w:bCs/>
          <w:color w:val="282829"/>
          <w:sz w:val="23"/>
          <w:szCs w:val="23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/>
    <w:p>
      <w:pPr>
        <w:pStyle w:val="9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10" w:usb3="00000000" w:csb0="00020001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2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3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4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5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6">
    <w:nsid w:val="000860D0"/>
    <w:multiLevelType w:val="multilevel"/>
    <w:tmpl w:val="000860D0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05D0F42"/>
    <w:multiLevelType w:val="multilevel"/>
    <w:tmpl w:val="005D0F42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3A036D9"/>
    <w:multiLevelType w:val="multilevel"/>
    <w:tmpl w:val="03A036D9"/>
    <w:lvl w:ilvl="0" w:tentative="0">
      <w:start w:val="1"/>
      <w:numFmt w:val="upp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4835149"/>
    <w:multiLevelType w:val="multilevel"/>
    <w:tmpl w:val="04835149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9F0726"/>
    <w:multiLevelType w:val="multilevel"/>
    <w:tmpl w:val="049F0726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D963A5"/>
    <w:multiLevelType w:val="multilevel"/>
    <w:tmpl w:val="06D963A5"/>
    <w:lvl w:ilvl="0" w:tentative="0">
      <w:start w:val="1"/>
      <w:numFmt w:val="bullet"/>
      <w:lvlText w:val=""/>
      <w:lvlJc w:val="left"/>
      <w:pPr>
        <w:ind w:left="146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8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4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0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27" w:hanging="360"/>
      </w:pPr>
      <w:rPr>
        <w:rFonts w:hint="default" w:ascii="Wingdings" w:hAnsi="Wingdings"/>
      </w:rPr>
    </w:lvl>
  </w:abstractNum>
  <w:abstractNum w:abstractNumId="12">
    <w:nsid w:val="06DD7083"/>
    <w:multiLevelType w:val="multilevel"/>
    <w:tmpl w:val="06DD7083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7CB2786"/>
    <w:multiLevelType w:val="multilevel"/>
    <w:tmpl w:val="07CB2786"/>
    <w:lvl w:ilvl="0" w:tentative="0">
      <w:start w:val="1"/>
      <w:numFmt w:val="upperLetter"/>
      <w:lvlText w:val="%1."/>
      <w:lvlJc w:val="left"/>
      <w:pPr>
        <w:tabs>
          <w:tab w:val="left" w:pos="786"/>
        </w:tabs>
        <w:ind w:left="786" w:hanging="360"/>
      </w:pPr>
      <w:rPr>
        <w:b w:val="0"/>
        <w:bCs w:val="0"/>
      </w:r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0878229D"/>
    <w:multiLevelType w:val="multilevel"/>
    <w:tmpl w:val="0878229D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09D84207"/>
    <w:multiLevelType w:val="multilevel"/>
    <w:tmpl w:val="09D84207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A2569C5"/>
    <w:multiLevelType w:val="multilevel"/>
    <w:tmpl w:val="0A2569C5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A4933BB"/>
    <w:multiLevelType w:val="multilevel"/>
    <w:tmpl w:val="0A4933BB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>
    <w:nsid w:val="0AC84697"/>
    <w:multiLevelType w:val="multilevel"/>
    <w:tmpl w:val="0AC84697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0B6560E3"/>
    <w:multiLevelType w:val="multilevel"/>
    <w:tmpl w:val="0B6560E3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B975315"/>
    <w:multiLevelType w:val="multilevel"/>
    <w:tmpl w:val="0B975315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CDA3213"/>
    <w:multiLevelType w:val="multilevel"/>
    <w:tmpl w:val="0CDA3213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>
    <w:nsid w:val="0D425416"/>
    <w:multiLevelType w:val="multilevel"/>
    <w:tmpl w:val="0D425416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D802011"/>
    <w:multiLevelType w:val="multilevel"/>
    <w:tmpl w:val="0D802011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00952C0"/>
    <w:multiLevelType w:val="multilevel"/>
    <w:tmpl w:val="100952C0"/>
    <w:lvl w:ilvl="0" w:tentative="0">
      <w:start w:val="1"/>
      <w:numFmt w:val="upperLetter"/>
      <w:lvlText w:val="%1)"/>
      <w:lvlJc w:val="left"/>
      <w:pPr>
        <w:ind w:left="750" w:hanging="360"/>
      </w:pPr>
    </w:lvl>
    <w:lvl w:ilvl="1" w:tentative="0">
      <w:start w:val="1"/>
      <w:numFmt w:val="lowerLetter"/>
      <w:lvlText w:val="%2."/>
      <w:lvlJc w:val="left"/>
      <w:pPr>
        <w:ind w:left="1470" w:hanging="360"/>
      </w:pPr>
    </w:lvl>
    <w:lvl w:ilvl="2" w:tentative="0">
      <w:start w:val="1"/>
      <w:numFmt w:val="lowerRoman"/>
      <w:lvlText w:val="%3."/>
      <w:lvlJc w:val="right"/>
      <w:pPr>
        <w:ind w:left="2190" w:hanging="180"/>
      </w:pPr>
    </w:lvl>
    <w:lvl w:ilvl="3" w:tentative="0">
      <w:start w:val="1"/>
      <w:numFmt w:val="decimal"/>
      <w:lvlText w:val="%4."/>
      <w:lvlJc w:val="left"/>
      <w:pPr>
        <w:ind w:left="2910" w:hanging="360"/>
      </w:pPr>
    </w:lvl>
    <w:lvl w:ilvl="4" w:tentative="0">
      <w:start w:val="1"/>
      <w:numFmt w:val="lowerLetter"/>
      <w:lvlText w:val="%5."/>
      <w:lvlJc w:val="left"/>
      <w:pPr>
        <w:ind w:left="3630" w:hanging="360"/>
      </w:pPr>
    </w:lvl>
    <w:lvl w:ilvl="5" w:tentative="0">
      <w:start w:val="1"/>
      <w:numFmt w:val="lowerRoman"/>
      <w:lvlText w:val="%6."/>
      <w:lvlJc w:val="right"/>
      <w:pPr>
        <w:ind w:left="4350" w:hanging="180"/>
      </w:pPr>
    </w:lvl>
    <w:lvl w:ilvl="6" w:tentative="0">
      <w:start w:val="1"/>
      <w:numFmt w:val="decimal"/>
      <w:lvlText w:val="%7."/>
      <w:lvlJc w:val="left"/>
      <w:pPr>
        <w:ind w:left="5070" w:hanging="360"/>
      </w:pPr>
    </w:lvl>
    <w:lvl w:ilvl="7" w:tentative="0">
      <w:start w:val="1"/>
      <w:numFmt w:val="lowerLetter"/>
      <w:lvlText w:val="%8."/>
      <w:lvlJc w:val="left"/>
      <w:pPr>
        <w:ind w:left="5790" w:hanging="360"/>
      </w:pPr>
    </w:lvl>
    <w:lvl w:ilvl="8" w:tentative="0">
      <w:start w:val="1"/>
      <w:numFmt w:val="lowerRoman"/>
      <w:lvlText w:val="%9."/>
      <w:lvlJc w:val="right"/>
      <w:pPr>
        <w:ind w:left="6510" w:hanging="180"/>
      </w:pPr>
    </w:lvl>
  </w:abstractNum>
  <w:abstractNum w:abstractNumId="25">
    <w:nsid w:val="10A5459F"/>
    <w:multiLevelType w:val="multilevel"/>
    <w:tmpl w:val="10A5459F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1965B76"/>
    <w:multiLevelType w:val="multilevel"/>
    <w:tmpl w:val="11965B76"/>
    <w:lvl w:ilvl="0" w:tentative="0">
      <w:start w:val="1"/>
      <w:numFmt w:val="upperLetter"/>
      <w:lvlText w:val="%1)"/>
      <w:lvlJc w:val="left"/>
      <w:pPr>
        <w:ind w:left="750" w:hanging="360"/>
      </w:pPr>
    </w:lvl>
    <w:lvl w:ilvl="1" w:tentative="0">
      <w:start w:val="1"/>
      <w:numFmt w:val="lowerLetter"/>
      <w:lvlText w:val="%2."/>
      <w:lvlJc w:val="left"/>
      <w:pPr>
        <w:ind w:left="1470" w:hanging="360"/>
      </w:pPr>
    </w:lvl>
    <w:lvl w:ilvl="2" w:tentative="0">
      <w:start w:val="1"/>
      <w:numFmt w:val="lowerRoman"/>
      <w:lvlText w:val="%3."/>
      <w:lvlJc w:val="right"/>
      <w:pPr>
        <w:ind w:left="2190" w:hanging="180"/>
      </w:pPr>
    </w:lvl>
    <w:lvl w:ilvl="3" w:tentative="0">
      <w:start w:val="1"/>
      <w:numFmt w:val="decimal"/>
      <w:lvlText w:val="%4."/>
      <w:lvlJc w:val="left"/>
      <w:pPr>
        <w:ind w:left="2910" w:hanging="360"/>
      </w:pPr>
    </w:lvl>
    <w:lvl w:ilvl="4" w:tentative="0">
      <w:start w:val="1"/>
      <w:numFmt w:val="lowerLetter"/>
      <w:lvlText w:val="%5."/>
      <w:lvlJc w:val="left"/>
      <w:pPr>
        <w:ind w:left="3630" w:hanging="360"/>
      </w:pPr>
    </w:lvl>
    <w:lvl w:ilvl="5" w:tentative="0">
      <w:start w:val="1"/>
      <w:numFmt w:val="lowerRoman"/>
      <w:lvlText w:val="%6."/>
      <w:lvlJc w:val="right"/>
      <w:pPr>
        <w:ind w:left="4350" w:hanging="180"/>
      </w:pPr>
    </w:lvl>
    <w:lvl w:ilvl="6" w:tentative="0">
      <w:start w:val="1"/>
      <w:numFmt w:val="decimal"/>
      <w:lvlText w:val="%7."/>
      <w:lvlJc w:val="left"/>
      <w:pPr>
        <w:ind w:left="5070" w:hanging="360"/>
      </w:pPr>
    </w:lvl>
    <w:lvl w:ilvl="7" w:tentative="0">
      <w:start w:val="1"/>
      <w:numFmt w:val="lowerLetter"/>
      <w:lvlText w:val="%8."/>
      <w:lvlJc w:val="left"/>
      <w:pPr>
        <w:ind w:left="5790" w:hanging="360"/>
      </w:pPr>
    </w:lvl>
    <w:lvl w:ilvl="8" w:tentative="0">
      <w:start w:val="1"/>
      <w:numFmt w:val="lowerRoman"/>
      <w:lvlText w:val="%9."/>
      <w:lvlJc w:val="right"/>
      <w:pPr>
        <w:ind w:left="6510" w:hanging="180"/>
      </w:pPr>
    </w:lvl>
  </w:abstractNum>
  <w:abstractNum w:abstractNumId="27">
    <w:nsid w:val="11A05FD8"/>
    <w:multiLevelType w:val="multilevel"/>
    <w:tmpl w:val="11A05FD8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1C32572"/>
    <w:multiLevelType w:val="multilevel"/>
    <w:tmpl w:val="11C32572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34E39D1"/>
    <w:multiLevelType w:val="multilevel"/>
    <w:tmpl w:val="134E39D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3DA4F10"/>
    <w:multiLevelType w:val="multilevel"/>
    <w:tmpl w:val="13DA4F10"/>
    <w:lvl w:ilvl="0" w:tentative="0">
      <w:start w:val="1"/>
      <w:numFmt w:val="upp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4A542E8"/>
    <w:multiLevelType w:val="multilevel"/>
    <w:tmpl w:val="14A542E8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14C46491"/>
    <w:multiLevelType w:val="multilevel"/>
    <w:tmpl w:val="14C46491"/>
    <w:lvl w:ilvl="0" w:tentative="0">
      <w:start w:val="1"/>
      <w:numFmt w:val="decimal"/>
      <w:lvlText w:val="%1-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6BB3E4E"/>
    <w:multiLevelType w:val="multilevel"/>
    <w:tmpl w:val="16BB3E4E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4">
    <w:nsid w:val="16DE07DA"/>
    <w:multiLevelType w:val="multilevel"/>
    <w:tmpl w:val="16DE07DA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17E56A5D"/>
    <w:multiLevelType w:val="multilevel"/>
    <w:tmpl w:val="17E56A5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80E02D8"/>
    <w:multiLevelType w:val="multilevel"/>
    <w:tmpl w:val="180E02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A835747"/>
    <w:multiLevelType w:val="multilevel"/>
    <w:tmpl w:val="1A83574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ACE13EF"/>
    <w:multiLevelType w:val="multilevel"/>
    <w:tmpl w:val="1ACE13EF"/>
    <w:lvl w:ilvl="0" w:tentative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B733E1F"/>
    <w:multiLevelType w:val="multilevel"/>
    <w:tmpl w:val="1B733E1F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C0F123E"/>
    <w:multiLevelType w:val="multilevel"/>
    <w:tmpl w:val="1C0F123E"/>
    <w:lvl w:ilvl="0" w:tentative="0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41">
    <w:nsid w:val="1C230F37"/>
    <w:multiLevelType w:val="multilevel"/>
    <w:tmpl w:val="1C230F3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CE41950"/>
    <w:multiLevelType w:val="multilevel"/>
    <w:tmpl w:val="1CE41950"/>
    <w:lvl w:ilvl="0" w:tentative="0">
      <w:start w:val="1"/>
      <w:numFmt w:val="upperLetter"/>
      <w:lvlText w:val="%1)"/>
      <w:lvlJc w:val="left"/>
      <w:pPr>
        <w:ind w:left="80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abstractNum w:abstractNumId="43">
    <w:nsid w:val="1D7B3611"/>
    <w:multiLevelType w:val="multilevel"/>
    <w:tmpl w:val="1D7B36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E1371E2"/>
    <w:multiLevelType w:val="multilevel"/>
    <w:tmpl w:val="1E1371E2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E6715D7"/>
    <w:multiLevelType w:val="multilevel"/>
    <w:tmpl w:val="1E6715D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EDB7E5E"/>
    <w:multiLevelType w:val="multilevel"/>
    <w:tmpl w:val="1EDB7E5E"/>
    <w:lvl w:ilvl="0" w:tentative="0">
      <w:start w:val="1"/>
      <w:numFmt w:val="decimal"/>
      <w:lvlText w:val="%1."/>
      <w:lvlJc w:val="left"/>
      <w:pPr>
        <w:ind w:left="270" w:hanging="360"/>
      </w:pPr>
    </w:lvl>
    <w:lvl w:ilvl="1" w:tentative="0">
      <w:start w:val="1"/>
      <w:numFmt w:val="lowerLetter"/>
      <w:lvlText w:val="%2."/>
      <w:lvlJc w:val="left"/>
      <w:pPr>
        <w:ind w:left="990" w:hanging="36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710" w:hanging="180"/>
      </w:pPr>
    </w:lvl>
    <w:lvl w:ilvl="3" w:tentative="0">
      <w:start w:val="1"/>
      <w:numFmt w:val="decimal"/>
      <w:lvlText w:val="%4."/>
      <w:lvlJc w:val="left"/>
      <w:pPr>
        <w:ind w:left="2430" w:hanging="360"/>
      </w:pPr>
    </w:lvl>
    <w:lvl w:ilvl="4" w:tentative="0">
      <w:start w:val="1"/>
      <w:numFmt w:val="lowerLetter"/>
      <w:lvlText w:val="%5."/>
      <w:lvlJc w:val="left"/>
      <w:pPr>
        <w:ind w:left="3150" w:hanging="360"/>
      </w:pPr>
    </w:lvl>
    <w:lvl w:ilvl="5" w:tentative="0">
      <w:start w:val="1"/>
      <w:numFmt w:val="lowerRoman"/>
      <w:lvlText w:val="%6."/>
      <w:lvlJc w:val="right"/>
      <w:pPr>
        <w:ind w:left="3870" w:hanging="180"/>
      </w:pPr>
    </w:lvl>
    <w:lvl w:ilvl="6" w:tentative="0">
      <w:start w:val="1"/>
      <w:numFmt w:val="decimal"/>
      <w:lvlText w:val="%7."/>
      <w:lvlJc w:val="left"/>
      <w:pPr>
        <w:ind w:left="4590" w:hanging="360"/>
      </w:pPr>
    </w:lvl>
    <w:lvl w:ilvl="7" w:tentative="0">
      <w:start w:val="1"/>
      <w:numFmt w:val="lowerLetter"/>
      <w:lvlText w:val="%8."/>
      <w:lvlJc w:val="left"/>
      <w:pPr>
        <w:ind w:left="5310" w:hanging="360"/>
      </w:pPr>
    </w:lvl>
    <w:lvl w:ilvl="8" w:tentative="0">
      <w:start w:val="1"/>
      <w:numFmt w:val="lowerRoman"/>
      <w:lvlText w:val="%9."/>
      <w:lvlJc w:val="right"/>
      <w:pPr>
        <w:ind w:left="6030" w:hanging="180"/>
      </w:pPr>
    </w:lvl>
  </w:abstractNum>
  <w:abstractNum w:abstractNumId="47">
    <w:nsid w:val="20924B50"/>
    <w:multiLevelType w:val="multilevel"/>
    <w:tmpl w:val="20924B50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20DC5DF1"/>
    <w:multiLevelType w:val="multilevel"/>
    <w:tmpl w:val="20DC5DF1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1A734F0"/>
    <w:multiLevelType w:val="multilevel"/>
    <w:tmpl w:val="21A734F0"/>
    <w:lvl w:ilvl="0" w:tentative="0">
      <w:start w:val="1"/>
      <w:numFmt w:val="bullet"/>
      <w:lvlText w:val=""/>
      <w:lvlJc w:val="left"/>
      <w:pPr>
        <w:ind w:left="19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6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89" w:hanging="360"/>
      </w:pPr>
      <w:rPr>
        <w:rFonts w:hint="default" w:ascii="Wingdings" w:hAnsi="Wingdings"/>
      </w:rPr>
    </w:lvl>
  </w:abstractNum>
  <w:abstractNum w:abstractNumId="50">
    <w:nsid w:val="234B1A6D"/>
    <w:multiLevelType w:val="multilevel"/>
    <w:tmpl w:val="234B1A6D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239012FB"/>
    <w:multiLevelType w:val="multilevel"/>
    <w:tmpl w:val="239012FB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241F7525"/>
    <w:multiLevelType w:val="multilevel"/>
    <w:tmpl w:val="241F7525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4D36F21"/>
    <w:multiLevelType w:val="multilevel"/>
    <w:tmpl w:val="24D36F2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27BB6F29"/>
    <w:multiLevelType w:val="multilevel"/>
    <w:tmpl w:val="27BB6F29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7F23832"/>
    <w:multiLevelType w:val="multilevel"/>
    <w:tmpl w:val="27F23832"/>
    <w:lvl w:ilvl="0" w:tentative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10" w:hanging="360"/>
      </w:pPr>
      <w:rPr>
        <w:b w:val="0"/>
        <w:bCs w:val="0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56">
    <w:nsid w:val="291F5631"/>
    <w:multiLevelType w:val="multilevel"/>
    <w:tmpl w:val="291F5631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A801CD6"/>
    <w:multiLevelType w:val="multilevel"/>
    <w:tmpl w:val="2A801CD6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2B813FCA"/>
    <w:multiLevelType w:val="multilevel"/>
    <w:tmpl w:val="2B813FCA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2B99363C"/>
    <w:multiLevelType w:val="multilevel"/>
    <w:tmpl w:val="2B99363C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BBC13C2"/>
    <w:multiLevelType w:val="multilevel"/>
    <w:tmpl w:val="2BBC13C2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2CC5365E"/>
    <w:multiLevelType w:val="multilevel"/>
    <w:tmpl w:val="2CC5365E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CF85433"/>
    <w:multiLevelType w:val="multilevel"/>
    <w:tmpl w:val="2CF85433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2D332E77"/>
    <w:multiLevelType w:val="multilevel"/>
    <w:tmpl w:val="2D332E77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2F9E00B3"/>
    <w:multiLevelType w:val="multilevel"/>
    <w:tmpl w:val="2F9E00B3"/>
    <w:lvl w:ilvl="0" w:tentative="0">
      <w:start w:val="1"/>
      <w:numFmt w:val="upperLetter"/>
      <w:lvlText w:val="%1)"/>
      <w:lvlJc w:val="left"/>
      <w:pPr>
        <w:ind w:left="750" w:hanging="360"/>
      </w:pPr>
    </w:lvl>
    <w:lvl w:ilvl="1" w:tentative="0">
      <w:start w:val="1"/>
      <w:numFmt w:val="lowerLetter"/>
      <w:lvlText w:val="%2."/>
      <w:lvlJc w:val="left"/>
      <w:pPr>
        <w:ind w:left="1470" w:hanging="360"/>
      </w:pPr>
    </w:lvl>
    <w:lvl w:ilvl="2" w:tentative="0">
      <w:start w:val="1"/>
      <w:numFmt w:val="lowerRoman"/>
      <w:lvlText w:val="%3."/>
      <w:lvlJc w:val="right"/>
      <w:pPr>
        <w:ind w:left="2190" w:hanging="180"/>
      </w:pPr>
    </w:lvl>
    <w:lvl w:ilvl="3" w:tentative="0">
      <w:start w:val="1"/>
      <w:numFmt w:val="decimal"/>
      <w:lvlText w:val="%4."/>
      <w:lvlJc w:val="left"/>
      <w:pPr>
        <w:ind w:left="2910" w:hanging="360"/>
      </w:pPr>
    </w:lvl>
    <w:lvl w:ilvl="4" w:tentative="0">
      <w:start w:val="1"/>
      <w:numFmt w:val="lowerLetter"/>
      <w:lvlText w:val="%5."/>
      <w:lvlJc w:val="left"/>
      <w:pPr>
        <w:ind w:left="3630" w:hanging="360"/>
      </w:pPr>
    </w:lvl>
    <w:lvl w:ilvl="5" w:tentative="0">
      <w:start w:val="1"/>
      <w:numFmt w:val="lowerRoman"/>
      <w:lvlText w:val="%6."/>
      <w:lvlJc w:val="right"/>
      <w:pPr>
        <w:ind w:left="4350" w:hanging="180"/>
      </w:pPr>
    </w:lvl>
    <w:lvl w:ilvl="6" w:tentative="0">
      <w:start w:val="1"/>
      <w:numFmt w:val="decimal"/>
      <w:lvlText w:val="%7."/>
      <w:lvlJc w:val="left"/>
      <w:pPr>
        <w:ind w:left="5070" w:hanging="360"/>
      </w:pPr>
    </w:lvl>
    <w:lvl w:ilvl="7" w:tentative="0">
      <w:start w:val="1"/>
      <w:numFmt w:val="lowerLetter"/>
      <w:lvlText w:val="%8."/>
      <w:lvlJc w:val="left"/>
      <w:pPr>
        <w:ind w:left="5790" w:hanging="360"/>
      </w:pPr>
    </w:lvl>
    <w:lvl w:ilvl="8" w:tentative="0">
      <w:start w:val="1"/>
      <w:numFmt w:val="lowerRoman"/>
      <w:lvlText w:val="%9."/>
      <w:lvlJc w:val="right"/>
      <w:pPr>
        <w:ind w:left="6510" w:hanging="180"/>
      </w:pPr>
    </w:lvl>
  </w:abstractNum>
  <w:abstractNum w:abstractNumId="65">
    <w:nsid w:val="30154AE1"/>
    <w:multiLevelType w:val="multilevel"/>
    <w:tmpl w:val="30154AE1"/>
    <w:lvl w:ilvl="0" w:tentative="0">
      <w:start w:val="1"/>
      <w:numFmt w:val="bullet"/>
      <w:lvlText w:val=""/>
      <w:lvlJc w:val="left"/>
      <w:pPr>
        <w:ind w:left="165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7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9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1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3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5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7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9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19" w:hanging="360"/>
      </w:pPr>
      <w:rPr>
        <w:rFonts w:hint="default" w:ascii="Wingdings" w:hAnsi="Wingdings"/>
      </w:rPr>
    </w:lvl>
  </w:abstractNum>
  <w:abstractNum w:abstractNumId="66">
    <w:nsid w:val="303652D4"/>
    <w:multiLevelType w:val="multilevel"/>
    <w:tmpl w:val="303652D4"/>
    <w:lvl w:ilvl="0" w:tentative="0">
      <w:start w:val="1"/>
      <w:numFmt w:val="upp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29E0653"/>
    <w:multiLevelType w:val="multilevel"/>
    <w:tmpl w:val="329E0653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47A6177"/>
    <w:multiLevelType w:val="multilevel"/>
    <w:tmpl w:val="347A6177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9">
    <w:nsid w:val="361F7AB9"/>
    <w:multiLevelType w:val="multilevel"/>
    <w:tmpl w:val="361F7AB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64F22BC"/>
    <w:multiLevelType w:val="multilevel"/>
    <w:tmpl w:val="364F22B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1">
    <w:nsid w:val="36EB2616"/>
    <w:multiLevelType w:val="multilevel"/>
    <w:tmpl w:val="36EB2616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7E91CB5"/>
    <w:multiLevelType w:val="multilevel"/>
    <w:tmpl w:val="37E91CB5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380A2898"/>
    <w:multiLevelType w:val="multilevel"/>
    <w:tmpl w:val="380A2898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38362B4E"/>
    <w:multiLevelType w:val="multilevel"/>
    <w:tmpl w:val="38362B4E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38600B8E"/>
    <w:multiLevelType w:val="multilevel"/>
    <w:tmpl w:val="38600B8E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C7E6507"/>
    <w:multiLevelType w:val="multilevel"/>
    <w:tmpl w:val="3C7E6507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7">
    <w:nsid w:val="3EF92A42"/>
    <w:multiLevelType w:val="multilevel"/>
    <w:tmpl w:val="3EF92A4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F50344E"/>
    <w:multiLevelType w:val="multilevel"/>
    <w:tmpl w:val="3F50344E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9">
    <w:nsid w:val="414417A9"/>
    <w:multiLevelType w:val="multilevel"/>
    <w:tmpl w:val="414417A9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415C161B"/>
    <w:multiLevelType w:val="multilevel"/>
    <w:tmpl w:val="415C161B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4205068C"/>
    <w:multiLevelType w:val="multilevel"/>
    <w:tmpl w:val="4205068C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2">
    <w:nsid w:val="421D16FD"/>
    <w:multiLevelType w:val="multilevel"/>
    <w:tmpl w:val="421D16FD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42225F92"/>
    <w:multiLevelType w:val="multilevel"/>
    <w:tmpl w:val="42225F92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27B2E80"/>
    <w:multiLevelType w:val="multilevel"/>
    <w:tmpl w:val="427B2E80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42CE245E"/>
    <w:multiLevelType w:val="multilevel"/>
    <w:tmpl w:val="42CE245E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3460940"/>
    <w:multiLevelType w:val="multilevel"/>
    <w:tmpl w:val="43460940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4384565F"/>
    <w:multiLevelType w:val="multilevel"/>
    <w:tmpl w:val="4384565F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39C6ECD"/>
    <w:multiLevelType w:val="multilevel"/>
    <w:tmpl w:val="439C6ECD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43DE5692"/>
    <w:multiLevelType w:val="multilevel"/>
    <w:tmpl w:val="43DE5692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3F01F52"/>
    <w:multiLevelType w:val="multilevel"/>
    <w:tmpl w:val="43F01F5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>
    <w:nsid w:val="43FA0893"/>
    <w:multiLevelType w:val="multilevel"/>
    <w:tmpl w:val="43FA0893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44327004"/>
    <w:multiLevelType w:val="multilevel"/>
    <w:tmpl w:val="44327004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46020FC4"/>
    <w:multiLevelType w:val="multilevel"/>
    <w:tmpl w:val="46020FC4"/>
    <w:lvl w:ilvl="0" w:tentative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7036FC5"/>
    <w:multiLevelType w:val="multilevel"/>
    <w:tmpl w:val="47036FC5"/>
    <w:lvl w:ilvl="0" w:tentative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71C5184"/>
    <w:multiLevelType w:val="multilevel"/>
    <w:tmpl w:val="471C5184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96">
    <w:nsid w:val="48297DD9"/>
    <w:multiLevelType w:val="multilevel"/>
    <w:tmpl w:val="48297DD9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49D40338"/>
    <w:multiLevelType w:val="multilevel"/>
    <w:tmpl w:val="49D40338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AC350C6"/>
    <w:multiLevelType w:val="multilevel"/>
    <w:tmpl w:val="4AC350C6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BEC6B4D"/>
    <w:multiLevelType w:val="multilevel"/>
    <w:tmpl w:val="4BEC6B4D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C907B63"/>
    <w:multiLevelType w:val="multilevel"/>
    <w:tmpl w:val="4C907B63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D672A0C"/>
    <w:multiLevelType w:val="multilevel"/>
    <w:tmpl w:val="4D672A0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D9D444F"/>
    <w:multiLevelType w:val="multilevel"/>
    <w:tmpl w:val="4D9D444F"/>
    <w:lvl w:ilvl="0" w:tentative="0">
      <w:start w:val="1"/>
      <w:numFmt w:val="upp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DED32DC"/>
    <w:multiLevelType w:val="multilevel"/>
    <w:tmpl w:val="4DED32D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E9F7575"/>
    <w:multiLevelType w:val="multilevel"/>
    <w:tmpl w:val="4E9F7575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F7155C7"/>
    <w:multiLevelType w:val="multilevel"/>
    <w:tmpl w:val="4F7155C7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06">
    <w:nsid w:val="4F907EF4"/>
    <w:multiLevelType w:val="multilevel"/>
    <w:tmpl w:val="4F907EF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FBF142E"/>
    <w:multiLevelType w:val="multilevel"/>
    <w:tmpl w:val="4FBF142E"/>
    <w:lvl w:ilvl="0" w:tentative="0">
      <w:start w:val="1"/>
      <w:numFmt w:val="upperLetter"/>
      <w:lvlText w:val="%1."/>
      <w:lvlJc w:val="left"/>
      <w:pPr>
        <w:ind w:left="795" w:hanging="360"/>
      </w:pPr>
    </w:lvl>
    <w:lvl w:ilvl="1" w:tentative="0">
      <w:start w:val="1"/>
      <w:numFmt w:val="lowerLetter"/>
      <w:lvlText w:val="%2."/>
      <w:lvlJc w:val="left"/>
      <w:pPr>
        <w:ind w:left="1515" w:hanging="360"/>
      </w:pPr>
    </w:lvl>
    <w:lvl w:ilvl="2" w:tentative="0">
      <w:start w:val="1"/>
      <w:numFmt w:val="lowerRoman"/>
      <w:lvlText w:val="%3."/>
      <w:lvlJc w:val="right"/>
      <w:pPr>
        <w:ind w:left="2235" w:hanging="180"/>
      </w:pPr>
    </w:lvl>
    <w:lvl w:ilvl="3" w:tentative="0">
      <w:start w:val="1"/>
      <w:numFmt w:val="decimal"/>
      <w:lvlText w:val="%4."/>
      <w:lvlJc w:val="left"/>
      <w:pPr>
        <w:ind w:left="2955" w:hanging="360"/>
      </w:pPr>
    </w:lvl>
    <w:lvl w:ilvl="4" w:tentative="0">
      <w:start w:val="1"/>
      <w:numFmt w:val="lowerLetter"/>
      <w:lvlText w:val="%5."/>
      <w:lvlJc w:val="left"/>
      <w:pPr>
        <w:ind w:left="3675" w:hanging="360"/>
      </w:pPr>
    </w:lvl>
    <w:lvl w:ilvl="5" w:tentative="0">
      <w:start w:val="1"/>
      <w:numFmt w:val="lowerRoman"/>
      <w:lvlText w:val="%6."/>
      <w:lvlJc w:val="right"/>
      <w:pPr>
        <w:ind w:left="4395" w:hanging="180"/>
      </w:pPr>
    </w:lvl>
    <w:lvl w:ilvl="6" w:tentative="0">
      <w:start w:val="1"/>
      <w:numFmt w:val="decimal"/>
      <w:lvlText w:val="%7."/>
      <w:lvlJc w:val="left"/>
      <w:pPr>
        <w:ind w:left="5115" w:hanging="360"/>
      </w:pPr>
    </w:lvl>
    <w:lvl w:ilvl="7" w:tentative="0">
      <w:start w:val="1"/>
      <w:numFmt w:val="lowerLetter"/>
      <w:lvlText w:val="%8."/>
      <w:lvlJc w:val="left"/>
      <w:pPr>
        <w:ind w:left="5835" w:hanging="360"/>
      </w:pPr>
    </w:lvl>
    <w:lvl w:ilvl="8" w:tentative="0">
      <w:start w:val="1"/>
      <w:numFmt w:val="lowerRoman"/>
      <w:lvlText w:val="%9."/>
      <w:lvlJc w:val="right"/>
      <w:pPr>
        <w:ind w:left="6555" w:hanging="180"/>
      </w:pPr>
    </w:lvl>
  </w:abstractNum>
  <w:abstractNum w:abstractNumId="108">
    <w:nsid w:val="50422BA9"/>
    <w:multiLevelType w:val="multilevel"/>
    <w:tmpl w:val="50422BA9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06333DD"/>
    <w:multiLevelType w:val="multilevel"/>
    <w:tmpl w:val="506333DD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0F1038A"/>
    <w:multiLevelType w:val="multilevel"/>
    <w:tmpl w:val="50F1038A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548E131E"/>
    <w:multiLevelType w:val="multilevel"/>
    <w:tmpl w:val="548E131E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57F30CB"/>
    <w:multiLevelType w:val="multilevel"/>
    <w:tmpl w:val="557F30CB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55F72A07"/>
    <w:multiLevelType w:val="multilevel"/>
    <w:tmpl w:val="55F72A07"/>
    <w:lvl w:ilvl="0" w:tentative="0">
      <w:start w:val="1"/>
      <w:numFmt w:val="bullet"/>
      <w:lvlText w:val=""/>
      <w:lvlJc w:val="left"/>
      <w:pPr>
        <w:ind w:left="176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8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4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0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27" w:hanging="360"/>
      </w:pPr>
      <w:rPr>
        <w:rFonts w:hint="default" w:ascii="Wingdings" w:hAnsi="Wingdings"/>
      </w:rPr>
    </w:lvl>
  </w:abstractNum>
  <w:abstractNum w:abstractNumId="114">
    <w:nsid w:val="58D11F76"/>
    <w:multiLevelType w:val="multilevel"/>
    <w:tmpl w:val="58D11F76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8EC147E"/>
    <w:multiLevelType w:val="multilevel"/>
    <w:tmpl w:val="58EC147E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5A1F1D8D"/>
    <w:multiLevelType w:val="multilevel"/>
    <w:tmpl w:val="5A1F1D8D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7">
    <w:nsid w:val="5AE01AA3"/>
    <w:multiLevelType w:val="multilevel"/>
    <w:tmpl w:val="5AE01AA3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5B977721"/>
    <w:multiLevelType w:val="multilevel"/>
    <w:tmpl w:val="5B977721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19">
    <w:nsid w:val="5C07480F"/>
    <w:multiLevelType w:val="multilevel"/>
    <w:tmpl w:val="5C07480F"/>
    <w:lvl w:ilvl="0" w:tentative="0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0">
    <w:nsid w:val="5D6534E6"/>
    <w:multiLevelType w:val="multilevel"/>
    <w:tmpl w:val="5D6534E6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5D6A6878"/>
    <w:multiLevelType w:val="multilevel"/>
    <w:tmpl w:val="5D6A6878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2">
    <w:nsid w:val="60A432C6"/>
    <w:multiLevelType w:val="multilevel"/>
    <w:tmpl w:val="60A432C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20809D8"/>
    <w:multiLevelType w:val="multilevel"/>
    <w:tmpl w:val="620809D8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4">
    <w:nsid w:val="63767520"/>
    <w:multiLevelType w:val="multilevel"/>
    <w:tmpl w:val="63767520"/>
    <w:lvl w:ilvl="0" w:tentative="0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5">
    <w:nsid w:val="63DA63C2"/>
    <w:multiLevelType w:val="multilevel"/>
    <w:tmpl w:val="63DA63C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640430F9"/>
    <w:multiLevelType w:val="multilevel"/>
    <w:tmpl w:val="640430F9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49628CF"/>
    <w:multiLevelType w:val="multilevel"/>
    <w:tmpl w:val="649628CF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4D76068"/>
    <w:multiLevelType w:val="multilevel"/>
    <w:tmpl w:val="64D76068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9">
    <w:nsid w:val="64FC63F2"/>
    <w:multiLevelType w:val="multilevel"/>
    <w:tmpl w:val="64FC63F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5CB683B"/>
    <w:multiLevelType w:val="multilevel"/>
    <w:tmpl w:val="65CB683B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  <w:rPr>
        <w:b w:val="0"/>
        <w:bCs w:val="0"/>
      </w:r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1">
    <w:nsid w:val="66411A8B"/>
    <w:multiLevelType w:val="multilevel"/>
    <w:tmpl w:val="66411A8B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2">
    <w:nsid w:val="675B6522"/>
    <w:multiLevelType w:val="multilevel"/>
    <w:tmpl w:val="675B6522"/>
    <w:lvl w:ilvl="0" w:tentative="0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33">
    <w:nsid w:val="67601DD5"/>
    <w:multiLevelType w:val="multilevel"/>
    <w:tmpl w:val="67601DD5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34">
    <w:nsid w:val="68DC04E2"/>
    <w:multiLevelType w:val="multilevel"/>
    <w:tmpl w:val="68DC04E2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35">
    <w:nsid w:val="69B46EDC"/>
    <w:multiLevelType w:val="multilevel"/>
    <w:tmpl w:val="69B46EDC"/>
    <w:lvl w:ilvl="0" w:tentative="0">
      <w:start w:val="1"/>
      <w:numFmt w:val="upperLetter"/>
      <w:lvlText w:val="%1."/>
      <w:lvlJc w:val="left"/>
      <w:pPr>
        <w:ind w:left="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vertAlign w:val="baseline"/>
      </w:rPr>
    </w:lvl>
    <w:lvl w:ilvl="1" w:tentative="0">
      <w:start w:val="1"/>
      <w:numFmt w:val="upperLetter"/>
      <w:lvlText w:val="%2."/>
      <w:lvlJc w:val="left"/>
      <w:pPr>
        <w:ind w:left="1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vertAlign w:val="baseline"/>
      </w:rPr>
    </w:lvl>
    <w:lvl w:ilvl="2" w:tentative="0">
      <w:start w:val="1"/>
      <w:numFmt w:val="upperLetter"/>
      <w:lvlText w:val="%3."/>
      <w:lvlJc w:val="left"/>
      <w:pPr>
        <w:ind w:left="2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vertAlign w:val="baseline"/>
      </w:rPr>
    </w:lvl>
    <w:lvl w:ilvl="3" w:tentative="0">
      <w:start w:val="1"/>
      <w:numFmt w:val="upperLetter"/>
      <w:lvlText w:val="%4."/>
      <w:lvlJc w:val="left"/>
      <w:pPr>
        <w:ind w:left="3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vertAlign w:val="baseline"/>
      </w:rPr>
    </w:lvl>
    <w:lvl w:ilvl="4" w:tentative="0">
      <w:start w:val="1"/>
      <w:numFmt w:val="upperLetter"/>
      <w:lvlText w:val="%5."/>
      <w:lvlJc w:val="left"/>
      <w:pPr>
        <w:ind w:left="4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vertAlign w:val="baseline"/>
      </w:rPr>
    </w:lvl>
    <w:lvl w:ilvl="5" w:tentative="0">
      <w:start w:val="1"/>
      <w:numFmt w:val="upperLetter"/>
      <w:lvlText w:val="%6."/>
      <w:lvlJc w:val="left"/>
      <w:pPr>
        <w:ind w:left="5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vertAlign w:val="baseline"/>
      </w:rPr>
    </w:lvl>
    <w:lvl w:ilvl="6" w:tentative="0">
      <w:start w:val="1"/>
      <w:numFmt w:val="upperLetter"/>
      <w:lvlText w:val="%7."/>
      <w:lvlJc w:val="left"/>
      <w:pPr>
        <w:ind w:left="6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vertAlign w:val="baseline"/>
      </w:rPr>
    </w:lvl>
    <w:lvl w:ilvl="7" w:tentative="0">
      <w:start w:val="1"/>
      <w:numFmt w:val="upperLetter"/>
      <w:lvlText w:val="%8."/>
      <w:lvlJc w:val="left"/>
      <w:pPr>
        <w:ind w:left="7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vertAlign w:val="baseline"/>
      </w:rPr>
    </w:lvl>
    <w:lvl w:ilvl="8" w:tentative="0">
      <w:start w:val="1"/>
      <w:numFmt w:val="upperLetter"/>
      <w:lvlText w:val="%9."/>
      <w:lvlJc w:val="left"/>
      <w:pPr>
        <w:ind w:left="8316" w:hanging="316"/>
      </w:pPr>
      <w:rPr>
        <w:rFonts w:hAnsi="Arial Unicode MS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vertAlign w:val="baseline"/>
      </w:rPr>
    </w:lvl>
  </w:abstractNum>
  <w:abstractNum w:abstractNumId="136">
    <w:nsid w:val="6AB9101A"/>
    <w:multiLevelType w:val="multilevel"/>
    <w:tmpl w:val="6AB9101A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37">
    <w:nsid w:val="6B9742E7"/>
    <w:multiLevelType w:val="multilevel"/>
    <w:tmpl w:val="6B9742E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C122FB8"/>
    <w:multiLevelType w:val="multilevel"/>
    <w:tmpl w:val="6C122FB8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6C623E19"/>
    <w:multiLevelType w:val="multilevel"/>
    <w:tmpl w:val="6C623E19"/>
    <w:lvl w:ilvl="0" w:tentative="0">
      <w:start w:val="1"/>
      <w:numFmt w:val="decimal"/>
      <w:lvlText w:val="%1."/>
      <w:lvlJc w:val="left"/>
      <w:pPr>
        <w:ind w:left="-648" w:hanging="360"/>
      </w:pPr>
      <w:rPr>
        <w:rFonts w:hint="default" w:ascii="Times New Roman" w:hAnsi="Times New Roman" w:cs="Times New Roman"/>
        <w:b/>
      </w:rPr>
    </w:lvl>
    <w:lvl w:ilvl="1" w:tentative="0">
      <w:start w:val="1"/>
      <w:numFmt w:val="lowerLetter"/>
      <w:lvlText w:val="%2."/>
      <w:lvlJc w:val="left"/>
      <w:pPr>
        <w:ind w:left="72" w:hanging="360"/>
      </w:pPr>
    </w:lvl>
    <w:lvl w:ilvl="2" w:tentative="0">
      <w:start w:val="1"/>
      <w:numFmt w:val="lowerRoman"/>
      <w:lvlText w:val="%3."/>
      <w:lvlJc w:val="right"/>
      <w:pPr>
        <w:ind w:left="792" w:hanging="180"/>
      </w:pPr>
    </w:lvl>
    <w:lvl w:ilvl="3" w:tentative="0">
      <w:start w:val="1"/>
      <w:numFmt w:val="decimal"/>
      <w:lvlText w:val="%4."/>
      <w:lvlJc w:val="left"/>
      <w:pPr>
        <w:ind w:left="1512" w:hanging="360"/>
      </w:pPr>
    </w:lvl>
    <w:lvl w:ilvl="4" w:tentative="0">
      <w:start w:val="1"/>
      <w:numFmt w:val="lowerLetter"/>
      <w:lvlText w:val="%5."/>
      <w:lvlJc w:val="left"/>
      <w:pPr>
        <w:ind w:left="2232" w:hanging="360"/>
      </w:pPr>
    </w:lvl>
    <w:lvl w:ilvl="5" w:tentative="0">
      <w:start w:val="1"/>
      <w:numFmt w:val="lowerRoman"/>
      <w:lvlText w:val="%6."/>
      <w:lvlJc w:val="right"/>
      <w:pPr>
        <w:ind w:left="2952" w:hanging="180"/>
      </w:pPr>
    </w:lvl>
    <w:lvl w:ilvl="6" w:tentative="0">
      <w:start w:val="1"/>
      <w:numFmt w:val="decimal"/>
      <w:lvlText w:val="%7."/>
      <w:lvlJc w:val="left"/>
      <w:pPr>
        <w:ind w:left="3672" w:hanging="360"/>
      </w:pPr>
    </w:lvl>
    <w:lvl w:ilvl="7" w:tentative="0">
      <w:start w:val="1"/>
      <w:numFmt w:val="lowerLetter"/>
      <w:lvlText w:val="%8."/>
      <w:lvlJc w:val="left"/>
      <w:pPr>
        <w:ind w:left="4392" w:hanging="360"/>
      </w:pPr>
    </w:lvl>
    <w:lvl w:ilvl="8" w:tentative="0">
      <w:start w:val="1"/>
      <w:numFmt w:val="lowerRoman"/>
      <w:lvlText w:val="%9."/>
      <w:lvlJc w:val="right"/>
      <w:pPr>
        <w:ind w:left="5112" w:hanging="180"/>
      </w:pPr>
    </w:lvl>
  </w:abstractNum>
  <w:abstractNum w:abstractNumId="140">
    <w:nsid w:val="6DDC67A9"/>
    <w:multiLevelType w:val="multilevel"/>
    <w:tmpl w:val="6DDC67A9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6EC5533A"/>
    <w:multiLevelType w:val="multilevel"/>
    <w:tmpl w:val="6EC5533A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2">
    <w:nsid w:val="6F2418D8"/>
    <w:multiLevelType w:val="multilevel"/>
    <w:tmpl w:val="6F2418D8"/>
    <w:lvl w:ilvl="0" w:tentative="0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43">
    <w:nsid w:val="702E64E1"/>
    <w:multiLevelType w:val="multilevel"/>
    <w:tmpl w:val="702E64E1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1227BFE"/>
    <w:multiLevelType w:val="multilevel"/>
    <w:tmpl w:val="71227BFE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5">
    <w:nsid w:val="71B61E27"/>
    <w:multiLevelType w:val="multilevel"/>
    <w:tmpl w:val="71B61E27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6">
    <w:nsid w:val="71F04A03"/>
    <w:multiLevelType w:val="multilevel"/>
    <w:tmpl w:val="71F04A03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7">
    <w:nsid w:val="725A3951"/>
    <w:multiLevelType w:val="multilevel"/>
    <w:tmpl w:val="725A3951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43559FF"/>
    <w:multiLevelType w:val="multilevel"/>
    <w:tmpl w:val="743559FF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9">
    <w:nsid w:val="74692FD7"/>
    <w:multiLevelType w:val="multilevel"/>
    <w:tmpl w:val="74692FD7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0">
    <w:nsid w:val="74D15351"/>
    <w:multiLevelType w:val="multilevel"/>
    <w:tmpl w:val="74D15351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1">
    <w:nsid w:val="757F6B06"/>
    <w:multiLevelType w:val="multilevel"/>
    <w:tmpl w:val="757F6B06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52">
    <w:nsid w:val="759B1D98"/>
    <w:multiLevelType w:val="multilevel"/>
    <w:tmpl w:val="759B1D98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69B685E"/>
    <w:multiLevelType w:val="multilevel"/>
    <w:tmpl w:val="769B685E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773E6038"/>
    <w:multiLevelType w:val="multilevel"/>
    <w:tmpl w:val="773E6038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8517F59"/>
    <w:multiLevelType w:val="multilevel"/>
    <w:tmpl w:val="78517F59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9B141E1"/>
    <w:multiLevelType w:val="multilevel"/>
    <w:tmpl w:val="79B141E1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A38093F"/>
    <w:multiLevelType w:val="multilevel"/>
    <w:tmpl w:val="7A38093F"/>
    <w:lvl w:ilvl="0" w:tentative="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BAE1259"/>
    <w:multiLevelType w:val="multilevel"/>
    <w:tmpl w:val="7BAE1259"/>
    <w:lvl w:ilvl="0" w:tentative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D3767DD"/>
    <w:multiLevelType w:val="multilevel"/>
    <w:tmpl w:val="7D3767DD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0">
    <w:nsid w:val="7E154B49"/>
    <w:multiLevelType w:val="multilevel"/>
    <w:tmpl w:val="7E154B49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EEC7F10"/>
    <w:multiLevelType w:val="multilevel"/>
    <w:tmpl w:val="7EEC7F1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7FB8074F"/>
    <w:multiLevelType w:val="multilevel"/>
    <w:tmpl w:val="7FB8074F"/>
    <w:lvl w:ilvl="0" w:tentative="0">
      <w:start w:val="1"/>
      <w:numFmt w:val="upp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3">
    <w:nsid w:val="7FB9426D"/>
    <w:multiLevelType w:val="multilevel"/>
    <w:tmpl w:val="7FB9426D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4">
    <w:nsid w:val="7FC915B7"/>
    <w:multiLevelType w:val="multilevel"/>
    <w:tmpl w:val="7FC915B7"/>
    <w:lvl w:ilvl="0" w:tentative="0">
      <w:start w:val="1"/>
      <w:numFmt w:val="upperLetter"/>
      <w:lvlText w:val="%1)"/>
      <w:lvlJc w:val="left"/>
      <w:pPr>
        <w:ind w:left="780" w:hanging="360"/>
      </w:p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165">
    <w:nsid w:val="7FD7213D"/>
    <w:multiLevelType w:val="multilevel"/>
    <w:tmpl w:val="7FD7213D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6"/>
    <w:lvlOverride w:ilvl="0">
      <w:startOverride w:val="1"/>
    </w:lvlOverride>
  </w:num>
  <w:num w:numId="2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0"/>
  </w:num>
  <w:num w:numId="44">
    <w:abstractNumId w:val="70"/>
  </w:num>
  <w:num w:numId="45">
    <w:abstractNumId w:val="113"/>
  </w:num>
  <w:num w:numId="46">
    <w:abstractNumId w:val="65"/>
  </w:num>
  <w:num w:numId="47">
    <w:abstractNumId w:val="49"/>
  </w:num>
  <w:num w:numId="48">
    <w:abstractNumId w:val="11"/>
  </w:num>
  <w:num w:numId="49">
    <w:abstractNumId w:val="40"/>
  </w:num>
  <w:num w:numId="50">
    <w:abstractNumId w:val="43"/>
  </w:num>
  <w:num w:numId="51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0"/>
    <w:lvlOverride w:ilvl="0">
      <w:startOverride w:val="1"/>
    </w:lvlOverride>
  </w:num>
  <w:num w:numId="83">
    <w:abstractNumId w:val="1"/>
    <w:lvlOverride w:ilvl="0">
      <w:startOverride w:val="1"/>
    </w:lvlOverride>
  </w:num>
  <w:num w:numId="84">
    <w:abstractNumId w:val="2"/>
    <w:lvlOverride w:ilvl="0">
      <w:startOverride w:val="1"/>
    </w:lvlOverride>
  </w:num>
  <w:num w:numId="85">
    <w:abstractNumId w:val="3"/>
    <w:lvlOverride w:ilvl="0">
      <w:startOverride w:val="1"/>
    </w:lvlOverride>
  </w:num>
  <w:num w:numId="86">
    <w:abstractNumId w:val="4"/>
    <w:lvlOverride w:ilvl="0">
      <w:startOverride w:val="1"/>
    </w:lvlOverride>
  </w:num>
  <w:num w:numId="87">
    <w:abstractNumId w:val="5"/>
    <w:lvlOverride w:ilvl="0">
      <w:startOverride w:val="1"/>
    </w:lvlOverride>
  </w:num>
  <w:num w:numId="88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35"/>
    <w:lvlOverride w:ilvl="0">
      <w:lvl w:ilvl="0" w:tentative="1">
        <w:start w:val="1"/>
        <w:numFmt w:val="decimal"/>
        <w:lvlText w:val="%1."/>
        <w:lvlJc w:val="left"/>
        <w:pPr>
          <w:ind w:left="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2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5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7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316" w:hanging="31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132">
    <w:abstractNumId w:val="135"/>
    <w:lvlOverride w:ilvl="0">
      <w:lvl w:ilvl="0" w:tentative="1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133">
    <w:abstractNumId w:val="135"/>
    <w:lvlOverride w:ilvl="0">
      <w:lvl w:ilvl="0" w:tentative="1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134">
    <w:abstractNumId w:val="135"/>
    <w:lvlOverride w:ilvl="0">
      <w:lvl w:ilvl="0" w:tentative="1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135">
    <w:abstractNumId w:val="135"/>
    <w:lvlOverride w:ilvl="0">
      <w:lvl w:ilvl="0" w:tentative="1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136">
    <w:abstractNumId w:val="135"/>
    <w:lvlOverride w:ilvl="0">
      <w:lvl w:ilvl="0" w:tentative="1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137">
    <w:abstractNumId w:val="135"/>
    <w:lvlOverride w:ilvl="0">
      <w:lvl w:ilvl="0" w:tentative="1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138">
    <w:abstractNumId w:val="135"/>
    <w:lvlOverride w:ilvl="0">
      <w:lvl w:ilvl="0" w:tentative="1">
        <w:start w:val="1"/>
        <w:numFmt w:val="decimal"/>
        <w:lvlText w:val="%1."/>
        <w:lvlJc w:val="left"/>
        <w:pPr>
          <w:ind w:left="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2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5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7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8289" w:hanging="28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139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10"/>
    <w:rsid w:val="0003059D"/>
    <w:rsid w:val="00064EFC"/>
    <w:rsid w:val="000F551F"/>
    <w:rsid w:val="00160DAA"/>
    <w:rsid w:val="001C1199"/>
    <w:rsid w:val="001C2D92"/>
    <w:rsid w:val="00247473"/>
    <w:rsid w:val="00283A89"/>
    <w:rsid w:val="002957F9"/>
    <w:rsid w:val="002F11DB"/>
    <w:rsid w:val="00310A16"/>
    <w:rsid w:val="00416C34"/>
    <w:rsid w:val="00421796"/>
    <w:rsid w:val="00425210"/>
    <w:rsid w:val="004F11E1"/>
    <w:rsid w:val="005577AD"/>
    <w:rsid w:val="005A1AD2"/>
    <w:rsid w:val="00617850"/>
    <w:rsid w:val="006B6BBF"/>
    <w:rsid w:val="00720E19"/>
    <w:rsid w:val="00743D92"/>
    <w:rsid w:val="00840C8C"/>
    <w:rsid w:val="0084678C"/>
    <w:rsid w:val="00857DBD"/>
    <w:rsid w:val="00896146"/>
    <w:rsid w:val="008C25F0"/>
    <w:rsid w:val="008D163E"/>
    <w:rsid w:val="008E5FD6"/>
    <w:rsid w:val="008F2E4C"/>
    <w:rsid w:val="00920CA6"/>
    <w:rsid w:val="00934F46"/>
    <w:rsid w:val="009B2DDE"/>
    <w:rsid w:val="009C69B7"/>
    <w:rsid w:val="00A50138"/>
    <w:rsid w:val="00A83E31"/>
    <w:rsid w:val="00A976C0"/>
    <w:rsid w:val="00B52D22"/>
    <w:rsid w:val="00BD14A6"/>
    <w:rsid w:val="00BF4A8E"/>
    <w:rsid w:val="00CA0C82"/>
    <w:rsid w:val="00CF5685"/>
    <w:rsid w:val="00D267D7"/>
    <w:rsid w:val="00D51EA0"/>
    <w:rsid w:val="00DC4033"/>
    <w:rsid w:val="00DD58A9"/>
    <w:rsid w:val="00E129A3"/>
    <w:rsid w:val="00E15BA5"/>
    <w:rsid w:val="00E46C32"/>
    <w:rsid w:val="00EA40E4"/>
    <w:rsid w:val="00EE4E5E"/>
    <w:rsid w:val="00F929F6"/>
    <w:rsid w:val="187D072F"/>
    <w:rsid w:val="273C4E12"/>
    <w:rsid w:val="740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fa-IR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5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bidi="fa-IR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fa-IR"/>
    </w:rPr>
  </w:style>
  <w:style w:type="character" w:customStyle="1" w:styleId="12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bidi="fa-IR"/>
    </w:rPr>
  </w:style>
  <w:style w:type="character" w:customStyle="1" w:styleId="1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bidi="fa-IR"/>
    </w:rPr>
  </w:style>
  <w:style w:type="paragraph" w:customStyle="1" w:styleId="14">
    <w:name w:val="Body"/>
    <w:qFormat/>
    <w:uiPriority w:val="0"/>
    <w:pPr>
      <w:spacing w:after="200" w:line="276" w:lineRule="auto"/>
    </w:pPr>
    <w:rPr>
      <w:rFonts w:ascii="Calibri" w:hAnsi="Calibri" w:eastAsia="Arial Unicode MS" w:cs="Arial Unicode MS"/>
      <w:color w:val="000000"/>
      <w:sz w:val="22"/>
      <w:szCs w:val="22"/>
      <w:u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81</Pages>
  <Words>8252</Words>
  <Characters>47038</Characters>
  <Lines>391</Lines>
  <Paragraphs>110</Paragraphs>
  <TotalTime>8</TotalTime>
  <ScaleCrop>false</ScaleCrop>
  <LinksUpToDate>false</LinksUpToDate>
  <CharactersWithSpaces>55180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2020-12-09T22:08:00Z</dcterms:created>
  <dc:creator>Silva Dos Santos, Rodrigo Augusto</dc:creator>
  <cp:lastModifiedBy>AK</cp:lastModifiedBy>
  <dcterms:modified xsi:type="dcterms:W3CDTF">2020-12-10T14:45:13Z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